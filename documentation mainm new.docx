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909A" w14:textId="77777777" w:rsidR="00891E6A" w:rsidRPr="004E3C74" w:rsidRDefault="00891E6A">
      <w:pPr>
        <w:rPr>
          <w:rFonts w:ascii="Times New Roman" w:hAnsi="Times New Roman"/>
        </w:rPr>
      </w:pPr>
    </w:p>
    <w:p w14:paraId="5D55261B" w14:textId="77777777" w:rsidR="009D1382" w:rsidRPr="004E3C74" w:rsidRDefault="009D1382">
      <w:pPr>
        <w:rPr>
          <w:rFonts w:ascii="Times New Roman" w:hAnsi="Times New Roman"/>
        </w:rPr>
      </w:pPr>
    </w:p>
    <w:p w14:paraId="26A3C28F" w14:textId="77777777" w:rsidR="009D1382" w:rsidRPr="004E3C74" w:rsidRDefault="009D1382">
      <w:pPr>
        <w:rPr>
          <w:rFonts w:ascii="Times New Roman" w:hAnsi="Times New Roman"/>
        </w:rPr>
      </w:pPr>
    </w:p>
    <w:p w14:paraId="736BBF3D" w14:textId="77777777" w:rsidR="009D1382" w:rsidRPr="004E3C74" w:rsidRDefault="009D1382">
      <w:pPr>
        <w:rPr>
          <w:rFonts w:ascii="Times New Roman" w:hAnsi="Times New Roman"/>
        </w:rPr>
      </w:pPr>
    </w:p>
    <w:p w14:paraId="07947875" w14:textId="77777777" w:rsidR="009D1382" w:rsidRPr="004E3C74" w:rsidRDefault="009D1382">
      <w:pPr>
        <w:rPr>
          <w:rFonts w:ascii="Times New Roman" w:hAnsi="Times New Roman"/>
        </w:rPr>
      </w:pPr>
    </w:p>
    <w:p w14:paraId="65DDC631" w14:textId="77777777" w:rsidR="009D1382" w:rsidRPr="004E3C74" w:rsidRDefault="009D1382">
      <w:pPr>
        <w:rPr>
          <w:rFonts w:ascii="Times New Roman" w:hAnsi="Times New Roman"/>
        </w:rPr>
      </w:pPr>
    </w:p>
    <w:p w14:paraId="08092DA8" w14:textId="77777777" w:rsidR="009D1382" w:rsidRPr="004E3C74" w:rsidRDefault="009D1382">
      <w:pPr>
        <w:rPr>
          <w:rFonts w:ascii="Times New Roman" w:hAnsi="Times New Roman"/>
        </w:rPr>
      </w:pPr>
    </w:p>
    <w:p w14:paraId="63293010" w14:textId="77777777" w:rsidR="009D1382" w:rsidRPr="004E3C74" w:rsidRDefault="009D1382">
      <w:pPr>
        <w:rPr>
          <w:rFonts w:ascii="Times New Roman" w:hAnsi="Times New Roman"/>
        </w:rPr>
      </w:pPr>
    </w:p>
    <w:p w14:paraId="3E25D232" w14:textId="77777777" w:rsidR="009D1382" w:rsidRPr="004E3C74" w:rsidRDefault="009D1382">
      <w:pPr>
        <w:rPr>
          <w:rFonts w:ascii="Times New Roman" w:hAnsi="Times New Roman"/>
        </w:rPr>
      </w:pPr>
    </w:p>
    <w:p w14:paraId="4BFD8FB8" w14:textId="77777777" w:rsidR="009D1382" w:rsidRPr="004E3C74" w:rsidRDefault="009D1382">
      <w:pPr>
        <w:rPr>
          <w:rFonts w:ascii="Times New Roman" w:hAnsi="Times New Roman"/>
        </w:rPr>
      </w:pPr>
    </w:p>
    <w:p w14:paraId="597F7197" w14:textId="77777777" w:rsidR="009D1382" w:rsidRPr="004E3C74" w:rsidRDefault="009D1382">
      <w:pPr>
        <w:rPr>
          <w:rFonts w:ascii="Times New Roman" w:hAnsi="Times New Roman"/>
        </w:rPr>
      </w:pPr>
    </w:p>
    <w:p w14:paraId="09358F57" w14:textId="77777777" w:rsidR="009D1382" w:rsidRPr="004E3C74" w:rsidRDefault="009D1382">
      <w:pPr>
        <w:rPr>
          <w:rFonts w:ascii="Times New Roman" w:hAnsi="Times New Roman"/>
        </w:rPr>
      </w:pPr>
    </w:p>
    <w:p w14:paraId="66C8BC25" w14:textId="77777777" w:rsidR="009D1382" w:rsidRPr="004E3C74" w:rsidRDefault="009D1382">
      <w:pPr>
        <w:rPr>
          <w:rFonts w:ascii="Times New Roman" w:hAnsi="Times New Roman"/>
        </w:rPr>
      </w:pPr>
    </w:p>
    <w:p w14:paraId="3DE6B27B" w14:textId="77777777" w:rsidR="009D1382" w:rsidRPr="004E3C74" w:rsidRDefault="009D1382">
      <w:pPr>
        <w:rPr>
          <w:rFonts w:ascii="Times New Roman" w:hAnsi="Times New Roman"/>
        </w:rPr>
      </w:pPr>
    </w:p>
    <w:p w14:paraId="5659E6C2" w14:textId="77777777" w:rsidR="009D1382" w:rsidRPr="004E3C74" w:rsidRDefault="009D1382">
      <w:pPr>
        <w:rPr>
          <w:rFonts w:ascii="Times New Roman" w:hAnsi="Times New Roman"/>
        </w:rPr>
      </w:pPr>
    </w:p>
    <w:p w14:paraId="51F684A8" w14:textId="77777777" w:rsidR="009D1382" w:rsidRPr="004E3C74" w:rsidRDefault="009D1382">
      <w:pPr>
        <w:rPr>
          <w:rFonts w:ascii="Times New Roman" w:hAnsi="Times New Roman"/>
        </w:rPr>
      </w:pPr>
    </w:p>
    <w:p w14:paraId="794BF53F" w14:textId="77777777" w:rsidR="009D1382" w:rsidRPr="004E3C74" w:rsidRDefault="009D1382">
      <w:pPr>
        <w:rPr>
          <w:rFonts w:ascii="Times New Roman" w:hAnsi="Times New Roman"/>
        </w:rPr>
      </w:pPr>
    </w:p>
    <w:p w14:paraId="720C7861" w14:textId="77777777" w:rsidR="009D1382" w:rsidRPr="004E3C74" w:rsidRDefault="009D1382">
      <w:pPr>
        <w:rPr>
          <w:rFonts w:ascii="Times New Roman" w:hAnsi="Times New Roman"/>
        </w:rPr>
      </w:pPr>
    </w:p>
    <w:p w14:paraId="6373233D" w14:textId="77777777" w:rsidR="009D1382" w:rsidRPr="004E3C74" w:rsidRDefault="009D1382">
      <w:pPr>
        <w:rPr>
          <w:rFonts w:ascii="Times New Roman" w:hAnsi="Times New Roman"/>
        </w:rPr>
      </w:pPr>
    </w:p>
    <w:p w14:paraId="531BBAB1" w14:textId="77777777" w:rsidR="009D1382" w:rsidRPr="004E3C74" w:rsidRDefault="009D1382">
      <w:pPr>
        <w:rPr>
          <w:rFonts w:ascii="Times New Roman" w:hAnsi="Times New Roman"/>
        </w:rPr>
      </w:pPr>
    </w:p>
    <w:p w14:paraId="69D608D7" w14:textId="77777777" w:rsidR="009D1382" w:rsidRPr="004E3C74" w:rsidRDefault="009D1382">
      <w:pPr>
        <w:rPr>
          <w:rFonts w:ascii="Times New Roman" w:hAnsi="Times New Roman"/>
        </w:rPr>
      </w:pPr>
    </w:p>
    <w:p w14:paraId="531E1990" w14:textId="77777777" w:rsidR="009D1382" w:rsidRPr="004E3C74" w:rsidRDefault="009D1382">
      <w:pPr>
        <w:rPr>
          <w:rFonts w:ascii="Times New Roman" w:hAnsi="Times New Roman"/>
        </w:rPr>
      </w:pPr>
    </w:p>
    <w:p w14:paraId="44C79403" w14:textId="77777777" w:rsidR="009D1382" w:rsidRPr="004E3C74" w:rsidRDefault="009D1382">
      <w:pPr>
        <w:rPr>
          <w:rFonts w:ascii="Times New Roman" w:hAnsi="Times New Roman"/>
        </w:rPr>
      </w:pPr>
    </w:p>
    <w:p w14:paraId="378603BE" w14:textId="77777777" w:rsidR="009D1382" w:rsidRPr="004E3C74" w:rsidRDefault="009D1382">
      <w:pPr>
        <w:rPr>
          <w:rFonts w:ascii="Times New Roman" w:hAnsi="Times New Roman"/>
        </w:rPr>
      </w:pPr>
    </w:p>
    <w:p w14:paraId="2B4A62E5" w14:textId="77777777" w:rsidR="009D1382" w:rsidRPr="004E3C74" w:rsidRDefault="009D1382">
      <w:pPr>
        <w:rPr>
          <w:rFonts w:ascii="Times New Roman" w:hAnsi="Times New Roman"/>
        </w:rPr>
      </w:pPr>
    </w:p>
    <w:p w14:paraId="5FC0C0FC" w14:textId="77777777" w:rsidR="009D1382" w:rsidRPr="004E3C74" w:rsidRDefault="009D1382">
      <w:pPr>
        <w:rPr>
          <w:rFonts w:ascii="Times New Roman" w:hAnsi="Times New Roman"/>
        </w:rPr>
      </w:pPr>
    </w:p>
    <w:p w14:paraId="00B85C91" w14:textId="77777777" w:rsidR="009D1382" w:rsidRPr="004E3C74" w:rsidRDefault="009D1382">
      <w:pPr>
        <w:rPr>
          <w:rFonts w:ascii="Times New Roman" w:hAnsi="Times New Roman"/>
        </w:rPr>
      </w:pPr>
    </w:p>
    <w:p w14:paraId="3BC3D20F" w14:textId="77777777" w:rsidR="009D1382" w:rsidRPr="004E3C74" w:rsidRDefault="009D1382">
      <w:pPr>
        <w:rPr>
          <w:rFonts w:ascii="Times New Roman" w:hAnsi="Times New Roman"/>
        </w:rPr>
      </w:pPr>
    </w:p>
    <w:p w14:paraId="625E69CE" w14:textId="77777777" w:rsidR="009D1382" w:rsidRPr="004E3C74" w:rsidRDefault="009D1382">
      <w:pPr>
        <w:rPr>
          <w:rFonts w:ascii="Times New Roman" w:hAnsi="Times New Roman"/>
        </w:rPr>
      </w:pPr>
    </w:p>
    <w:p w14:paraId="5B0DFFC4" w14:textId="77777777" w:rsidR="009D1382" w:rsidRPr="004E3C74" w:rsidRDefault="009D1382">
      <w:pPr>
        <w:rPr>
          <w:rFonts w:ascii="Times New Roman" w:hAnsi="Times New Roman"/>
        </w:rPr>
      </w:pPr>
    </w:p>
    <w:p w14:paraId="4319ECAD" w14:textId="77777777" w:rsidR="009D1382" w:rsidRPr="004E3C74" w:rsidRDefault="009D1382">
      <w:pPr>
        <w:rPr>
          <w:rFonts w:ascii="Times New Roman" w:hAnsi="Times New Roman"/>
        </w:rPr>
      </w:pPr>
    </w:p>
    <w:p w14:paraId="549986F5" w14:textId="77777777" w:rsidR="009D1382" w:rsidRPr="004E3C74" w:rsidRDefault="009D1382">
      <w:pPr>
        <w:rPr>
          <w:rFonts w:ascii="Times New Roman" w:hAnsi="Times New Roman"/>
        </w:rPr>
      </w:pPr>
    </w:p>
    <w:p w14:paraId="20DB443D" w14:textId="77777777" w:rsidR="009D1382" w:rsidRPr="004E3C74" w:rsidRDefault="009D1382">
      <w:pPr>
        <w:rPr>
          <w:rFonts w:ascii="Times New Roman" w:hAnsi="Times New Roman"/>
        </w:rPr>
      </w:pPr>
    </w:p>
    <w:p w14:paraId="16D5ACD5" w14:textId="77777777" w:rsidR="009D1382" w:rsidRPr="004E3C74" w:rsidRDefault="009D1382">
      <w:pPr>
        <w:rPr>
          <w:rFonts w:ascii="Times New Roman" w:hAnsi="Times New Roman"/>
        </w:rPr>
      </w:pPr>
    </w:p>
    <w:p w14:paraId="1E542499" w14:textId="77777777" w:rsidR="009D1382" w:rsidRPr="004E3C74" w:rsidRDefault="009D1382">
      <w:pPr>
        <w:rPr>
          <w:rFonts w:ascii="Times New Roman" w:hAnsi="Times New Roman"/>
        </w:rPr>
      </w:pPr>
    </w:p>
    <w:p w14:paraId="1D0CC46C" w14:textId="77777777" w:rsidR="009D1382" w:rsidRPr="004E3C74" w:rsidRDefault="009D1382">
      <w:pPr>
        <w:rPr>
          <w:rFonts w:ascii="Times New Roman" w:hAnsi="Times New Roman"/>
        </w:rPr>
      </w:pPr>
    </w:p>
    <w:p w14:paraId="0DD8179D" w14:textId="77777777" w:rsidR="009D1382" w:rsidRPr="004E3C74" w:rsidRDefault="009D1382">
      <w:pPr>
        <w:rPr>
          <w:rFonts w:ascii="Times New Roman" w:hAnsi="Times New Roman"/>
        </w:rPr>
      </w:pPr>
    </w:p>
    <w:p w14:paraId="360E943D" w14:textId="77777777" w:rsidR="009D1382" w:rsidRPr="004E3C74" w:rsidRDefault="009D1382">
      <w:pPr>
        <w:rPr>
          <w:rFonts w:ascii="Times New Roman" w:hAnsi="Times New Roman"/>
        </w:rPr>
      </w:pPr>
    </w:p>
    <w:p w14:paraId="6859B675" w14:textId="77777777" w:rsidR="009D1382" w:rsidRPr="004E3C74" w:rsidRDefault="009D1382">
      <w:pPr>
        <w:rPr>
          <w:rFonts w:ascii="Times New Roman" w:hAnsi="Times New Roman"/>
        </w:rPr>
      </w:pPr>
    </w:p>
    <w:p w14:paraId="54B99F96" w14:textId="77777777" w:rsidR="009D1382" w:rsidRPr="004E3C74" w:rsidRDefault="009D1382">
      <w:pPr>
        <w:rPr>
          <w:rFonts w:ascii="Times New Roman" w:hAnsi="Times New Roman"/>
        </w:rPr>
      </w:pPr>
    </w:p>
    <w:p w14:paraId="702C2BB6" w14:textId="77777777" w:rsidR="009D1382" w:rsidRPr="004E3C74" w:rsidRDefault="009D1382">
      <w:pPr>
        <w:rPr>
          <w:rFonts w:ascii="Times New Roman" w:hAnsi="Times New Roman"/>
        </w:rPr>
      </w:pPr>
    </w:p>
    <w:p w14:paraId="6995C65F" w14:textId="77777777" w:rsidR="009D1382" w:rsidRPr="004E3C74" w:rsidRDefault="009D1382">
      <w:pPr>
        <w:rPr>
          <w:rFonts w:ascii="Times New Roman" w:hAnsi="Times New Roman"/>
        </w:rPr>
      </w:pPr>
    </w:p>
    <w:p w14:paraId="31E82206" w14:textId="77777777" w:rsidR="009D1382" w:rsidRPr="004E3C74" w:rsidRDefault="009D1382">
      <w:pPr>
        <w:rPr>
          <w:rFonts w:ascii="Times New Roman" w:hAnsi="Times New Roman"/>
        </w:rPr>
      </w:pPr>
    </w:p>
    <w:p w14:paraId="316E0F28" w14:textId="77777777" w:rsidR="009D1382" w:rsidRPr="004E3C74" w:rsidRDefault="009D1382">
      <w:pPr>
        <w:rPr>
          <w:rFonts w:ascii="Times New Roman" w:hAnsi="Times New Roman"/>
        </w:rPr>
      </w:pPr>
    </w:p>
    <w:p w14:paraId="6648363D" w14:textId="77777777" w:rsidR="009D1382" w:rsidRPr="004E3C74" w:rsidRDefault="009D1382">
      <w:pPr>
        <w:rPr>
          <w:rFonts w:ascii="Times New Roman" w:hAnsi="Times New Roman"/>
        </w:rPr>
      </w:pPr>
    </w:p>
    <w:p w14:paraId="7B55B1A6" w14:textId="77777777" w:rsidR="009D1382" w:rsidRPr="004E3C74" w:rsidRDefault="009D1382">
      <w:pPr>
        <w:rPr>
          <w:rFonts w:ascii="Times New Roman" w:hAnsi="Times New Roman"/>
        </w:rPr>
      </w:pPr>
    </w:p>
    <w:p w14:paraId="218D384D" w14:textId="77777777" w:rsidR="009D1382" w:rsidRPr="004E3C74" w:rsidRDefault="009D1382">
      <w:pPr>
        <w:rPr>
          <w:rFonts w:ascii="Times New Roman" w:hAnsi="Times New Roman"/>
        </w:rPr>
      </w:pPr>
    </w:p>
    <w:p w14:paraId="41B5935A" w14:textId="77777777" w:rsidR="009D1382" w:rsidRPr="004E3C74" w:rsidRDefault="009D1382">
      <w:pPr>
        <w:rPr>
          <w:rFonts w:ascii="Times New Roman" w:hAnsi="Times New Roman"/>
        </w:rPr>
      </w:pPr>
    </w:p>
    <w:p w14:paraId="6DE2B211" w14:textId="77777777" w:rsidR="009D1382" w:rsidRPr="004E3C74" w:rsidRDefault="009D1382">
      <w:pPr>
        <w:rPr>
          <w:rFonts w:ascii="Times New Roman" w:hAnsi="Times New Roman"/>
        </w:rPr>
      </w:pPr>
    </w:p>
    <w:p w14:paraId="2CD6363B" w14:textId="77777777" w:rsidR="009D1382" w:rsidRPr="004E3C74" w:rsidRDefault="009D1382">
      <w:pPr>
        <w:rPr>
          <w:rFonts w:ascii="Times New Roman" w:hAnsi="Times New Roman"/>
        </w:rPr>
      </w:pPr>
    </w:p>
    <w:p w14:paraId="30EB393F" w14:textId="77777777" w:rsidR="009D1382" w:rsidRPr="004E3C74" w:rsidRDefault="009D1382">
      <w:pPr>
        <w:rPr>
          <w:rFonts w:ascii="Times New Roman" w:hAnsi="Times New Roman"/>
        </w:rPr>
      </w:pPr>
    </w:p>
    <w:p w14:paraId="4AFFE81F" w14:textId="77777777" w:rsidR="009D1382" w:rsidRPr="004E3C74" w:rsidRDefault="009D1382">
      <w:pPr>
        <w:rPr>
          <w:rFonts w:ascii="Times New Roman" w:hAnsi="Times New Roman"/>
        </w:rPr>
      </w:pPr>
    </w:p>
    <w:p w14:paraId="5678DCFB" w14:textId="77777777" w:rsidR="009D1382" w:rsidRPr="004E3C74" w:rsidRDefault="009D1382">
      <w:pPr>
        <w:rPr>
          <w:rFonts w:ascii="Times New Roman" w:hAnsi="Times New Roman"/>
        </w:rPr>
      </w:pPr>
    </w:p>
    <w:p w14:paraId="75C25C5A" w14:textId="77777777" w:rsidR="009D1382" w:rsidRPr="004E3C74" w:rsidRDefault="009D1382">
      <w:pPr>
        <w:rPr>
          <w:rFonts w:ascii="Times New Roman" w:hAnsi="Times New Roman"/>
        </w:rPr>
      </w:pPr>
    </w:p>
    <w:p w14:paraId="3C5DDA5D" w14:textId="77777777" w:rsidR="009D1382" w:rsidRPr="004E3C74" w:rsidRDefault="009D1382">
      <w:pPr>
        <w:rPr>
          <w:rFonts w:ascii="Times New Roman" w:hAnsi="Times New Roman"/>
        </w:rPr>
      </w:pPr>
    </w:p>
    <w:p w14:paraId="778EEA63" w14:textId="77777777" w:rsidR="009D1382" w:rsidRPr="004E3C74" w:rsidRDefault="009D1382">
      <w:pPr>
        <w:rPr>
          <w:rFonts w:ascii="Times New Roman" w:hAnsi="Times New Roman"/>
        </w:rPr>
      </w:pPr>
    </w:p>
    <w:p w14:paraId="40C2D88B" w14:textId="77777777" w:rsidR="009D1382" w:rsidRPr="004E3C74" w:rsidRDefault="009D1382">
      <w:pPr>
        <w:rPr>
          <w:rFonts w:ascii="Times New Roman" w:hAnsi="Times New Roman"/>
        </w:rPr>
      </w:pPr>
    </w:p>
    <w:p w14:paraId="0DFA1AA6" w14:textId="77777777" w:rsidR="009D1382" w:rsidRPr="004E3C74" w:rsidRDefault="009D1382">
      <w:pPr>
        <w:rPr>
          <w:rFonts w:ascii="Times New Roman" w:hAnsi="Times New Roman"/>
        </w:rPr>
      </w:pPr>
    </w:p>
    <w:p w14:paraId="4EDD1717" w14:textId="77777777" w:rsidR="009D1382" w:rsidRPr="004E3C74" w:rsidRDefault="009D1382">
      <w:pPr>
        <w:rPr>
          <w:rFonts w:ascii="Times New Roman" w:hAnsi="Times New Roman"/>
        </w:rPr>
      </w:pPr>
    </w:p>
    <w:p w14:paraId="12CB9D75" w14:textId="77777777" w:rsidR="009D1382" w:rsidRPr="004E3C74" w:rsidRDefault="009D1382">
      <w:pPr>
        <w:rPr>
          <w:rFonts w:ascii="Times New Roman" w:hAnsi="Times New Roman"/>
        </w:rPr>
      </w:pPr>
    </w:p>
    <w:p w14:paraId="28644BA6" w14:textId="77777777" w:rsidR="009D1382" w:rsidRPr="004E3C74" w:rsidRDefault="009D1382">
      <w:pPr>
        <w:rPr>
          <w:rFonts w:ascii="Times New Roman" w:hAnsi="Times New Roman"/>
        </w:rPr>
      </w:pPr>
    </w:p>
    <w:p w14:paraId="2AB6F759" w14:textId="77777777" w:rsidR="009D1382" w:rsidRPr="004E3C74" w:rsidRDefault="009D1382">
      <w:pPr>
        <w:rPr>
          <w:rFonts w:ascii="Times New Roman" w:hAnsi="Times New Roman"/>
        </w:rPr>
      </w:pPr>
    </w:p>
    <w:p w14:paraId="483BD538" w14:textId="77777777" w:rsidR="009D1382" w:rsidRPr="004E3C74" w:rsidRDefault="009D1382">
      <w:pPr>
        <w:rPr>
          <w:rFonts w:ascii="Times New Roman" w:hAnsi="Times New Roman"/>
        </w:rPr>
      </w:pPr>
    </w:p>
    <w:p w14:paraId="3A6F8E8D" w14:textId="77777777" w:rsidR="009D1382" w:rsidRPr="004E3C74" w:rsidRDefault="009D1382">
      <w:pPr>
        <w:rPr>
          <w:rFonts w:ascii="Times New Roman" w:hAnsi="Times New Roman"/>
        </w:rPr>
      </w:pPr>
    </w:p>
    <w:p w14:paraId="64BC7C74" w14:textId="77777777" w:rsidR="009D1382" w:rsidRPr="004E3C74" w:rsidRDefault="009D1382">
      <w:pPr>
        <w:rPr>
          <w:rFonts w:ascii="Times New Roman" w:hAnsi="Times New Roman"/>
        </w:rPr>
      </w:pPr>
    </w:p>
    <w:p w14:paraId="2DFF680D" w14:textId="77777777" w:rsidR="009D1382" w:rsidRPr="004E3C74" w:rsidRDefault="009D1382">
      <w:pPr>
        <w:rPr>
          <w:rFonts w:ascii="Times New Roman" w:hAnsi="Times New Roman"/>
        </w:rPr>
      </w:pPr>
    </w:p>
    <w:p w14:paraId="3A478281" w14:textId="77777777" w:rsidR="009D1382" w:rsidRPr="004E3C74" w:rsidRDefault="009D1382">
      <w:pPr>
        <w:rPr>
          <w:rFonts w:ascii="Times New Roman" w:hAnsi="Times New Roman"/>
        </w:rPr>
      </w:pPr>
    </w:p>
    <w:p w14:paraId="64666926" w14:textId="77777777" w:rsidR="009D1382" w:rsidRPr="004E3C74" w:rsidRDefault="009D1382">
      <w:pPr>
        <w:rPr>
          <w:rFonts w:ascii="Times New Roman" w:hAnsi="Times New Roman"/>
        </w:rPr>
      </w:pPr>
    </w:p>
    <w:p w14:paraId="47DCD249" w14:textId="77777777" w:rsidR="009D1382" w:rsidRPr="004E3C74" w:rsidRDefault="009D1382">
      <w:pPr>
        <w:rPr>
          <w:rFonts w:ascii="Times New Roman" w:hAnsi="Times New Roman"/>
        </w:rPr>
      </w:pPr>
    </w:p>
    <w:p w14:paraId="7D7C218B" w14:textId="77777777" w:rsidR="009D1382" w:rsidRPr="004E3C74" w:rsidRDefault="009D1382">
      <w:pPr>
        <w:rPr>
          <w:rFonts w:ascii="Times New Roman" w:hAnsi="Times New Roman"/>
        </w:rPr>
      </w:pPr>
    </w:p>
    <w:p w14:paraId="1E1FC856" w14:textId="77777777" w:rsidR="009D1382" w:rsidRPr="004E3C74" w:rsidRDefault="009D1382">
      <w:pPr>
        <w:rPr>
          <w:rFonts w:ascii="Times New Roman" w:hAnsi="Times New Roman"/>
        </w:rPr>
      </w:pPr>
    </w:p>
    <w:p w14:paraId="44554204" w14:textId="77777777" w:rsidR="009D1382" w:rsidRPr="004E3C74" w:rsidRDefault="009D1382">
      <w:pPr>
        <w:rPr>
          <w:rFonts w:ascii="Times New Roman" w:hAnsi="Times New Roman"/>
        </w:rPr>
      </w:pPr>
    </w:p>
    <w:p w14:paraId="15D264D4" w14:textId="77777777" w:rsidR="009D1382" w:rsidRPr="004E3C74" w:rsidRDefault="009D1382">
      <w:pPr>
        <w:rPr>
          <w:rFonts w:ascii="Times New Roman" w:hAnsi="Times New Roman"/>
        </w:rPr>
      </w:pPr>
    </w:p>
    <w:p w14:paraId="4372D688" w14:textId="77777777" w:rsidR="009D1382" w:rsidRPr="004E3C74" w:rsidRDefault="009D1382">
      <w:pPr>
        <w:rPr>
          <w:rFonts w:ascii="Times New Roman" w:hAnsi="Times New Roman"/>
        </w:rPr>
      </w:pPr>
    </w:p>
    <w:p w14:paraId="279CFE1E" w14:textId="77777777" w:rsidR="009D1382" w:rsidRPr="004E3C74" w:rsidRDefault="009D1382">
      <w:pPr>
        <w:rPr>
          <w:rFonts w:ascii="Times New Roman" w:hAnsi="Times New Roman"/>
        </w:rPr>
      </w:pPr>
    </w:p>
    <w:p w14:paraId="4CCD8F27" w14:textId="77777777" w:rsidR="009D1382" w:rsidRPr="004E3C74" w:rsidRDefault="009D1382">
      <w:pPr>
        <w:rPr>
          <w:rFonts w:ascii="Times New Roman" w:hAnsi="Times New Roman"/>
        </w:rPr>
      </w:pPr>
    </w:p>
    <w:p w14:paraId="04F9A53C" w14:textId="77777777" w:rsidR="009D1382" w:rsidRPr="004E3C74" w:rsidRDefault="009D1382">
      <w:pPr>
        <w:rPr>
          <w:rFonts w:ascii="Times New Roman" w:hAnsi="Times New Roman"/>
        </w:rPr>
      </w:pPr>
    </w:p>
    <w:p w14:paraId="7844AF02" w14:textId="77777777" w:rsidR="009D1382" w:rsidRPr="004E3C74" w:rsidRDefault="009D1382">
      <w:pPr>
        <w:rPr>
          <w:rFonts w:ascii="Times New Roman" w:hAnsi="Times New Roman"/>
        </w:rPr>
      </w:pPr>
    </w:p>
    <w:p w14:paraId="7DFAD31D" w14:textId="77777777" w:rsidR="009D1382" w:rsidRPr="004E3C74" w:rsidRDefault="009D1382">
      <w:pPr>
        <w:rPr>
          <w:rFonts w:ascii="Times New Roman" w:hAnsi="Times New Roman"/>
        </w:rPr>
      </w:pPr>
    </w:p>
    <w:p w14:paraId="1A81F540" w14:textId="77777777" w:rsidR="009D1382" w:rsidRPr="004E3C74" w:rsidRDefault="009D1382">
      <w:pPr>
        <w:rPr>
          <w:rFonts w:ascii="Times New Roman" w:hAnsi="Times New Roman"/>
        </w:rPr>
      </w:pPr>
    </w:p>
    <w:p w14:paraId="06AA5984" w14:textId="77777777" w:rsidR="009D1382" w:rsidRPr="004E3C74" w:rsidRDefault="009D1382">
      <w:pPr>
        <w:rPr>
          <w:rFonts w:ascii="Times New Roman" w:hAnsi="Times New Roman"/>
        </w:rPr>
      </w:pPr>
    </w:p>
    <w:p w14:paraId="5038D872" w14:textId="77777777" w:rsidR="009D1382" w:rsidRPr="004E3C74" w:rsidRDefault="009D1382">
      <w:pPr>
        <w:rPr>
          <w:rFonts w:ascii="Times New Roman" w:hAnsi="Times New Roman"/>
        </w:rPr>
      </w:pPr>
    </w:p>
    <w:p w14:paraId="2FD46FCC" w14:textId="77777777" w:rsidR="009D1382" w:rsidRPr="004E3C74" w:rsidRDefault="009D1382">
      <w:pPr>
        <w:rPr>
          <w:rFonts w:ascii="Times New Roman" w:hAnsi="Times New Roman"/>
        </w:rPr>
      </w:pPr>
    </w:p>
    <w:p w14:paraId="03D1AB8C" w14:textId="77777777" w:rsidR="009D1382" w:rsidRPr="004E3C74" w:rsidRDefault="009D1382">
      <w:pPr>
        <w:rPr>
          <w:rFonts w:ascii="Times New Roman" w:hAnsi="Times New Roman"/>
        </w:rPr>
      </w:pPr>
    </w:p>
    <w:p w14:paraId="1DAEC372" w14:textId="77777777" w:rsidR="009D1382" w:rsidRPr="004E3C74" w:rsidRDefault="009D1382">
      <w:pPr>
        <w:rPr>
          <w:rFonts w:ascii="Times New Roman" w:hAnsi="Times New Roman"/>
        </w:rPr>
      </w:pPr>
    </w:p>
    <w:p w14:paraId="548CBEFC" w14:textId="77777777" w:rsidR="009D1382" w:rsidRPr="004E3C74" w:rsidRDefault="009D1382">
      <w:pPr>
        <w:rPr>
          <w:rFonts w:ascii="Times New Roman" w:hAnsi="Times New Roman"/>
        </w:rPr>
      </w:pPr>
    </w:p>
    <w:p w14:paraId="3687A9D5" w14:textId="77777777" w:rsidR="009D1382" w:rsidRPr="004E3C74" w:rsidRDefault="009D1382">
      <w:pPr>
        <w:rPr>
          <w:rFonts w:ascii="Times New Roman" w:hAnsi="Times New Roman"/>
        </w:rPr>
      </w:pPr>
    </w:p>
    <w:p w14:paraId="0D8B1385" w14:textId="77777777" w:rsidR="009D1382" w:rsidRPr="004E3C74" w:rsidRDefault="009D1382">
      <w:pPr>
        <w:rPr>
          <w:rFonts w:ascii="Times New Roman" w:hAnsi="Times New Roman"/>
        </w:rPr>
      </w:pPr>
    </w:p>
    <w:p w14:paraId="2B787F34" w14:textId="77777777" w:rsidR="009D1382" w:rsidRPr="004E3C74" w:rsidRDefault="009D1382">
      <w:pPr>
        <w:rPr>
          <w:rFonts w:ascii="Times New Roman" w:hAnsi="Times New Roman"/>
        </w:rPr>
      </w:pPr>
    </w:p>
    <w:p w14:paraId="48B4B5F9" w14:textId="77777777" w:rsidR="009D1382" w:rsidRPr="004E3C74" w:rsidRDefault="009D1382">
      <w:pPr>
        <w:rPr>
          <w:rFonts w:ascii="Times New Roman" w:hAnsi="Times New Roman"/>
        </w:rPr>
      </w:pPr>
    </w:p>
    <w:p w14:paraId="57B5E141" w14:textId="77777777" w:rsidR="009D1382" w:rsidRPr="004E3C74" w:rsidRDefault="009D1382">
      <w:pPr>
        <w:rPr>
          <w:rFonts w:ascii="Times New Roman" w:hAnsi="Times New Roman"/>
        </w:rPr>
      </w:pPr>
    </w:p>
    <w:p w14:paraId="778F659C" w14:textId="77777777" w:rsidR="009D1382" w:rsidRPr="004E3C74" w:rsidRDefault="009D1382">
      <w:pPr>
        <w:rPr>
          <w:rFonts w:ascii="Times New Roman" w:hAnsi="Times New Roman"/>
        </w:rPr>
      </w:pPr>
    </w:p>
    <w:p w14:paraId="5339FA32" w14:textId="77777777" w:rsidR="009D1382" w:rsidRPr="004E3C74" w:rsidRDefault="009D1382">
      <w:pPr>
        <w:rPr>
          <w:rFonts w:ascii="Times New Roman" w:hAnsi="Times New Roman"/>
        </w:rPr>
      </w:pPr>
    </w:p>
    <w:p w14:paraId="724038FC" w14:textId="77777777" w:rsidR="009D1382" w:rsidRPr="004E3C74" w:rsidRDefault="009D1382">
      <w:pPr>
        <w:rPr>
          <w:rFonts w:ascii="Times New Roman" w:hAnsi="Times New Roman"/>
        </w:rPr>
      </w:pPr>
    </w:p>
    <w:p w14:paraId="24D7202C" w14:textId="77777777" w:rsidR="009D1382" w:rsidRPr="004E3C74" w:rsidRDefault="009D1382">
      <w:pPr>
        <w:rPr>
          <w:rFonts w:ascii="Times New Roman" w:hAnsi="Times New Roman"/>
        </w:rPr>
      </w:pPr>
    </w:p>
    <w:p w14:paraId="6BF9FEF0" w14:textId="77777777" w:rsidR="009D1382" w:rsidRPr="004E3C74" w:rsidRDefault="009D1382">
      <w:pPr>
        <w:rPr>
          <w:rFonts w:ascii="Times New Roman" w:hAnsi="Times New Roman"/>
        </w:rPr>
      </w:pPr>
    </w:p>
    <w:p w14:paraId="70B63DE9" w14:textId="77777777" w:rsidR="009D1382" w:rsidRPr="004E3C74" w:rsidRDefault="009D1382">
      <w:pPr>
        <w:rPr>
          <w:rFonts w:ascii="Times New Roman" w:hAnsi="Times New Roman"/>
        </w:rPr>
      </w:pPr>
    </w:p>
    <w:p w14:paraId="1A72163F" w14:textId="77777777" w:rsidR="009D1382" w:rsidRPr="004E3C74" w:rsidRDefault="009D1382">
      <w:pPr>
        <w:rPr>
          <w:rFonts w:ascii="Times New Roman" w:hAnsi="Times New Roman"/>
        </w:rPr>
      </w:pPr>
    </w:p>
    <w:p w14:paraId="25CC3971" w14:textId="77777777" w:rsidR="009D1382" w:rsidRPr="004E3C74" w:rsidRDefault="009D1382">
      <w:pPr>
        <w:rPr>
          <w:rFonts w:ascii="Times New Roman" w:hAnsi="Times New Roman"/>
        </w:rPr>
      </w:pPr>
    </w:p>
    <w:p w14:paraId="26C473A0" w14:textId="77777777" w:rsidR="009D1382" w:rsidRPr="004E3C74" w:rsidRDefault="009D1382">
      <w:pPr>
        <w:rPr>
          <w:rFonts w:ascii="Times New Roman" w:hAnsi="Times New Roman"/>
        </w:rPr>
      </w:pPr>
    </w:p>
    <w:p w14:paraId="59949737" w14:textId="77777777" w:rsidR="009D1382" w:rsidRPr="004E3C74" w:rsidRDefault="009D1382">
      <w:pPr>
        <w:rPr>
          <w:rFonts w:ascii="Times New Roman" w:hAnsi="Times New Roman"/>
        </w:rPr>
      </w:pPr>
    </w:p>
    <w:p w14:paraId="347A0DDF" w14:textId="77777777" w:rsidR="009D1382" w:rsidRPr="004E3C74" w:rsidRDefault="009D1382">
      <w:pPr>
        <w:rPr>
          <w:rFonts w:ascii="Times New Roman" w:hAnsi="Times New Roman"/>
        </w:rPr>
      </w:pPr>
    </w:p>
    <w:p w14:paraId="4972E546" w14:textId="77777777" w:rsidR="009D1382" w:rsidRPr="004E3C74" w:rsidRDefault="009D1382">
      <w:pPr>
        <w:rPr>
          <w:rFonts w:ascii="Times New Roman" w:hAnsi="Times New Roman"/>
        </w:rPr>
      </w:pPr>
    </w:p>
    <w:p w14:paraId="57D29049" w14:textId="77777777" w:rsidR="009D1382" w:rsidRPr="004E3C74" w:rsidRDefault="009D1382">
      <w:pPr>
        <w:rPr>
          <w:rFonts w:ascii="Times New Roman" w:hAnsi="Times New Roman"/>
        </w:rPr>
      </w:pPr>
    </w:p>
    <w:p w14:paraId="43F622E7" w14:textId="77777777" w:rsidR="009D1382" w:rsidRPr="004E3C74" w:rsidRDefault="009D1382">
      <w:pPr>
        <w:rPr>
          <w:rFonts w:ascii="Times New Roman" w:hAnsi="Times New Roman"/>
        </w:rPr>
      </w:pPr>
    </w:p>
    <w:p w14:paraId="54A5BE5A" w14:textId="77777777" w:rsidR="009D1382" w:rsidRPr="004E3C74" w:rsidRDefault="009D1382">
      <w:pPr>
        <w:rPr>
          <w:rFonts w:ascii="Times New Roman" w:hAnsi="Times New Roman"/>
        </w:rPr>
      </w:pPr>
    </w:p>
    <w:p w14:paraId="758452A4" w14:textId="77777777" w:rsidR="009D1382" w:rsidRPr="004E3C74" w:rsidRDefault="009D1382">
      <w:pPr>
        <w:rPr>
          <w:rFonts w:ascii="Times New Roman" w:hAnsi="Times New Roman"/>
        </w:rPr>
      </w:pPr>
    </w:p>
    <w:p w14:paraId="70635683" w14:textId="77777777" w:rsidR="009D1382" w:rsidRPr="004E3C74" w:rsidRDefault="009D1382">
      <w:pPr>
        <w:rPr>
          <w:rFonts w:ascii="Times New Roman" w:hAnsi="Times New Roman"/>
        </w:rPr>
      </w:pPr>
    </w:p>
    <w:p w14:paraId="2DFAC006" w14:textId="77777777" w:rsidR="009D1382" w:rsidRPr="004E3C74" w:rsidRDefault="009D1382">
      <w:pPr>
        <w:rPr>
          <w:rFonts w:ascii="Times New Roman" w:hAnsi="Times New Roman"/>
        </w:rPr>
      </w:pPr>
    </w:p>
    <w:p w14:paraId="07A57755" w14:textId="77777777" w:rsidR="009D1382" w:rsidRPr="004E3C74" w:rsidRDefault="009D1382">
      <w:pPr>
        <w:rPr>
          <w:rFonts w:ascii="Times New Roman" w:hAnsi="Times New Roman"/>
        </w:rPr>
      </w:pPr>
    </w:p>
    <w:p w14:paraId="71DFA07D" w14:textId="77777777" w:rsidR="009D1382" w:rsidRPr="004E3C74" w:rsidRDefault="009D1382">
      <w:pPr>
        <w:rPr>
          <w:rFonts w:ascii="Times New Roman" w:hAnsi="Times New Roman"/>
        </w:rPr>
      </w:pPr>
    </w:p>
    <w:p w14:paraId="2B1CC67C" w14:textId="77777777" w:rsidR="009D1382" w:rsidRPr="004E3C74" w:rsidRDefault="009D1382">
      <w:pPr>
        <w:rPr>
          <w:rFonts w:ascii="Times New Roman" w:hAnsi="Times New Roman"/>
        </w:rPr>
      </w:pPr>
    </w:p>
    <w:p w14:paraId="09F74C41" w14:textId="77777777" w:rsidR="009D1382" w:rsidRPr="004E3C74" w:rsidRDefault="009D1382">
      <w:pPr>
        <w:rPr>
          <w:rFonts w:ascii="Times New Roman" w:hAnsi="Times New Roman"/>
        </w:rPr>
      </w:pPr>
    </w:p>
    <w:p w14:paraId="6F351ED8" w14:textId="77777777" w:rsidR="009D1382" w:rsidRPr="004E3C74" w:rsidRDefault="009D1382">
      <w:pPr>
        <w:rPr>
          <w:rFonts w:ascii="Times New Roman" w:hAnsi="Times New Roman"/>
        </w:rPr>
      </w:pPr>
    </w:p>
    <w:p w14:paraId="63ED3E60" w14:textId="77777777" w:rsidR="009D1382" w:rsidRPr="004E3C74" w:rsidRDefault="009D1382">
      <w:pPr>
        <w:rPr>
          <w:rFonts w:ascii="Times New Roman" w:hAnsi="Times New Roman"/>
        </w:rPr>
      </w:pPr>
    </w:p>
    <w:p w14:paraId="1F7ED719" w14:textId="77777777" w:rsidR="009D1382" w:rsidRPr="004E3C74" w:rsidRDefault="009D1382">
      <w:pPr>
        <w:rPr>
          <w:rFonts w:ascii="Times New Roman" w:hAnsi="Times New Roman"/>
        </w:rPr>
      </w:pPr>
    </w:p>
    <w:p w14:paraId="600E94F9" w14:textId="77777777" w:rsidR="009D1382" w:rsidRPr="004E3C74" w:rsidRDefault="009D1382">
      <w:pPr>
        <w:rPr>
          <w:rFonts w:ascii="Times New Roman" w:hAnsi="Times New Roman"/>
        </w:rPr>
      </w:pPr>
    </w:p>
    <w:p w14:paraId="2A760BD2" w14:textId="77777777" w:rsidR="009D1382" w:rsidRPr="004E3C74" w:rsidRDefault="009D1382">
      <w:pPr>
        <w:rPr>
          <w:rFonts w:ascii="Times New Roman" w:hAnsi="Times New Roman"/>
        </w:rPr>
      </w:pPr>
    </w:p>
    <w:p w14:paraId="0DB03855" w14:textId="77777777" w:rsidR="009D1382" w:rsidRPr="004E3C74" w:rsidRDefault="009D1382">
      <w:pPr>
        <w:rPr>
          <w:rFonts w:ascii="Times New Roman" w:hAnsi="Times New Roman"/>
        </w:rPr>
      </w:pPr>
    </w:p>
    <w:p w14:paraId="3C6DBB78" w14:textId="77777777" w:rsidR="009D1382" w:rsidRPr="004E3C74" w:rsidRDefault="009D1382">
      <w:pPr>
        <w:rPr>
          <w:rFonts w:ascii="Times New Roman" w:hAnsi="Times New Roman"/>
        </w:rPr>
      </w:pPr>
    </w:p>
    <w:p w14:paraId="58BDB2F9" w14:textId="77777777" w:rsidR="009D1382" w:rsidRPr="004E3C74" w:rsidRDefault="009D1382">
      <w:pPr>
        <w:rPr>
          <w:rFonts w:ascii="Times New Roman" w:hAnsi="Times New Roman"/>
        </w:rPr>
      </w:pPr>
    </w:p>
    <w:p w14:paraId="0087E622" w14:textId="77777777" w:rsidR="009D1382" w:rsidRPr="004E3C74" w:rsidRDefault="009D1382">
      <w:pPr>
        <w:rPr>
          <w:rFonts w:ascii="Times New Roman" w:hAnsi="Times New Roman"/>
        </w:rPr>
      </w:pPr>
    </w:p>
    <w:p w14:paraId="78945A80" w14:textId="77777777" w:rsidR="009D1382" w:rsidRPr="004E3C74" w:rsidRDefault="009D1382">
      <w:pPr>
        <w:rPr>
          <w:rFonts w:ascii="Times New Roman" w:hAnsi="Times New Roman"/>
        </w:rPr>
      </w:pPr>
    </w:p>
    <w:p w14:paraId="6E60CA86" w14:textId="77777777" w:rsidR="009D1382" w:rsidRPr="004E3C74" w:rsidRDefault="009D1382">
      <w:pPr>
        <w:rPr>
          <w:rFonts w:ascii="Times New Roman" w:hAnsi="Times New Roman"/>
        </w:rPr>
      </w:pPr>
    </w:p>
    <w:p w14:paraId="12465CF6" w14:textId="77777777" w:rsidR="00401798" w:rsidRDefault="00401798" w:rsidP="00A05DF2">
      <w:pPr>
        <w:jc w:val="center"/>
        <w:rPr>
          <w:rFonts w:ascii="Times New Roman" w:hAnsi="Times New Roman"/>
          <w:b/>
          <w:bCs/>
          <w:sz w:val="48"/>
          <w:szCs w:val="48"/>
          <w:u w:val="single"/>
        </w:rPr>
      </w:pPr>
    </w:p>
    <w:p w14:paraId="3068FA99" w14:textId="77777777" w:rsidR="00401798" w:rsidRDefault="00401798" w:rsidP="00A05DF2">
      <w:pPr>
        <w:jc w:val="center"/>
        <w:rPr>
          <w:rFonts w:ascii="Times New Roman" w:hAnsi="Times New Roman"/>
          <w:b/>
          <w:bCs/>
          <w:sz w:val="48"/>
          <w:szCs w:val="48"/>
          <w:u w:val="single"/>
        </w:rPr>
      </w:pPr>
    </w:p>
    <w:p w14:paraId="46628005" w14:textId="77777777" w:rsidR="00401798" w:rsidRDefault="00401798" w:rsidP="00A05DF2">
      <w:pPr>
        <w:jc w:val="center"/>
        <w:rPr>
          <w:rFonts w:ascii="Times New Roman" w:hAnsi="Times New Roman"/>
          <w:b/>
          <w:bCs/>
          <w:sz w:val="48"/>
          <w:szCs w:val="48"/>
          <w:u w:val="single"/>
        </w:rPr>
      </w:pPr>
    </w:p>
    <w:p w14:paraId="4BD621BF" w14:textId="77777777" w:rsidR="00401798" w:rsidRDefault="00401798" w:rsidP="00A05DF2">
      <w:pPr>
        <w:jc w:val="center"/>
        <w:rPr>
          <w:rFonts w:ascii="Times New Roman" w:hAnsi="Times New Roman"/>
          <w:b/>
          <w:bCs/>
          <w:sz w:val="48"/>
          <w:szCs w:val="48"/>
          <w:u w:val="single"/>
        </w:rPr>
      </w:pPr>
    </w:p>
    <w:p w14:paraId="70D985BC" w14:textId="77777777" w:rsidR="00401798" w:rsidRDefault="00401798" w:rsidP="00A05DF2">
      <w:pPr>
        <w:jc w:val="center"/>
        <w:rPr>
          <w:rFonts w:ascii="Times New Roman" w:hAnsi="Times New Roman"/>
          <w:b/>
          <w:bCs/>
          <w:sz w:val="48"/>
          <w:szCs w:val="48"/>
          <w:u w:val="single"/>
        </w:rPr>
      </w:pPr>
    </w:p>
    <w:p w14:paraId="63EC65F8" w14:textId="77777777" w:rsidR="00401798" w:rsidRDefault="00401798" w:rsidP="00A05DF2">
      <w:pPr>
        <w:jc w:val="center"/>
        <w:rPr>
          <w:rFonts w:ascii="Times New Roman" w:hAnsi="Times New Roman"/>
          <w:b/>
          <w:bCs/>
          <w:sz w:val="48"/>
          <w:szCs w:val="48"/>
          <w:u w:val="single"/>
        </w:rPr>
      </w:pPr>
    </w:p>
    <w:p w14:paraId="7F10D1DA" w14:textId="77777777" w:rsidR="002D3FE0" w:rsidRPr="009D51DB" w:rsidRDefault="009140C2" w:rsidP="00A05DF2">
      <w:pPr>
        <w:jc w:val="center"/>
        <w:rPr>
          <w:rFonts w:ascii="Times New Roman" w:hAnsi="Times New Roman"/>
          <w:b/>
          <w:bCs/>
          <w:sz w:val="48"/>
          <w:szCs w:val="48"/>
          <w:u w:val="single"/>
        </w:rPr>
      </w:pPr>
      <w:r w:rsidRPr="009D51DB">
        <w:rPr>
          <w:rFonts w:ascii="Times New Roman" w:hAnsi="Times New Roman"/>
          <w:b/>
          <w:bCs/>
          <w:sz w:val="48"/>
          <w:szCs w:val="48"/>
          <w:u w:val="single"/>
        </w:rPr>
        <w:lastRenderedPageBreak/>
        <w:t>Chapter 1</w:t>
      </w:r>
    </w:p>
    <w:p w14:paraId="434F9494" w14:textId="77777777" w:rsidR="009D51DB" w:rsidRDefault="004E3C74">
      <w:pPr>
        <w:rPr>
          <w:rFonts w:ascii="Times New Roman" w:hAnsi="Times New Roman"/>
          <w:b/>
          <w:bCs/>
          <w:sz w:val="40"/>
          <w:szCs w:val="40"/>
        </w:rPr>
      </w:pPr>
      <w:r w:rsidRPr="009D51DB">
        <w:rPr>
          <w:rFonts w:ascii="Times New Roman" w:hAnsi="Times New Roman"/>
          <w:b/>
          <w:bCs/>
          <w:sz w:val="32"/>
          <w:szCs w:val="32"/>
          <w:u w:val="single"/>
        </w:rPr>
        <w:t xml:space="preserve">          </w:t>
      </w:r>
    </w:p>
    <w:p w14:paraId="5F03B952" w14:textId="77777777" w:rsidR="004E3C74" w:rsidRPr="009D51DB" w:rsidRDefault="004E3C74" w:rsidP="009D51DB">
      <w:pPr>
        <w:pStyle w:val="ListParagraph"/>
        <w:numPr>
          <w:ilvl w:val="0"/>
          <w:numId w:val="18"/>
        </w:numPr>
        <w:rPr>
          <w:rFonts w:ascii="Times New Roman" w:hAnsi="Times New Roman"/>
          <w:b/>
          <w:bCs/>
          <w:sz w:val="40"/>
          <w:szCs w:val="40"/>
        </w:rPr>
      </w:pPr>
      <w:r w:rsidRPr="009D51DB">
        <w:rPr>
          <w:rFonts w:ascii="Times New Roman" w:hAnsi="Times New Roman"/>
          <w:b/>
          <w:bCs/>
          <w:sz w:val="40"/>
          <w:szCs w:val="40"/>
          <w:u w:val="single"/>
        </w:rPr>
        <w:t>INTRODUCTION</w:t>
      </w:r>
    </w:p>
    <w:p w14:paraId="2CE96A8A" w14:textId="77777777" w:rsidR="009D1382" w:rsidRPr="009D51DB" w:rsidRDefault="00853940" w:rsidP="00853940">
      <w:pPr>
        <w:ind w:firstLine="420"/>
        <w:rPr>
          <w:rFonts w:ascii="Times New Roman" w:hAnsi="Times New Roman"/>
          <w:b/>
          <w:bCs/>
          <w:sz w:val="24"/>
        </w:rPr>
      </w:pPr>
      <w:r w:rsidRPr="009D51DB">
        <w:rPr>
          <w:rFonts w:ascii="Times New Roman" w:hAnsi="Times New Roman"/>
          <w:b/>
          <w:bCs/>
          <w:sz w:val="32"/>
          <w:szCs w:val="32"/>
        </w:rPr>
        <w:t>1.1</w:t>
      </w:r>
      <w:r w:rsidR="009D51DB">
        <w:rPr>
          <w:rFonts w:ascii="Times New Roman" w:hAnsi="Times New Roman"/>
          <w:b/>
          <w:bCs/>
          <w:sz w:val="32"/>
          <w:szCs w:val="32"/>
        </w:rPr>
        <w:t xml:space="preserve"> </w:t>
      </w:r>
      <w:r w:rsidR="009D1382" w:rsidRPr="009D51DB">
        <w:rPr>
          <w:rFonts w:ascii="Times New Roman" w:hAnsi="Times New Roman"/>
          <w:b/>
          <w:bCs/>
          <w:sz w:val="32"/>
          <w:szCs w:val="32"/>
        </w:rPr>
        <w:t>Purpose</w:t>
      </w:r>
    </w:p>
    <w:p w14:paraId="11A8EB41" w14:textId="77777777" w:rsidR="0039242F" w:rsidRPr="009E36F5" w:rsidRDefault="009D1382" w:rsidP="009E36F5">
      <w:pPr>
        <w:rPr>
          <w:rStyle w:val="a"/>
          <w:rFonts w:ascii="Times New Roman" w:hAnsi="Times New Roman"/>
          <w:color w:val="000000"/>
          <w:sz w:val="24"/>
          <w:bdr w:val="none" w:sz="0" w:space="0" w:color="auto" w:frame="1"/>
          <w:shd w:val="clear" w:color="auto" w:fill="FFFFFF"/>
        </w:rPr>
      </w:pPr>
      <w:r w:rsidRPr="00755AA0">
        <w:rPr>
          <w:rStyle w:val="a"/>
          <w:rFonts w:ascii="Times New Roman" w:hAnsi="Times New Roman"/>
          <w:color w:val="000000"/>
          <w:spacing w:val="15"/>
          <w:sz w:val="24"/>
          <w:bdr w:val="none" w:sz="0" w:space="0" w:color="auto" w:frame="1"/>
          <w:shd w:val="clear" w:color="auto" w:fill="FFFFFF"/>
        </w:rPr>
        <w:t xml:space="preserve"> </w:t>
      </w:r>
      <w:r w:rsidR="009D51DB" w:rsidRPr="00755AA0">
        <w:rPr>
          <w:rStyle w:val="a"/>
          <w:rFonts w:ascii="Times New Roman" w:hAnsi="Times New Roman"/>
          <w:color w:val="000000"/>
          <w:spacing w:val="15"/>
          <w:sz w:val="24"/>
          <w:bdr w:val="none" w:sz="0" w:space="0" w:color="auto" w:frame="1"/>
          <w:shd w:val="clear" w:color="auto" w:fill="FFFFFF"/>
        </w:rPr>
        <w:tab/>
      </w:r>
      <w:r w:rsidRPr="009E36F5">
        <w:rPr>
          <w:rFonts w:ascii="Times New Roman" w:hAnsi="Times New Roman"/>
          <w:sz w:val="24"/>
          <w:szCs w:val="22"/>
        </w:rPr>
        <w:t xml:space="preserve">Normally </w:t>
      </w:r>
      <w:r w:rsidR="0039242F" w:rsidRPr="009E36F5">
        <w:rPr>
          <w:rFonts w:ascii="Times New Roman" w:hAnsi="Times New Roman"/>
          <w:sz w:val="24"/>
          <w:szCs w:val="22"/>
        </w:rPr>
        <w:t>timetable generation done manually</w:t>
      </w:r>
      <w:r w:rsidRPr="009E36F5">
        <w:rPr>
          <w:rFonts w:ascii="Times New Roman" w:hAnsi="Times New Roman"/>
          <w:sz w:val="24"/>
          <w:szCs w:val="22"/>
        </w:rPr>
        <w:t>. As we know all institutions/organizations have its own timetable, managing and maintaining these will not be difficult.</w:t>
      </w:r>
      <w:r w:rsidR="00853940" w:rsidRPr="009E36F5">
        <w:rPr>
          <w:rFonts w:ascii="Times New Roman" w:hAnsi="Times New Roman"/>
          <w:sz w:val="24"/>
          <w:szCs w:val="22"/>
        </w:rPr>
        <w:t xml:space="preserve"> Also many colleges and institutes changes there timetable more </w:t>
      </w:r>
      <w:r w:rsidR="004E3C74" w:rsidRPr="009E36F5">
        <w:rPr>
          <w:rFonts w:ascii="Times New Roman" w:hAnsi="Times New Roman"/>
          <w:sz w:val="24"/>
          <w:szCs w:val="22"/>
        </w:rPr>
        <w:t>than</w:t>
      </w:r>
      <w:r w:rsidR="00853940" w:rsidRPr="009E36F5">
        <w:rPr>
          <w:rFonts w:ascii="Times New Roman" w:hAnsi="Times New Roman"/>
          <w:sz w:val="24"/>
          <w:szCs w:val="22"/>
        </w:rPr>
        <w:t xml:space="preserve"> twice a year</w:t>
      </w:r>
      <w:r w:rsidR="00876F9E" w:rsidRPr="009E36F5">
        <w:rPr>
          <w:rFonts w:ascii="Times New Roman" w:hAnsi="Times New Roman"/>
          <w:sz w:val="24"/>
          <w:szCs w:val="22"/>
        </w:rPr>
        <w:t xml:space="preserve"> </w:t>
      </w:r>
      <w:r w:rsidR="004E3C74" w:rsidRPr="009E36F5">
        <w:rPr>
          <w:rFonts w:ascii="Times New Roman" w:hAnsi="Times New Roman"/>
          <w:sz w:val="24"/>
          <w:szCs w:val="22"/>
        </w:rPr>
        <w:t>which puts a double work load to the timetable</w:t>
      </w:r>
      <w:r w:rsidR="009E36F5" w:rsidRPr="009E36F5">
        <w:t xml:space="preserve"> </w:t>
      </w:r>
      <w:r w:rsidR="004E3C74" w:rsidRPr="009E36F5">
        <w:t>designer.</w:t>
      </w:r>
      <w:r w:rsidRPr="009E36F5">
        <w:rPr>
          <w:rStyle w:val="a"/>
          <w:rFonts w:ascii="Times New Roman" w:hAnsi="Times New Roman"/>
          <w:color w:val="000000"/>
          <w:sz w:val="24"/>
          <w:bdr w:val="none" w:sz="0" w:space="0" w:color="auto" w:frame="1"/>
          <w:shd w:val="clear" w:color="auto" w:fill="FFFFFF"/>
        </w:rPr>
        <w:t xml:space="preserve"> Considering </w:t>
      </w:r>
      <w:r w:rsidRPr="009E36F5">
        <w:rPr>
          <w:rFonts w:ascii="Times New Roman" w:hAnsi="Times New Roman"/>
          <w:sz w:val="24"/>
          <w:szCs w:val="28"/>
        </w:rPr>
        <w:t>workload with this scheduling will</w:t>
      </w:r>
      <w:r w:rsidRPr="009E36F5">
        <w:rPr>
          <w:rStyle w:val="a"/>
          <w:rFonts w:ascii="Times New Roman" w:hAnsi="Times New Roman"/>
          <w:color w:val="000000"/>
          <w:sz w:val="28"/>
          <w:szCs w:val="28"/>
          <w:bdr w:val="none" w:sz="0" w:space="0" w:color="auto" w:frame="1"/>
          <w:shd w:val="clear" w:color="auto" w:fill="FFFFFF"/>
        </w:rPr>
        <w:t xml:space="preserve"> </w:t>
      </w:r>
      <w:r w:rsidRPr="009E36F5">
        <w:rPr>
          <w:rStyle w:val="a"/>
          <w:rFonts w:ascii="Times New Roman" w:hAnsi="Times New Roman"/>
          <w:color w:val="000000"/>
          <w:sz w:val="24"/>
          <w:bdr w:val="none" w:sz="0" w:space="0" w:color="auto" w:frame="1"/>
          <w:shd w:val="clear" w:color="auto" w:fill="FFFFFF"/>
        </w:rPr>
        <w:t xml:space="preserve">make it </w:t>
      </w:r>
      <w:r w:rsidRPr="009E36F5">
        <w:rPr>
          <w:rFonts w:ascii="Times New Roman" w:hAnsi="Times New Roman"/>
          <w:sz w:val="24"/>
        </w:rPr>
        <w:t>more complex</w:t>
      </w:r>
      <w:r w:rsidR="0039242F" w:rsidRPr="009E36F5">
        <w:rPr>
          <w:rFonts w:ascii="Times New Roman" w:hAnsi="Times New Roman"/>
          <w:sz w:val="24"/>
        </w:rPr>
        <w:t>. As mentioned</w:t>
      </w:r>
      <w:r w:rsidR="00853940" w:rsidRPr="009E36F5">
        <w:rPr>
          <w:rFonts w:ascii="Times New Roman" w:hAnsi="Times New Roman"/>
          <w:sz w:val="24"/>
        </w:rPr>
        <w:t>, when Timetable gene</w:t>
      </w:r>
      <w:r w:rsidRPr="009E36F5">
        <w:rPr>
          <w:rFonts w:ascii="Times New Roman" w:hAnsi="Times New Roman"/>
          <w:sz w:val="24"/>
        </w:rPr>
        <w:t>ration is being done, it should consider the maximum and minimum workload that is in a college</w:t>
      </w:r>
      <w:r w:rsidRPr="009E36F5">
        <w:rPr>
          <w:rStyle w:val="a"/>
          <w:rFonts w:ascii="Times New Roman" w:hAnsi="Times New Roman"/>
          <w:color w:val="000000"/>
          <w:spacing w:val="30"/>
          <w:sz w:val="24"/>
          <w:bdr w:val="none" w:sz="0" w:space="0" w:color="auto" w:frame="1"/>
          <w:shd w:val="clear" w:color="auto" w:fill="FFFFFF"/>
        </w:rPr>
        <w:t xml:space="preserve">. </w:t>
      </w:r>
      <w:r w:rsidRPr="009E36F5">
        <w:rPr>
          <w:rFonts w:ascii="Times New Roman" w:hAnsi="Times New Roman"/>
          <w:sz w:val="24"/>
          <w:szCs w:val="22"/>
        </w:rPr>
        <w:t xml:space="preserve">In </w:t>
      </w:r>
      <w:r w:rsidR="009D51DB" w:rsidRPr="009E36F5">
        <w:rPr>
          <w:rFonts w:ascii="Times New Roman" w:hAnsi="Times New Roman"/>
          <w:sz w:val="24"/>
          <w:szCs w:val="22"/>
        </w:rPr>
        <w:t>that case,</w:t>
      </w:r>
      <w:r w:rsidR="00BB4C33" w:rsidRPr="009E36F5">
        <w:rPr>
          <w:rFonts w:ascii="Times New Roman" w:hAnsi="Times New Roman"/>
          <w:sz w:val="24"/>
          <w:szCs w:val="22"/>
        </w:rPr>
        <w:t xml:space="preserve"> </w:t>
      </w:r>
      <w:r w:rsidRPr="009E36F5">
        <w:rPr>
          <w:rFonts w:ascii="Times New Roman" w:hAnsi="Times New Roman"/>
          <w:sz w:val="24"/>
          <w:szCs w:val="22"/>
        </w:rPr>
        <w:t>timetable generation will become more complex. </w:t>
      </w:r>
      <w:r w:rsidR="009E36F5" w:rsidRPr="009E36F5">
        <w:rPr>
          <w:rFonts w:ascii="Times New Roman" w:hAnsi="Times New Roman"/>
          <w:sz w:val="24"/>
          <w:szCs w:val="22"/>
        </w:rPr>
        <w:t>In addition</w:t>
      </w:r>
      <w:r w:rsidRPr="009E36F5">
        <w:rPr>
          <w:rFonts w:ascii="Times New Roman" w:hAnsi="Times New Roman"/>
          <w:sz w:val="24"/>
          <w:szCs w:val="22"/>
        </w:rPr>
        <w:t>, it is a time</w:t>
      </w:r>
      <w:r w:rsidR="0039242F" w:rsidRPr="009E36F5">
        <w:rPr>
          <w:rFonts w:ascii="Times New Roman" w:hAnsi="Times New Roman"/>
          <w:sz w:val="24"/>
          <w:szCs w:val="22"/>
        </w:rPr>
        <w:t xml:space="preserve"> </w:t>
      </w:r>
      <w:r w:rsidRPr="009E36F5">
        <w:rPr>
          <w:rFonts w:ascii="Times New Roman" w:hAnsi="Times New Roman"/>
          <w:sz w:val="24"/>
          <w:szCs w:val="22"/>
        </w:rPr>
        <w:t>consuming process</w:t>
      </w:r>
      <w:r w:rsidR="0039242F" w:rsidRPr="009E36F5">
        <w:rPr>
          <w:rFonts w:ascii="Times New Roman" w:hAnsi="Times New Roman"/>
          <w:sz w:val="24"/>
          <w:szCs w:val="22"/>
        </w:rPr>
        <w:t>.</w:t>
      </w:r>
    </w:p>
    <w:p w14:paraId="1855DC28" w14:textId="77777777" w:rsidR="0039242F" w:rsidRPr="009E36F5" w:rsidRDefault="0039242F" w:rsidP="009E36F5">
      <w:pPr>
        <w:rPr>
          <w:rStyle w:val="a"/>
          <w:rFonts w:ascii="Times New Roman" w:hAnsi="Times New Roman"/>
          <w:color w:val="000000"/>
          <w:sz w:val="24"/>
          <w:bdr w:val="none" w:sz="0" w:space="0" w:color="auto" w:frame="1"/>
          <w:shd w:val="clear" w:color="auto" w:fill="FFFFFF"/>
        </w:rPr>
      </w:pPr>
    </w:p>
    <w:p w14:paraId="30EB9F35" w14:textId="77777777" w:rsidR="0039242F" w:rsidRPr="004E3C74" w:rsidRDefault="004E3C74" w:rsidP="004E3C74">
      <w:pPr>
        <w:ind w:firstLine="420"/>
        <w:rPr>
          <w:rStyle w:val="a"/>
          <w:rFonts w:ascii="Times New Roman" w:hAnsi="Times New Roman"/>
          <w:b/>
          <w:bCs/>
          <w:color w:val="000000"/>
          <w:sz w:val="32"/>
          <w:szCs w:val="32"/>
          <w:bdr w:val="none" w:sz="0" w:space="0" w:color="auto" w:frame="1"/>
          <w:shd w:val="clear" w:color="auto" w:fill="FFFFFF"/>
        </w:rPr>
      </w:pPr>
      <w:r w:rsidRPr="004E3C74">
        <w:rPr>
          <w:rStyle w:val="a"/>
          <w:rFonts w:ascii="Times New Roman" w:hAnsi="Times New Roman"/>
          <w:b/>
          <w:bCs/>
          <w:color w:val="000000"/>
          <w:sz w:val="32"/>
          <w:szCs w:val="32"/>
          <w:bdr w:val="none" w:sz="0" w:space="0" w:color="auto" w:frame="1"/>
          <w:shd w:val="clear" w:color="auto" w:fill="FFFFFF"/>
        </w:rPr>
        <w:t xml:space="preserve">1.2 </w:t>
      </w:r>
      <w:r w:rsidR="00D917E9" w:rsidRPr="004E3C74">
        <w:rPr>
          <w:rStyle w:val="a"/>
          <w:rFonts w:ascii="Times New Roman" w:hAnsi="Times New Roman"/>
          <w:b/>
          <w:bCs/>
          <w:color w:val="000000"/>
          <w:sz w:val="32"/>
          <w:szCs w:val="32"/>
          <w:bdr w:val="none" w:sz="0" w:space="0" w:color="auto" w:frame="1"/>
          <w:shd w:val="clear" w:color="auto" w:fill="FFFFFF"/>
        </w:rPr>
        <w:t>S</w:t>
      </w:r>
      <w:r w:rsidR="0039242F" w:rsidRPr="004E3C74">
        <w:rPr>
          <w:rStyle w:val="a"/>
          <w:rFonts w:ascii="Times New Roman" w:hAnsi="Times New Roman"/>
          <w:b/>
          <w:bCs/>
          <w:color w:val="000000"/>
          <w:sz w:val="32"/>
          <w:szCs w:val="32"/>
          <w:bdr w:val="none" w:sz="0" w:space="0" w:color="auto" w:frame="1"/>
          <w:shd w:val="clear" w:color="auto" w:fill="FFFFFF"/>
        </w:rPr>
        <w:t>cope</w:t>
      </w:r>
    </w:p>
    <w:p w14:paraId="5A478254" w14:textId="77777777" w:rsidR="009140C2" w:rsidRPr="00755AA0" w:rsidRDefault="002D3B41" w:rsidP="00FB5CF8">
      <w:pPr>
        <w:ind w:firstLine="720"/>
        <w:rPr>
          <w:rStyle w:val="a"/>
          <w:rFonts w:ascii="Times New Roman" w:hAnsi="Times New Roman"/>
          <w:color w:val="000000"/>
          <w:sz w:val="24"/>
          <w:bdr w:val="none" w:sz="0" w:space="0" w:color="auto" w:frame="1"/>
          <w:shd w:val="clear" w:color="auto" w:fill="FFFFFF"/>
        </w:rPr>
      </w:pPr>
      <w:r w:rsidRPr="009E36F5">
        <w:rPr>
          <w:rFonts w:ascii="Times New Roman" w:hAnsi="Times New Roman"/>
          <w:sz w:val="24"/>
          <w:szCs w:val="22"/>
        </w:rPr>
        <w:t xml:space="preserve">Automated Timetable Generation system, </w:t>
      </w:r>
      <w:r w:rsidR="00012E4B" w:rsidRPr="009E36F5">
        <w:rPr>
          <w:rFonts w:ascii="Times New Roman" w:hAnsi="Times New Roman"/>
          <w:sz w:val="24"/>
          <w:szCs w:val="22"/>
        </w:rPr>
        <w:t>generates</w:t>
      </w:r>
      <w:r w:rsidRPr="009E36F5">
        <w:rPr>
          <w:rFonts w:ascii="Times New Roman" w:hAnsi="Times New Roman"/>
          <w:sz w:val="24"/>
          <w:szCs w:val="22"/>
        </w:rPr>
        <w:t xml:space="preserve"> timetable for each class and teacher, in keeping with the availability calendar of teachers, availability and capacity of physical resources (such as classrooms, computer laboratories) and rules applicable at different classes, semesters, teachers and subjects level. Best of all, this automated timetable generation system </w:t>
      </w:r>
      <w:r w:rsidR="00755AA0" w:rsidRPr="009E36F5">
        <w:rPr>
          <w:rFonts w:ascii="Times New Roman" w:hAnsi="Times New Roman"/>
          <w:sz w:val="24"/>
          <w:szCs w:val="22"/>
        </w:rPr>
        <w:t>tremendously improves resources utilization and optimization</w:t>
      </w:r>
      <w:r w:rsidR="00755AA0" w:rsidRPr="00755AA0">
        <w:rPr>
          <w:rStyle w:val="a"/>
          <w:rFonts w:ascii="Times New Roman" w:hAnsi="Times New Roman"/>
          <w:color w:val="000000"/>
          <w:sz w:val="24"/>
          <w:bdr w:val="none" w:sz="0" w:space="0" w:color="auto" w:frame="1"/>
          <w:shd w:val="clear" w:color="auto" w:fill="FFFFFF"/>
        </w:rPr>
        <w:t>.</w:t>
      </w:r>
      <w:r w:rsidRPr="00755AA0">
        <w:rPr>
          <w:rStyle w:val="a"/>
          <w:rFonts w:ascii="Times New Roman" w:hAnsi="Times New Roman"/>
          <w:color w:val="000000"/>
          <w:sz w:val="24"/>
          <w:bdr w:val="none" w:sz="0" w:space="0" w:color="auto" w:frame="1"/>
          <w:shd w:val="clear" w:color="auto" w:fill="FFFFFF"/>
        </w:rPr>
        <w:t xml:space="preserve"> </w:t>
      </w:r>
    </w:p>
    <w:p w14:paraId="045FB4B3" w14:textId="77777777" w:rsidR="009140C2" w:rsidRPr="004E3C74" w:rsidRDefault="009140C2" w:rsidP="009140C2">
      <w:pPr>
        <w:pStyle w:val="ListParagraph"/>
        <w:ind w:left="1890"/>
        <w:rPr>
          <w:rStyle w:val="a"/>
          <w:rFonts w:ascii="Times New Roman" w:hAnsi="Times New Roman"/>
          <w:b/>
          <w:bCs/>
          <w:color w:val="000000"/>
          <w:sz w:val="32"/>
          <w:szCs w:val="32"/>
          <w:bdr w:val="none" w:sz="0" w:space="0" w:color="auto" w:frame="1"/>
          <w:shd w:val="clear" w:color="auto" w:fill="FFFFFF"/>
        </w:rPr>
      </w:pPr>
    </w:p>
    <w:p w14:paraId="66A3E4E2" w14:textId="77777777" w:rsidR="009140C2" w:rsidRPr="004E3C74" w:rsidRDefault="009140C2" w:rsidP="009140C2">
      <w:pPr>
        <w:pStyle w:val="ListParagraph"/>
        <w:ind w:left="1890"/>
        <w:rPr>
          <w:rStyle w:val="a"/>
          <w:rFonts w:ascii="Times New Roman" w:hAnsi="Times New Roman"/>
          <w:b/>
          <w:bCs/>
          <w:color w:val="000000"/>
          <w:sz w:val="32"/>
          <w:szCs w:val="32"/>
          <w:bdr w:val="none" w:sz="0" w:space="0" w:color="auto" w:frame="1"/>
          <w:shd w:val="clear" w:color="auto" w:fill="FFFFFF"/>
        </w:rPr>
      </w:pPr>
    </w:p>
    <w:p w14:paraId="3890923C" w14:textId="77777777" w:rsidR="00D917E9" w:rsidRPr="004E3C74" w:rsidRDefault="004E3C74" w:rsidP="004E3C74">
      <w:pPr>
        <w:ind w:firstLine="420"/>
        <w:rPr>
          <w:rStyle w:val="a"/>
          <w:rFonts w:ascii="Times New Roman" w:hAnsi="Times New Roman"/>
          <w:b/>
          <w:bCs/>
          <w:color w:val="000000"/>
          <w:sz w:val="32"/>
          <w:szCs w:val="32"/>
          <w:bdr w:val="none" w:sz="0" w:space="0" w:color="auto" w:frame="1"/>
          <w:shd w:val="clear" w:color="auto" w:fill="FFFFFF"/>
        </w:rPr>
      </w:pPr>
      <w:r w:rsidRPr="004E3C74">
        <w:rPr>
          <w:rStyle w:val="a"/>
          <w:rFonts w:ascii="Times New Roman" w:hAnsi="Times New Roman"/>
          <w:b/>
          <w:bCs/>
          <w:color w:val="000000"/>
          <w:sz w:val="32"/>
          <w:szCs w:val="32"/>
          <w:bdr w:val="none" w:sz="0" w:space="0" w:color="auto" w:frame="1"/>
          <w:shd w:val="clear" w:color="auto" w:fill="FFFFFF"/>
        </w:rPr>
        <w:t xml:space="preserve">1.3 </w:t>
      </w:r>
      <w:r w:rsidR="009140C2" w:rsidRPr="004E3C74">
        <w:rPr>
          <w:rStyle w:val="a"/>
          <w:rFonts w:ascii="Times New Roman" w:hAnsi="Times New Roman"/>
          <w:b/>
          <w:bCs/>
          <w:color w:val="000000"/>
          <w:sz w:val="32"/>
          <w:szCs w:val="32"/>
          <w:bdr w:val="none" w:sz="0" w:space="0" w:color="auto" w:frame="1"/>
          <w:shd w:val="clear" w:color="auto" w:fill="FFFFFF"/>
        </w:rPr>
        <w:t>P</w:t>
      </w:r>
      <w:r w:rsidR="00D917E9" w:rsidRPr="004E3C74">
        <w:rPr>
          <w:rStyle w:val="a"/>
          <w:rFonts w:ascii="Times New Roman" w:hAnsi="Times New Roman"/>
          <w:b/>
          <w:bCs/>
          <w:color w:val="000000"/>
          <w:sz w:val="32"/>
          <w:szCs w:val="32"/>
          <w:bdr w:val="none" w:sz="0" w:space="0" w:color="auto" w:frame="1"/>
          <w:shd w:val="clear" w:color="auto" w:fill="FFFFFF"/>
        </w:rPr>
        <w:t>roblem</w:t>
      </w:r>
    </w:p>
    <w:p w14:paraId="1D46E35D" w14:textId="77777777" w:rsidR="00D917E9" w:rsidRPr="00C31D59" w:rsidRDefault="0039349A" w:rsidP="009E36F5">
      <w:pPr>
        <w:rPr>
          <w:rStyle w:val="l7"/>
          <w:rFonts w:ascii="Times New Roman" w:hAnsi="Times New Roman"/>
          <w:color w:val="000000"/>
          <w:sz w:val="24"/>
          <w:bdr w:val="none" w:sz="0" w:space="0" w:color="auto" w:frame="1"/>
          <w:shd w:val="clear" w:color="auto" w:fill="FFFFFF"/>
        </w:rPr>
      </w:pPr>
      <w:r>
        <w:rPr>
          <w:rStyle w:val="a"/>
          <w:rFonts w:ascii="Times New Roman" w:hAnsi="Times New Roman"/>
          <w:color w:val="000000"/>
          <w:sz w:val="24"/>
          <w:bdr w:val="none" w:sz="0" w:space="0" w:color="auto" w:frame="1"/>
          <w:shd w:val="clear" w:color="auto" w:fill="FFFFFF"/>
        </w:rPr>
        <w:t>The main problem of preparing timetable manually is that the constraint satisfaction is very complex to solve</w:t>
      </w:r>
      <w:r>
        <w:rPr>
          <w:rStyle w:val="l7"/>
          <w:rFonts w:ascii="Times New Roman" w:hAnsi="Times New Roman"/>
          <w:color w:val="000000"/>
          <w:sz w:val="24"/>
          <w:bdr w:val="none" w:sz="0" w:space="0" w:color="auto" w:frame="1"/>
          <w:shd w:val="clear" w:color="auto" w:fill="FFFFFF"/>
        </w:rPr>
        <w:t xml:space="preserve"> and it takes many attempts to have an avg. satisfaction. This is a very time consuming and uninteresting tasks to set values of a timetable, manually. We have prepared a solution </w:t>
      </w:r>
      <w:r w:rsidR="00727405">
        <w:rPr>
          <w:rStyle w:val="l7"/>
          <w:rFonts w:ascii="Times New Roman" w:hAnsi="Times New Roman"/>
          <w:color w:val="000000"/>
          <w:sz w:val="24"/>
          <w:bdr w:val="none" w:sz="0" w:space="0" w:color="auto" w:frame="1"/>
          <w:shd w:val="clear" w:color="auto" w:fill="FFFFFF"/>
        </w:rPr>
        <w:t xml:space="preserve">of that time consuming problem is that this system uses Constraint satisfaction, Ant colony optimization &amp; Genetic algorithms for solving of the specified problem. </w:t>
      </w:r>
      <w:r>
        <w:rPr>
          <w:rStyle w:val="l7"/>
          <w:rFonts w:ascii="Times New Roman" w:hAnsi="Times New Roman"/>
          <w:color w:val="000000"/>
          <w:sz w:val="24"/>
          <w:bdr w:val="none" w:sz="0" w:space="0" w:color="auto" w:frame="1"/>
          <w:shd w:val="clear" w:color="auto" w:fill="FFFFFF"/>
        </w:rPr>
        <w:t xml:space="preserve">  </w:t>
      </w:r>
    </w:p>
    <w:p w14:paraId="438D18EA" w14:textId="77777777" w:rsidR="00F14E9D" w:rsidRPr="004E3C74" w:rsidRDefault="00F14E9D" w:rsidP="009E36F5">
      <w:pPr>
        <w:rPr>
          <w:rStyle w:val="l7"/>
          <w:rFonts w:ascii="Times New Roman" w:hAnsi="Times New Roman"/>
          <w:color w:val="000000"/>
          <w:sz w:val="28"/>
          <w:szCs w:val="28"/>
          <w:bdr w:val="none" w:sz="0" w:space="0" w:color="auto" w:frame="1"/>
          <w:shd w:val="clear" w:color="auto" w:fill="FFFFFF"/>
        </w:rPr>
      </w:pPr>
    </w:p>
    <w:p w14:paraId="17019058" w14:textId="77777777" w:rsidR="0039242F" w:rsidRDefault="009140C2" w:rsidP="00C31D59">
      <w:pPr>
        <w:pStyle w:val="ListParagraph"/>
        <w:numPr>
          <w:ilvl w:val="1"/>
          <w:numId w:val="18"/>
        </w:numPr>
        <w:rPr>
          <w:rStyle w:val="l7"/>
          <w:rFonts w:ascii="Times New Roman" w:hAnsi="Times New Roman"/>
          <w:b/>
          <w:bCs/>
          <w:color w:val="000000"/>
          <w:sz w:val="32"/>
          <w:szCs w:val="32"/>
          <w:bdr w:val="none" w:sz="0" w:space="0" w:color="auto" w:frame="1"/>
          <w:shd w:val="clear" w:color="auto" w:fill="FFFFFF"/>
        </w:rPr>
      </w:pPr>
      <w:r w:rsidRPr="00C31D59">
        <w:rPr>
          <w:rStyle w:val="l7"/>
          <w:rFonts w:ascii="Times New Roman" w:hAnsi="Times New Roman"/>
          <w:b/>
          <w:bCs/>
          <w:color w:val="000000"/>
          <w:sz w:val="32"/>
          <w:szCs w:val="32"/>
          <w:bdr w:val="none" w:sz="0" w:space="0" w:color="auto" w:frame="1"/>
          <w:shd w:val="clear" w:color="auto" w:fill="FFFFFF"/>
        </w:rPr>
        <w:t>Proposed S</w:t>
      </w:r>
      <w:r w:rsidR="00F14E9D" w:rsidRPr="00C31D59">
        <w:rPr>
          <w:rStyle w:val="l7"/>
          <w:rFonts w:ascii="Times New Roman" w:hAnsi="Times New Roman"/>
          <w:b/>
          <w:bCs/>
          <w:color w:val="000000"/>
          <w:sz w:val="32"/>
          <w:szCs w:val="32"/>
          <w:bdr w:val="none" w:sz="0" w:space="0" w:color="auto" w:frame="1"/>
          <w:shd w:val="clear" w:color="auto" w:fill="FFFFFF"/>
        </w:rPr>
        <w:t>ystem</w:t>
      </w:r>
      <w:r w:rsidR="0039349A">
        <w:rPr>
          <w:rStyle w:val="l7"/>
          <w:rFonts w:ascii="Times New Roman" w:hAnsi="Times New Roman"/>
          <w:b/>
          <w:bCs/>
          <w:color w:val="000000"/>
          <w:sz w:val="32"/>
          <w:szCs w:val="32"/>
          <w:bdr w:val="none" w:sz="0" w:space="0" w:color="auto" w:frame="1"/>
          <w:shd w:val="clear" w:color="auto" w:fill="FFFFFF"/>
        </w:rPr>
        <w:t xml:space="preserve"> </w:t>
      </w:r>
    </w:p>
    <w:p w14:paraId="320B3073" w14:textId="77777777" w:rsidR="00C31D59" w:rsidRPr="00C31D59" w:rsidRDefault="00C31D59" w:rsidP="00FB5CF8">
      <w:pPr>
        <w:ind w:firstLine="720"/>
        <w:rPr>
          <w:rStyle w:val="l7"/>
          <w:rFonts w:ascii="Times New Roman" w:hAnsi="Times New Roman"/>
          <w:color w:val="000000"/>
          <w:sz w:val="24"/>
          <w:bdr w:val="none" w:sz="0" w:space="0" w:color="auto" w:frame="1"/>
          <w:shd w:val="clear" w:color="auto" w:fill="FFFFFF"/>
        </w:rPr>
      </w:pPr>
      <w:r>
        <w:rPr>
          <w:rStyle w:val="l7"/>
          <w:rFonts w:ascii="Times New Roman" w:hAnsi="Times New Roman"/>
          <w:color w:val="000000"/>
          <w:sz w:val="24"/>
          <w:bdr w:val="none" w:sz="0" w:space="0" w:color="auto" w:frame="1"/>
          <w:shd w:val="clear" w:color="auto" w:fill="FFFFFF"/>
        </w:rPr>
        <w:t xml:space="preserve">Our </w:t>
      </w:r>
      <w:r w:rsidR="00FB5CF8">
        <w:rPr>
          <w:rStyle w:val="l7"/>
          <w:rFonts w:ascii="Times New Roman" w:hAnsi="Times New Roman"/>
          <w:color w:val="000000"/>
          <w:sz w:val="24"/>
          <w:bdr w:val="none" w:sz="0" w:space="0" w:color="auto" w:frame="1"/>
          <w:shd w:val="clear" w:color="auto" w:fill="FFFFFF"/>
        </w:rPr>
        <w:t>system, which is abbreviated as ATGS,</w:t>
      </w:r>
      <w:r>
        <w:rPr>
          <w:rStyle w:val="l7"/>
          <w:rFonts w:ascii="Times New Roman" w:hAnsi="Times New Roman"/>
          <w:color w:val="000000"/>
          <w:sz w:val="24"/>
          <w:bdr w:val="none" w:sz="0" w:space="0" w:color="auto" w:frame="1"/>
          <w:shd w:val="clear" w:color="auto" w:fill="FFFFFF"/>
        </w:rPr>
        <w:t xml:space="preserve"> is working on AI </w:t>
      </w:r>
      <w:r w:rsidR="00FB5CF8">
        <w:rPr>
          <w:rStyle w:val="l7"/>
          <w:rFonts w:ascii="Times New Roman" w:hAnsi="Times New Roman"/>
          <w:color w:val="000000"/>
          <w:sz w:val="24"/>
          <w:bdr w:val="none" w:sz="0" w:space="0" w:color="auto" w:frame="1"/>
          <w:shd w:val="clear" w:color="auto" w:fill="FFFFFF"/>
        </w:rPr>
        <w:t>technology, it only have one user, which is admin, and the admin can register another admin this system works only on local server so no other</w:t>
      </w:r>
      <w:r w:rsidR="004D7B03">
        <w:rPr>
          <w:rStyle w:val="l7"/>
          <w:rFonts w:ascii="Times New Roman" w:hAnsi="Times New Roman"/>
          <w:color w:val="000000"/>
          <w:sz w:val="24"/>
          <w:bdr w:val="none" w:sz="0" w:space="0" w:color="auto" w:frame="1"/>
          <w:shd w:val="clear" w:color="auto" w:fill="FFFFFF"/>
        </w:rPr>
        <w:t xml:space="preserve"> user can access the database from</w:t>
      </w:r>
      <w:r w:rsidR="00FB5CF8">
        <w:rPr>
          <w:rStyle w:val="l7"/>
          <w:rFonts w:ascii="Times New Roman" w:hAnsi="Times New Roman"/>
          <w:color w:val="000000"/>
          <w:sz w:val="24"/>
          <w:bdr w:val="none" w:sz="0" w:space="0" w:color="auto" w:frame="1"/>
          <w:shd w:val="clear" w:color="auto" w:fill="FFFFFF"/>
        </w:rPr>
        <w:t xml:space="preserve"> other system. The response time for generation of timetable by satisfying all the constraints is approx. 2min </w:t>
      </w:r>
      <w:r w:rsidR="0039349A">
        <w:rPr>
          <w:rStyle w:val="l7"/>
          <w:rFonts w:ascii="Times New Roman" w:hAnsi="Times New Roman"/>
          <w:color w:val="000000"/>
          <w:sz w:val="24"/>
          <w:bdr w:val="none" w:sz="0" w:space="0" w:color="auto" w:frame="1"/>
          <w:shd w:val="clear" w:color="auto" w:fill="FFFFFF"/>
        </w:rPr>
        <w:t>50sec;</w:t>
      </w:r>
      <w:r w:rsidR="00FB5CF8">
        <w:rPr>
          <w:rStyle w:val="l7"/>
          <w:rFonts w:ascii="Times New Roman" w:hAnsi="Times New Roman"/>
          <w:color w:val="000000"/>
          <w:sz w:val="24"/>
          <w:bdr w:val="none" w:sz="0" w:space="0" w:color="auto" w:frame="1"/>
          <w:shd w:val="clear" w:color="auto" w:fill="FFFFFF"/>
        </w:rPr>
        <w:t xml:space="preserve"> </w:t>
      </w:r>
      <w:r w:rsidR="0039349A">
        <w:rPr>
          <w:rStyle w:val="l7"/>
          <w:rFonts w:ascii="Times New Roman" w:hAnsi="Times New Roman"/>
          <w:color w:val="000000"/>
          <w:sz w:val="24"/>
          <w:bdr w:val="none" w:sz="0" w:space="0" w:color="auto" w:frame="1"/>
          <w:shd w:val="clear" w:color="auto" w:fill="FFFFFF"/>
        </w:rPr>
        <w:t>it uses allocation of three faculties for</w:t>
      </w:r>
      <w:r w:rsidR="00FB5CF8">
        <w:rPr>
          <w:rStyle w:val="l7"/>
          <w:rFonts w:ascii="Times New Roman" w:hAnsi="Times New Roman"/>
          <w:color w:val="000000"/>
          <w:sz w:val="24"/>
          <w:bdr w:val="none" w:sz="0" w:space="0" w:color="auto" w:frame="1"/>
          <w:shd w:val="clear" w:color="auto" w:fill="FFFFFF"/>
        </w:rPr>
        <w:t xml:space="preserve"> practica</w:t>
      </w:r>
      <w:r w:rsidR="0039349A">
        <w:rPr>
          <w:rStyle w:val="l7"/>
          <w:rFonts w:ascii="Times New Roman" w:hAnsi="Times New Roman"/>
          <w:color w:val="000000"/>
          <w:sz w:val="24"/>
          <w:bdr w:val="none" w:sz="0" w:space="0" w:color="auto" w:frame="1"/>
          <w:shd w:val="clear" w:color="auto" w:fill="FFFFFF"/>
        </w:rPr>
        <w:t>l classes</w:t>
      </w:r>
      <w:r w:rsidR="00FB5CF8">
        <w:rPr>
          <w:rStyle w:val="l7"/>
          <w:rFonts w:ascii="Times New Roman" w:hAnsi="Times New Roman"/>
          <w:color w:val="000000"/>
          <w:sz w:val="24"/>
          <w:bdr w:val="none" w:sz="0" w:space="0" w:color="auto" w:frame="1"/>
          <w:shd w:val="clear" w:color="auto" w:fill="FFFFFF"/>
        </w:rPr>
        <w:t xml:space="preserve"> </w:t>
      </w:r>
      <w:r w:rsidR="0039349A">
        <w:rPr>
          <w:rStyle w:val="l7"/>
          <w:rFonts w:ascii="Times New Roman" w:hAnsi="Times New Roman"/>
          <w:color w:val="000000"/>
          <w:sz w:val="24"/>
          <w:bdr w:val="none" w:sz="0" w:space="0" w:color="auto" w:frame="1"/>
          <w:shd w:val="clear" w:color="auto" w:fill="FFFFFF"/>
        </w:rPr>
        <w:t>if one is busy then the other can engage the class which is very helpful for that institutes which have less no. of teachers. In this system a user can save pdf or print the timetable instantly after generation.</w:t>
      </w:r>
    </w:p>
    <w:p w14:paraId="724E7342" w14:textId="77777777" w:rsidR="00382D53" w:rsidRPr="004E3C74" w:rsidRDefault="00382D53" w:rsidP="00382D53">
      <w:pPr>
        <w:tabs>
          <w:tab w:val="left" w:pos="3420"/>
        </w:tabs>
        <w:rPr>
          <w:rStyle w:val="l7"/>
          <w:rFonts w:ascii="Times New Roman" w:hAnsi="Times New Roman"/>
          <w:b/>
          <w:bCs/>
          <w:i/>
          <w:iCs/>
          <w:color w:val="000000"/>
          <w:sz w:val="36"/>
          <w:szCs w:val="36"/>
          <w:bdr w:val="none" w:sz="0" w:space="0" w:color="auto" w:frame="1"/>
          <w:shd w:val="clear" w:color="auto" w:fill="FFFFFF"/>
        </w:rPr>
      </w:pPr>
    </w:p>
    <w:p w14:paraId="46A88FC1" w14:textId="77777777" w:rsidR="00401798" w:rsidRDefault="00401798" w:rsidP="00A05DF2">
      <w:pPr>
        <w:jc w:val="center"/>
        <w:rPr>
          <w:rStyle w:val="l7"/>
          <w:rFonts w:ascii="Times New Roman" w:hAnsi="Times New Roman"/>
          <w:b/>
          <w:bCs/>
          <w:color w:val="000000"/>
          <w:sz w:val="48"/>
          <w:szCs w:val="48"/>
          <w:u w:val="thick"/>
          <w:bdr w:val="none" w:sz="0" w:space="0" w:color="auto" w:frame="1"/>
          <w:shd w:val="clear" w:color="auto" w:fill="FFFFFF"/>
        </w:rPr>
      </w:pPr>
    </w:p>
    <w:p w14:paraId="4B9FC4CA" w14:textId="77777777" w:rsidR="009140C2" w:rsidRPr="00756CAD" w:rsidRDefault="009140C2" w:rsidP="003F16BA">
      <w:pPr>
        <w:shd w:val="clear" w:color="auto" w:fill="000000" w:themeFill="text1"/>
        <w:jc w:val="center"/>
        <w:rPr>
          <w:rStyle w:val="l7"/>
          <w:rFonts w:ascii="Times New Roman" w:hAnsi="Times New Roman"/>
          <w:b/>
          <w:bCs/>
          <w:color w:val="000000"/>
          <w:sz w:val="48"/>
          <w:szCs w:val="48"/>
          <w:u w:val="thick"/>
          <w:bdr w:val="none" w:sz="0" w:space="0" w:color="auto" w:frame="1"/>
          <w:shd w:val="clear" w:color="auto" w:fill="FFFFFF"/>
        </w:rPr>
      </w:pPr>
      <w:r w:rsidRPr="00756CAD">
        <w:rPr>
          <w:rStyle w:val="l7"/>
          <w:rFonts w:ascii="Times New Roman" w:hAnsi="Times New Roman"/>
          <w:b/>
          <w:bCs/>
          <w:color w:val="000000"/>
          <w:sz w:val="48"/>
          <w:szCs w:val="48"/>
          <w:u w:val="thick"/>
          <w:bdr w:val="none" w:sz="0" w:space="0" w:color="auto" w:frame="1"/>
          <w:shd w:val="clear" w:color="auto" w:fill="FFFFFF"/>
        </w:rPr>
        <w:lastRenderedPageBreak/>
        <w:t>Chapter 2</w:t>
      </w:r>
    </w:p>
    <w:p w14:paraId="4B4D65E1" w14:textId="77777777" w:rsidR="009140C2" w:rsidRPr="004E3C74" w:rsidRDefault="009140C2"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734A432D" w14:textId="77777777" w:rsidR="00CB5BDE" w:rsidRPr="00756CAD" w:rsidRDefault="00CB5BDE" w:rsidP="00727405">
      <w:pPr>
        <w:rPr>
          <w:rStyle w:val="l7"/>
          <w:rFonts w:ascii="Times New Roman" w:hAnsi="Times New Roman"/>
          <w:b/>
          <w:bCs/>
          <w:color w:val="000000"/>
          <w:sz w:val="44"/>
          <w:szCs w:val="44"/>
          <w:bdr w:val="none" w:sz="0" w:space="0" w:color="auto" w:frame="1"/>
          <w:shd w:val="clear" w:color="auto" w:fill="FFFFFF"/>
        </w:rPr>
      </w:pPr>
      <w:r w:rsidRPr="00756CAD">
        <w:rPr>
          <w:rStyle w:val="l7"/>
          <w:rFonts w:ascii="Times New Roman" w:hAnsi="Times New Roman"/>
          <w:b/>
          <w:bCs/>
          <w:color w:val="000000"/>
          <w:sz w:val="44"/>
          <w:szCs w:val="44"/>
          <w:bdr w:val="none" w:sz="0" w:space="0" w:color="auto" w:frame="1"/>
          <w:shd w:val="clear" w:color="auto" w:fill="FFFFFF"/>
        </w:rPr>
        <w:t>Literature survey</w:t>
      </w:r>
    </w:p>
    <w:p w14:paraId="02FFF868" w14:textId="77777777" w:rsidR="0079446B" w:rsidRPr="00727405" w:rsidRDefault="0079446B" w:rsidP="00727405">
      <w:pPr>
        <w:rPr>
          <w:rStyle w:val="l7"/>
          <w:rFonts w:ascii="Times New Roman" w:hAnsi="Times New Roman"/>
          <w:b/>
          <w:bCs/>
          <w:color w:val="000000"/>
          <w:sz w:val="40"/>
          <w:szCs w:val="40"/>
          <w:bdr w:val="none" w:sz="0" w:space="0" w:color="auto" w:frame="1"/>
          <w:shd w:val="clear" w:color="auto" w:fill="FFFFFF"/>
        </w:rPr>
      </w:pPr>
    </w:p>
    <w:p w14:paraId="30E9665A" w14:textId="77777777" w:rsidR="000214E5" w:rsidRPr="00DD5BE1" w:rsidRDefault="00285434" w:rsidP="009E36F5">
      <w:pPr>
        <w:pStyle w:val="Style2"/>
        <w:numPr>
          <w:ilvl w:val="2"/>
          <w:numId w:val="29"/>
        </w:numPr>
        <w:rPr>
          <w:rStyle w:val="l7"/>
          <w:b/>
          <w:sz w:val="32"/>
          <w:u w:val="none"/>
        </w:rPr>
      </w:pPr>
      <w:r w:rsidRPr="00DD5BE1">
        <w:rPr>
          <w:rStyle w:val="l7"/>
          <w:b/>
          <w:sz w:val="32"/>
          <w:u w:val="none"/>
        </w:rPr>
        <w:t>PHP: -</w:t>
      </w:r>
    </w:p>
    <w:p w14:paraId="050869DC" w14:textId="77777777" w:rsidR="000214E5" w:rsidRPr="0079446B" w:rsidRDefault="000214E5" w:rsidP="00DD5BE1">
      <w:pPr>
        <w:ind w:firstLine="720"/>
        <w:rPr>
          <w:rFonts w:ascii="Times New Roman" w:hAnsi="Times New Roman"/>
          <w:sz w:val="24"/>
          <w:szCs w:val="28"/>
        </w:rPr>
      </w:pPr>
      <w:r w:rsidRPr="0079446B">
        <w:rPr>
          <w:rFonts w:ascii="Times New Roman" w:hAnsi="Times New Roman"/>
          <w:sz w:val="24"/>
          <w:szCs w:val="28"/>
        </w:rPr>
        <w:t>PHP is a script language and interpreter that is freely available and used primarily on </w:t>
      </w:r>
      <w:r w:rsidR="00FA0FED" w:rsidRPr="0079446B">
        <w:rPr>
          <w:rFonts w:ascii="Times New Roman" w:hAnsi="Times New Roman"/>
          <w:sz w:val="24"/>
          <w:szCs w:val="28"/>
        </w:rPr>
        <w:t xml:space="preserve">Linux </w:t>
      </w:r>
      <w:r w:rsidRPr="0079446B">
        <w:rPr>
          <w:rFonts w:ascii="Times New Roman" w:hAnsi="Times New Roman"/>
          <w:sz w:val="24"/>
          <w:szCs w:val="28"/>
        </w:rPr>
        <w:t xml:space="preserve">Web servers. </w:t>
      </w:r>
      <w:r w:rsidR="00727405" w:rsidRPr="0079446B">
        <w:rPr>
          <w:rFonts w:ascii="Times New Roman" w:hAnsi="Times New Roman"/>
          <w:sz w:val="24"/>
          <w:szCs w:val="28"/>
        </w:rPr>
        <w:t>PHP</w:t>
      </w:r>
      <w:r w:rsidRPr="0079446B">
        <w:rPr>
          <w:rFonts w:ascii="Times New Roman" w:hAnsi="Times New Roman"/>
          <w:sz w:val="24"/>
          <w:szCs w:val="28"/>
        </w:rPr>
        <w:t xml:space="preserve"> originally derived from Personal Home Page Tools, now stands for </w:t>
      </w:r>
      <w:r w:rsidR="00EB4A3A" w:rsidRPr="0079446B">
        <w:rPr>
          <w:rFonts w:ascii="Times New Roman" w:hAnsi="Times New Roman"/>
          <w:sz w:val="24"/>
          <w:szCs w:val="28"/>
        </w:rPr>
        <w:t>PHP: Hypertext Preprocessor</w:t>
      </w:r>
      <w:r w:rsidRPr="0079446B">
        <w:rPr>
          <w:rFonts w:ascii="Times New Roman" w:hAnsi="Times New Roman"/>
          <w:sz w:val="24"/>
          <w:szCs w:val="28"/>
        </w:rPr>
        <w:t>, which the PHP FAQ describes as a "recursive acronym."</w:t>
      </w:r>
    </w:p>
    <w:p w14:paraId="2ED1DB43" w14:textId="77777777" w:rsidR="000214E5" w:rsidRPr="0079446B" w:rsidRDefault="000214E5" w:rsidP="00DD5BE1">
      <w:pPr>
        <w:rPr>
          <w:rFonts w:ascii="Times New Roman" w:hAnsi="Times New Roman"/>
          <w:sz w:val="24"/>
          <w:szCs w:val="28"/>
        </w:rPr>
      </w:pPr>
      <w:r w:rsidRPr="0079446B">
        <w:rPr>
          <w:rFonts w:ascii="Times New Roman" w:hAnsi="Times New Roman"/>
          <w:sz w:val="24"/>
          <w:szCs w:val="28"/>
        </w:rPr>
        <w:t>PHP executes on the server, while a comparable alternative, JavaScript, executes on the client. PHP is an alternative to Microsoft's Active Server Page (ASP) technology. As with ASP, the PHP script is embedded within a Web page along with its HTML. Before the page is sent to a user that has requested it, the Web server calls PHP to interpret and perform the operations called for in the PHP script.</w:t>
      </w:r>
    </w:p>
    <w:p w14:paraId="43D577F9" w14:textId="77777777" w:rsidR="009B139C" w:rsidRPr="0079446B" w:rsidRDefault="000214E5" w:rsidP="00DD5BE1">
      <w:pPr>
        <w:rPr>
          <w:rFonts w:ascii="Times New Roman" w:hAnsi="Times New Roman"/>
          <w:sz w:val="24"/>
          <w:szCs w:val="28"/>
        </w:rPr>
      </w:pPr>
      <w:r w:rsidRPr="0079446B">
        <w:rPr>
          <w:rFonts w:ascii="Times New Roman" w:hAnsi="Times New Roman"/>
          <w:sz w:val="24"/>
          <w:szCs w:val="28"/>
        </w:rPr>
        <w:t>An HTML page that includes a PHP script is typicall</w:t>
      </w:r>
      <w:r w:rsidR="009B139C" w:rsidRPr="0079446B">
        <w:rPr>
          <w:rFonts w:ascii="Times New Roman" w:hAnsi="Times New Roman"/>
          <w:sz w:val="24"/>
          <w:szCs w:val="28"/>
        </w:rPr>
        <w:t>y given a file na</w:t>
      </w:r>
      <w:r w:rsidR="00835682" w:rsidRPr="0079446B">
        <w:rPr>
          <w:rFonts w:ascii="Times New Roman" w:hAnsi="Times New Roman"/>
          <w:sz w:val="24"/>
          <w:szCs w:val="28"/>
        </w:rPr>
        <w:t xml:space="preserve">me suffix of </w:t>
      </w:r>
      <w:r w:rsidR="00022820" w:rsidRPr="0079446B">
        <w:rPr>
          <w:rFonts w:ascii="Times New Roman" w:hAnsi="Times New Roman"/>
          <w:sz w:val="24"/>
          <w:szCs w:val="28"/>
        </w:rPr>
        <w:t xml:space="preserve">“. Php” “. </w:t>
      </w:r>
      <w:r w:rsidR="00FA0FED" w:rsidRPr="0079446B">
        <w:rPr>
          <w:rFonts w:ascii="Times New Roman" w:hAnsi="Times New Roman"/>
          <w:sz w:val="24"/>
          <w:szCs w:val="28"/>
        </w:rPr>
        <w:t>Php7</w:t>
      </w:r>
      <w:r w:rsidR="00727405" w:rsidRPr="0079446B">
        <w:rPr>
          <w:rFonts w:ascii="Times New Roman" w:hAnsi="Times New Roman"/>
          <w:sz w:val="24"/>
          <w:szCs w:val="28"/>
        </w:rPr>
        <w:t xml:space="preserve"> or ".d</w:t>
      </w:r>
      <w:r w:rsidRPr="0079446B">
        <w:rPr>
          <w:rFonts w:ascii="Times New Roman" w:hAnsi="Times New Roman"/>
          <w:sz w:val="24"/>
          <w:szCs w:val="28"/>
        </w:rPr>
        <w:t>html". Like ASP, PHP can be thought of as "dynamic HTML pages," since content will vary based on the results of interpreting the script</w:t>
      </w:r>
      <w:r w:rsidR="00DD5BE1" w:rsidRPr="0079446B">
        <w:rPr>
          <w:rFonts w:ascii="Times New Roman" w:hAnsi="Times New Roman"/>
          <w:sz w:val="24"/>
          <w:szCs w:val="28"/>
        </w:rPr>
        <w:t xml:space="preserve">. </w:t>
      </w:r>
      <w:r w:rsidRPr="0079446B">
        <w:rPr>
          <w:rFonts w:ascii="Times New Roman" w:hAnsi="Times New Roman"/>
          <w:sz w:val="24"/>
          <w:szCs w:val="28"/>
        </w:rPr>
        <w:t>PHP is free and offered under an open source</w:t>
      </w:r>
      <w:r w:rsidR="009B139C" w:rsidRPr="0079446B">
        <w:rPr>
          <w:rFonts w:ascii="Times New Roman" w:hAnsi="Times New Roman"/>
          <w:sz w:val="24"/>
          <w:szCs w:val="28"/>
        </w:rPr>
        <w:t xml:space="preserve"> </w:t>
      </w:r>
      <w:r w:rsidRPr="0079446B">
        <w:rPr>
          <w:rFonts w:ascii="Times New Roman" w:hAnsi="Times New Roman"/>
          <w:sz w:val="24"/>
          <w:szCs w:val="28"/>
        </w:rPr>
        <w:t>license.</w:t>
      </w:r>
    </w:p>
    <w:p w14:paraId="6F68751A" w14:textId="77777777" w:rsidR="00FA0FED" w:rsidRPr="009E36F5" w:rsidRDefault="009E36F5" w:rsidP="009E36F5">
      <w:pPr>
        <w:pStyle w:val="ListParagraph"/>
        <w:numPr>
          <w:ilvl w:val="2"/>
          <w:numId w:val="29"/>
        </w:numPr>
        <w:rPr>
          <w:rFonts w:ascii="Times New Roman" w:hAnsi="Times New Roman"/>
          <w:b/>
          <w:bCs/>
          <w:sz w:val="36"/>
          <w:szCs w:val="40"/>
        </w:rPr>
      </w:pPr>
      <w:r>
        <w:rPr>
          <w:rFonts w:ascii="Times New Roman" w:hAnsi="Times New Roman"/>
          <w:b/>
          <w:bCs/>
          <w:sz w:val="28"/>
          <w:szCs w:val="32"/>
        </w:rPr>
        <w:t xml:space="preserve"> </w:t>
      </w:r>
      <w:r w:rsidR="009B139C" w:rsidRPr="009E36F5">
        <w:rPr>
          <w:rFonts w:ascii="Times New Roman" w:hAnsi="Times New Roman"/>
          <w:b/>
          <w:bCs/>
          <w:sz w:val="28"/>
          <w:szCs w:val="32"/>
        </w:rPr>
        <w:t xml:space="preserve">MY </w:t>
      </w:r>
      <w:r w:rsidR="00022820" w:rsidRPr="009E36F5">
        <w:rPr>
          <w:rFonts w:ascii="Times New Roman" w:hAnsi="Times New Roman"/>
          <w:b/>
          <w:bCs/>
          <w:sz w:val="28"/>
          <w:szCs w:val="32"/>
        </w:rPr>
        <w:t>SQL: -</w:t>
      </w:r>
    </w:p>
    <w:p w14:paraId="15616AFF" w14:textId="77777777" w:rsidR="009B139C" w:rsidRPr="009E36F5" w:rsidRDefault="009B139C" w:rsidP="009E36F5">
      <w:pPr>
        <w:rPr>
          <w:rFonts w:ascii="Times New Roman" w:hAnsi="Times New Roman"/>
          <w:b/>
          <w:bCs/>
          <w:sz w:val="24"/>
        </w:rPr>
      </w:pPr>
      <w:r w:rsidRPr="009E36F5">
        <w:rPr>
          <w:rFonts w:ascii="Times New Roman" w:hAnsi="Times New Roman"/>
          <w:sz w:val="24"/>
        </w:rPr>
        <w:t>MySQL is an Oracle-backed open source relational database management system (RDBMS) based on Structured Query Language (SQL</w:t>
      </w:r>
      <w:r w:rsidR="00DD5BE1" w:rsidRPr="009E36F5">
        <w:rPr>
          <w:rFonts w:ascii="Times New Roman" w:hAnsi="Times New Roman"/>
          <w:sz w:val="24"/>
        </w:rPr>
        <w:t xml:space="preserve">). MySQL runs on virtually all </w:t>
      </w:r>
      <w:r w:rsidRPr="009E36F5">
        <w:rPr>
          <w:rFonts w:ascii="Times New Roman" w:hAnsi="Times New Roman"/>
          <w:sz w:val="24"/>
        </w:rPr>
        <w:t>platforms, including Linux, UNIX and Windows. Although it can be used in a wide range of applications, MySQL is most often associated with web applications and online publishing.</w:t>
      </w:r>
    </w:p>
    <w:p w14:paraId="5552788D" w14:textId="77777777" w:rsidR="009B139C" w:rsidRPr="009E36F5" w:rsidRDefault="009B139C" w:rsidP="009E36F5">
      <w:pPr>
        <w:rPr>
          <w:rFonts w:ascii="Times New Roman" w:hAnsi="Times New Roman"/>
          <w:sz w:val="24"/>
        </w:rPr>
      </w:pPr>
      <w:r w:rsidRPr="009E36F5">
        <w:rPr>
          <w:rFonts w:ascii="Times New Roman" w:hAnsi="Times New Roman"/>
          <w:sz w:val="24"/>
        </w:rPr>
        <w:t xml:space="preserve">MySQL is an important </w:t>
      </w:r>
      <w:r w:rsidR="00FA0FED" w:rsidRPr="009E36F5">
        <w:rPr>
          <w:rFonts w:ascii="Times New Roman" w:hAnsi="Times New Roman"/>
          <w:sz w:val="24"/>
        </w:rPr>
        <w:t xml:space="preserve">component </w:t>
      </w:r>
      <w:r w:rsidRPr="009E36F5">
        <w:rPr>
          <w:rFonts w:ascii="Times New Roman" w:hAnsi="Times New Roman"/>
          <w:sz w:val="24"/>
        </w:rPr>
        <w:t>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57E790BD" w14:textId="77777777" w:rsidR="0079446B" w:rsidRPr="00201BBB" w:rsidRDefault="009B139C" w:rsidP="00201BBB">
      <w:pPr>
        <w:rPr>
          <w:rFonts w:ascii="Times New Roman" w:hAnsi="Times New Roman"/>
          <w:sz w:val="24"/>
        </w:rPr>
      </w:pPr>
      <w:r w:rsidRPr="009E36F5">
        <w:rPr>
          <w:rFonts w:ascii="Times New Roman" w:hAnsi="Times New Roman"/>
          <w:sz w:val="24"/>
        </w:rP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69A8827E" w14:textId="77777777" w:rsidR="00581AF7" w:rsidRPr="0079446B" w:rsidRDefault="00022820" w:rsidP="0079446B">
      <w:pPr>
        <w:pStyle w:val="NormalWeb"/>
        <w:numPr>
          <w:ilvl w:val="2"/>
          <w:numId w:val="29"/>
        </w:numPr>
        <w:shd w:val="clear" w:color="auto" w:fill="FFFFFF"/>
        <w:spacing w:before="360" w:beforeAutospacing="0" w:after="360" w:afterAutospacing="0" w:line="410" w:lineRule="atLeast"/>
        <w:rPr>
          <w:sz w:val="28"/>
          <w:szCs w:val="28"/>
        </w:rPr>
      </w:pPr>
      <w:r w:rsidRPr="0079446B">
        <w:rPr>
          <w:b/>
          <w:bCs/>
          <w:sz w:val="28"/>
          <w:szCs w:val="28"/>
        </w:rPr>
        <w:t>Apache: -</w:t>
      </w:r>
    </w:p>
    <w:p w14:paraId="00A301D4" w14:textId="77777777" w:rsidR="0079446B" w:rsidRDefault="00581AF7" w:rsidP="0079446B">
      <w:pPr>
        <w:ind w:firstLine="720"/>
        <w:rPr>
          <w:rFonts w:ascii="Times New Roman" w:hAnsi="Times New Roman"/>
          <w:sz w:val="24"/>
          <w:szCs w:val="22"/>
          <w:shd w:val="clear" w:color="auto" w:fill="FFFFFF"/>
        </w:rPr>
      </w:pPr>
      <w:r w:rsidRPr="00DD5BE1">
        <w:rPr>
          <w:rFonts w:ascii="Times New Roman" w:hAnsi="Times New Roman"/>
          <w:sz w:val="24"/>
          <w:szCs w:val="22"/>
          <w:shd w:val="clear" w:color="auto" w:fill="FFFFFF"/>
        </w:rPr>
        <w:t xml:space="preserve">Apache is a freely available Web server that is distributed under an "open source" license. Version 2.0 runs on most UNIX-based operating systems (such as Linux, Solaris, Digital UNIX, and AIX), on other UNIX/POSIX-derived systems (such as Rhapsody, BeOS, and BS2000/OSD), on </w:t>
      </w:r>
      <w:r w:rsidR="00022820" w:rsidRPr="00DD5BE1">
        <w:rPr>
          <w:rFonts w:ascii="Times New Roman" w:hAnsi="Times New Roman"/>
          <w:sz w:val="24"/>
          <w:szCs w:val="22"/>
          <w:shd w:val="clear" w:color="auto" w:fill="FFFFFF"/>
        </w:rPr>
        <w:t>Amigos</w:t>
      </w:r>
      <w:r w:rsidRPr="00DD5BE1">
        <w:rPr>
          <w:rFonts w:ascii="Times New Roman" w:hAnsi="Times New Roman"/>
          <w:sz w:val="24"/>
          <w:szCs w:val="22"/>
          <w:shd w:val="clear" w:color="auto" w:fill="FFFFFF"/>
        </w:rPr>
        <w:t xml:space="preserve">, and on Windows 2000. According to a </w:t>
      </w:r>
      <w:r w:rsidR="00022820" w:rsidRPr="00DD5BE1">
        <w:rPr>
          <w:rFonts w:ascii="Times New Roman" w:hAnsi="Times New Roman"/>
          <w:sz w:val="24"/>
          <w:szCs w:val="22"/>
          <w:shd w:val="clear" w:color="auto" w:fill="FFFFFF"/>
        </w:rPr>
        <w:t>Net craft</w:t>
      </w:r>
      <w:r w:rsidRPr="00DD5BE1">
        <w:rPr>
          <w:rFonts w:ascii="Times New Roman" w:hAnsi="Times New Roman"/>
          <w:sz w:val="24"/>
          <w:szCs w:val="22"/>
          <w:shd w:val="clear" w:color="auto" w:fill="FFFFFF"/>
        </w:rPr>
        <w:t xml:space="preserve"> (www.netcraft.com) Web server survey 60% of all Web sites on the Internet are using Apache (62% including Apache derivatives), making Apache more widely used than all other Web servers combined.</w:t>
      </w:r>
    </w:p>
    <w:p w14:paraId="0889E4A1" w14:textId="77777777" w:rsidR="00022820" w:rsidRPr="009E36F5" w:rsidRDefault="00581AF7" w:rsidP="009E36F5">
      <w:pPr>
        <w:rPr>
          <w:rFonts w:ascii="Times New Roman" w:hAnsi="Times New Roman"/>
          <w:sz w:val="24"/>
          <w:szCs w:val="22"/>
          <w:shd w:val="clear" w:color="auto" w:fill="FFFFFF"/>
        </w:rPr>
      </w:pPr>
      <w:r w:rsidRPr="00DD5BE1">
        <w:rPr>
          <w:rFonts w:ascii="Times New Roman" w:hAnsi="Times New Roman"/>
          <w:sz w:val="24"/>
          <w:szCs w:val="22"/>
          <w:shd w:val="clear" w:color="auto" w:fill="FFFFFF"/>
        </w:rPr>
        <w:t xml:space="preserve">Apache is the most widely used web server software. Developed and maintained by Apache Software Foundation, Apache is an open source software available </w:t>
      </w:r>
      <w:r w:rsidR="007D4D96" w:rsidRPr="00DD5BE1">
        <w:rPr>
          <w:rFonts w:ascii="Times New Roman" w:hAnsi="Times New Roman"/>
          <w:sz w:val="24"/>
          <w:szCs w:val="22"/>
          <w:shd w:val="clear" w:color="auto" w:fill="FFFFFF"/>
        </w:rPr>
        <w:t>free</w:t>
      </w:r>
      <w:r w:rsidRPr="00DD5BE1">
        <w:rPr>
          <w:rFonts w:ascii="Times New Roman" w:hAnsi="Times New Roman"/>
          <w:sz w:val="24"/>
          <w:szCs w:val="22"/>
          <w:shd w:val="clear" w:color="auto" w:fill="FFFFFF"/>
        </w:rPr>
        <w:t>.</w:t>
      </w:r>
      <w:r w:rsidR="00D64ED4" w:rsidRPr="00DD5BE1">
        <w:rPr>
          <w:rFonts w:ascii="Times New Roman" w:hAnsi="Times New Roman"/>
          <w:sz w:val="24"/>
          <w:szCs w:val="22"/>
          <w:shd w:val="clear" w:color="auto" w:fill="FFFFFF"/>
        </w:rPr>
        <w:t xml:space="preserve"> </w:t>
      </w:r>
    </w:p>
    <w:p w14:paraId="2D14BA53" w14:textId="77777777" w:rsidR="0041215A" w:rsidRPr="004E3C74" w:rsidRDefault="00022820" w:rsidP="00581AF7">
      <w:pPr>
        <w:pStyle w:val="NormalWeb"/>
        <w:shd w:val="clear" w:color="auto" w:fill="FFFFFF"/>
        <w:spacing w:before="360" w:beforeAutospacing="0" w:after="360" w:afterAutospacing="0" w:line="410" w:lineRule="atLeast"/>
        <w:rPr>
          <w:b/>
          <w:bCs/>
          <w:sz w:val="32"/>
          <w:szCs w:val="32"/>
          <w:shd w:val="clear" w:color="auto" w:fill="FFFFFF"/>
        </w:rPr>
      </w:pPr>
      <w:r w:rsidRPr="004E3C74">
        <w:rPr>
          <w:b/>
          <w:bCs/>
          <w:sz w:val="32"/>
          <w:szCs w:val="32"/>
          <w:shd w:val="clear" w:color="auto" w:fill="FFFFFF"/>
        </w:rPr>
        <w:lastRenderedPageBreak/>
        <w:t>2.2 (</w:t>
      </w:r>
      <w:r w:rsidR="0041215A" w:rsidRPr="004E3C74">
        <w:rPr>
          <w:b/>
          <w:bCs/>
          <w:sz w:val="32"/>
          <w:szCs w:val="32"/>
          <w:shd w:val="clear" w:color="auto" w:fill="FFFFFF"/>
        </w:rPr>
        <w:t xml:space="preserve">A) </w:t>
      </w:r>
      <w:r w:rsidRPr="004E3C74">
        <w:rPr>
          <w:b/>
          <w:bCs/>
          <w:sz w:val="32"/>
          <w:szCs w:val="32"/>
          <w:shd w:val="clear" w:color="auto" w:fill="FFFFFF"/>
        </w:rPr>
        <w:t>Software</w:t>
      </w:r>
      <w:r w:rsidR="0041215A" w:rsidRPr="004E3C74">
        <w:rPr>
          <w:b/>
          <w:bCs/>
          <w:sz w:val="32"/>
          <w:szCs w:val="32"/>
          <w:shd w:val="clear" w:color="auto" w:fill="FFFFFF"/>
        </w:rPr>
        <w:t xml:space="preserve"> Development Life </w:t>
      </w:r>
      <w:r w:rsidRPr="004E3C74">
        <w:rPr>
          <w:b/>
          <w:bCs/>
          <w:sz w:val="32"/>
          <w:szCs w:val="32"/>
          <w:shd w:val="clear" w:color="auto" w:fill="FFFFFF"/>
        </w:rPr>
        <w:t>Cycle: -</w:t>
      </w:r>
    </w:p>
    <w:p w14:paraId="0F3CCC39" w14:textId="77777777" w:rsidR="00F57595" w:rsidRPr="009E36F5" w:rsidRDefault="00F57595" w:rsidP="009E36F5">
      <w:pPr>
        <w:rPr>
          <w:rFonts w:ascii="Times New Roman" w:hAnsi="Times New Roman"/>
          <w:sz w:val="24"/>
          <w:szCs w:val="28"/>
        </w:rPr>
      </w:pPr>
      <w:r w:rsidRPr="009E36F5">
        <w:rPr>
          <w:rFonts w:ascii="Times New Roman" w:hAnsi="Times New Roman"/>
          <w:sz w:val="24"/>
          <w:szCs w:val="28"/>
        </w:rPr>
        <w:t>SDLC or the Software Development Life Cycle is a process that produces software with the highest quality and lowest cost in the shortest time. SDLC includes a detailed plan for how to develop, alter, maintain, and replace a software system.</w:t>
      </w:r>
    </w:p>
    <w:p w14:paraId="2A735C2C" w14:textId="77777777" w:rsidR="00F57595" w:rsidRPr="009E36F5" w:rsidRDefault="00F57595" w:rsidP="009E36F5">
      <w:pPr>
        <w:rPr>
          <w:rFonts w:ascii="Times New Roman" w:hAnsi="Times New Roman"/>
          <w:sz w:val="24"/>
          <w:szCs w:val="28"/>
        </w:rPr>
      </w:pPr>
      <w:r w:rsidRPr="009E36F5">
        <w:rPr>
          <w:rFonts w:ascii="Times New Roman" w:hAnsi="Times New Roman"/>
          <w:sz w:val="24"/>
          <w:szCs w:val="28"/>
        </w:rPr>
        <w:t xml:space="preserve">SDLC involves several distinct stages, including planning, design, building, testing, and deployment. </w:t>
      </w:r>
      <w:r w:rsidR="009E36F5">
        <w:rPr>
          <w:rFonts w:ascii="Times New Roman" w:hAnsi="Times New Roman"/>
          <w:sz w:val="24"/>
          <w:szCs w:val="28"/>
        </w:rPr>
        <w:t xml:space="preserve">Popular SDLC models are </w:t>
      </w:r>
      <w:r w:rsidR="00E42F12">
        <w:rPr>
          <w:rFonts w:ascii="Times New Roman" w:hAnsi="Times New Roman"/>
          <w:sz w:val="24"/>
          <w:szCs w:val="28"/>
        </w:rPr>
        <w:t>Incremental</w:t>
      </w:r>
      <w:r w:rsidR="009E36F5">
        <w:rPr>
          <w:rFonts w:ascii="Times New Roman" w:hAnsi="Times New Roman"/>
          <w:sz w:val="24"/>
          <w:szCs w:val="28"/>
        </w:rPr>
        <w:t xml:space="preserve">, spiral, prototyping, and </w:t>
      </w:r>
      <w:r w:rsidR="00E42F12">
        <w:rPr>
          <w:rFonts w:ascii="Times New Roman" w:hAnsi="Times New Roman"/>
          <w:sz w:val="24"/>
          <w:szCs w:val="28"/>
        </w:rPr>
        <w:t>agile</w:t>
      </w:r>
    </w:p>
    <w:p w14:paraId="26A3BB52" w14:textId="77777777" w:rsidR="00F57595" w:rsidRPr="00775403" w:rsidRDefault="00F57595" w:rsidP="00F57595">
      <w:pPr>
        <w:pStyle w:val="Heading2"/>
        <w:shd w:val="clear" w:color="auto" w:fill="FFFFFF"/>
        <w:spacing w:before="480" w:beforeAutospacing="0" w:after="240" w:afterAutospacing="0"/>
        <w:rPr>
          <w:sz w:val="28"/>
          <w:szCs w:val="28"/>
        </w:rPr>
      </w:pPr>
      <w:r w:rsidRPr="00775403">
        <w:rPr>
          <w:sz w:val="28"/>
          <w:szCs w:val="28"/>
        </w:rPr>
        <w:t>How SDLC Works</w:t>
      </w:r>
    </w:p>
    <w:p w14:paraId="725604E0" w14:textId="77777777" w:rsidR="00F57595" w:rsidRPr="004E3C74" w:rsidRDefault="00201BBB" w:rsidP="00F57595">
      <w:pPr>
        <w:pStyle w:val="NormalWeb"/>
        <w:shd w:val="clear" w:color="auto" w:fill="FFFFFF"/>
        <w:spacing w:before="0" w:beforeAutospacing="0" w:after="240" w:afterAutospacing="0"/>
        <w:rPr>
          <w:sz w:val="28"/>
          <w:szCs w:val="28"/>
        </w:rPr>
      </w:pPr>
      <w:r w:rsidRPr="00E42F12">
        <w:rPr>
          <w:noProof/>
        </w:rPr>
        <w:drawing>
          <wp:anchor distT="0" distB="0" distL="114300" distR="114300" simplePos="0" relativeHeight="251658240" behindDoc="0" locked="0" layoutInCell="1" allowOverlap="1" wp14:anchorId="69620690" wp14:editId="70A2B7DF">
            <wp:simplePos x="0" y="0"/>
            <wp:positionH relativeFrom="margin">
              <wp:posOffset>2129790</wp:posOffset>
            </wp:positionH>
            <wp:positionV relativeFrom="margin">
              <wp:posOffset>3343910</wp:posOffset>
            </wp:positionV>
            <wp:extent cx="2571750" cy="24568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Development-Life-Cyc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750" cy="2456815"/>
                    </a:xfrm>
                    <a:prstGeom prst="rect">
                      <a:avLst/>
                    </a:prstGeom>
                  </pic:spPr>
                </pic:pic>
              </a:graphicData>
            </a:graphic>
            <wp14:sizeRelH relativeFrom="margin">
              <wp14:pctWidth>0</wp14:pctWidth>
            </wp14:sizeRelH>
            <wp14:sizeRelV relativeFrom="margin">
              <wp14:pctHeight>0</wp14:pctHeight>
            </wp14:sizeRelV>
          </wp:anchor>
        </w:drawing>
      </w:r>
      <w:r w:rsidR="00F57595" w:rsidRPr="00E42F12">
        <w:t>SDLC works by lowering the cost of software development while simultaneously improving quality and shortening production time. SDLC achieves these apparently divergent goals by following a plan that removes the typical pitfalls to software development projects. That plan starts by evaluating existing systems for deficiencies. Next, it defines the requirements of the new system. It then creates the software through the stages of design, development, testing, and deployment. By anticipating costly mistakes like failing to ask the end user for suggestions, SLDC can eliminate redundant rework and after-the-fact fixes</w:t>
      </w:r>
      <w:r w:rsidR="00F57595" w:rsidRPr="004E3C74">
        <w:rPr>
          <w:sz w:val="28"/>
          <w:szCs w:val="28"/>
        </w:rPr>
        <w:t>.</w:t>
      </w:r>
      <w:r w:rsidR="003B780D" w:rsidRPr="004E3C74">
        <w:rPr>
          <w:noProof/>
          <w:sz w:val="28"/>
          <w:szCs w:val="28"/>
        </w:rPr>
        <w:t xml:space="preserve"> </w:t>
      </w:r>
    </w:p>
    <w:p w14:paraId="690603E4" w14:textId="77777777" w:rsidR="00F57595" w:rsidRPr="004E3C74" w:rsidRDefault="00F57595" w:rsidP="00F57595">
      <w:pPr>
        <w:pStyle w:val="NormalWeb"/>
        <w:shd w:val="clear" w:color="auto" w:fill="FFFFFF"/>
        <w:spacing w:before="0" w:beforeAutospacing="0" w:after="240" w:afterAutospacing="0"/>
        <w:rPr>
          <w:sz w:val="32"/>
          <w:szCs w:val="32"/>
        </w:rPr>
      </w:pPr>
    </w:p>
    <w:p w14:paraId="26D02376" w14:textId="77777777" w:rsidR="00F57595" w:rsidRPr="004E3C74" w:rsidRDefault="0079446B" w:rsidP="00581AF7">
      <w:pPr>
        <w:pStyle w:val="NormalWeb"/>
        <w:shd w:val="clear" w:color="auto" w:fill="FFFFFF"/>
        <w:spacing w:before="360" w:beforeAutospacing="0" w:after="360" w:afterAutospacing="0" w:line="410" w:lineRule="atLeast"/>
        <w:rPr>
          <w:b/>
          <w:bCs/>
          <w:sz w:val="28"/>
          <w:szCs w:val="28"/>
          <w:shd w:val="clear" w:color="auto" w:fill="FFFFFF"/>
        </w:rPr>
      </w:pPr>
      <w:r w:rsidRPr="004E3C74">
        <w:rPr>
          <w:noProof/>
        </w:rPr>
        <mc:AlternateContent>
          <mc:Choice Requires="wps">
            <w:drawing>
              <wp:anchor distT="0" distB="0" distL="114300" distR="114300" simplePos="0" relativeHeight="251661312" behindDoc="0" locked="0" layoutInCell="1" allowOverlap="1" wp14:anchorId="2D74E5FE" wp14:editId="78A7FE0A">
                <wp:simplePos x="0" y="0"/>
                <wp:positionH relativeFrom="margin">
                  <wp:posOffset>2847975</wp:posOffset>
                </wp:positionH>
                <wp:positionV relativeFrom="paragraph">
                  <wp:posOffset>497205</wp:posOffset>
                </wp:positionV>
                <wp:extent cx="1233577" cy="733246"/>
                <wp:effectExtent l="0" t="0" r="0" b="0"/>
                <wp:wrapNone/>
                <wp:docPr id="1" name="Text Box 1"/>
                <wp:cNvGraphicFramePr/>
                <a:graphic xmlns:a="http://schemas.openxmlformats.org/drawingml/2006/main">
                  <a:graphicData uri="http://schemas.microsoft.com/office/word/2010/wordprocessingShape">
                    <wps:wsp>
                      <wps:cNvSpPr txBox="1"/>
                      <wps:spPr>
                        <a:xfrm>
                          <a:off x="0" y="0"/>
                          <a:ext cx="1233577" cy="733246"/>
                        </a:xfrm>
                        <a:prstGeom prst="rect">
                          <a:avLst/>
                        </a:prstGeom>
                        <a:noFill/>
                        <a:ln>
                          <a:noFill/>
                        </a:ln>
                      </wps:spPr>
                      <wps:txbx>
                        <w:txbxContent>
                          <w:p w14:paraId="7449699D" w14:textId="77777777" w:rsidR="00FD5E4E" w:rsidRPr="00E42F12" w:rsidRDefault="00FD5E4E" w:rsidP="00E42F12">
                            <w:pPr>
                              <w:rPr>
                                <w:rFonts w:ascii="Times New Roman" w:hAnsi="Times New Roman"/>
                                <w:b/>
                                <w:bCs/>
                                <w:noProof/>
                                <w:sz w:val="56"/>
                                <w:szCs w:val="72"/>
                              </w:rPr>
                            </w:pPr>
                            <w:r w:rsidRPr="00E42F12">
                              <w:rPr>
                                <w:rFonts w:ascii="Times New Roman" w:hAnsi="Times New Roman"/>
                                <w:b/>
                                <w:bCs/>
                                <w:noProof/>
                                <w:sz w:val="56"/>
                                <w:szCs w:val="72"/>
                              </w:rPr>
                              <w:t>SDLC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C3F4C" id="_x0000_t202" coordsize="21600,21600" o:spt="202" path="m,l,21600r21600,l21600,xe">
                <v:stroke joinstyle="miter"/>
                <v:path gradientshapeok="t" o:connecttype="rect"/>
              </v:shapetype>
              <v:shape id="Text Box 1" o:spid="_x0000_s1026" type="#_x0000_t202" style="position:absolute;left:0;text-align:left;margin-left:224.25pt;margin-top:39.15pt;width:97.15pt;height:5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" filled="f" stroked="f">
                <v:textbox>
                  <w:txbxContent>
                    <w:p w:rsidR="00FD5E4E" w:rsidRPr="00E42F12" w:rsidRDefault="00FD5E4E" w:rsidP="00E42F12">
                      <w:pPr>
                        <w:rPr>
                          <w:rFonts w:ascii="Times New Roman" w:hAnsi="Times New Roman"/>
                          <w:b/>
                          <w:bCs/>
                          <w:noProof/>
                          <w:sz w:val="56"/>
                          <w:szCs w:val="72"/>
                        </w:rPr>
                      </w:pPr>
                      <w:r w:rsidRPr="00E42F12">
                        <w:rPr>
                          <w:rFonts w:ascii="Times New Roman" w:hAnsi="Times New Roman"/>
                          <w:b/>
                          <w:bCs/>
                          <w:noProof/>
                          <w:sz w:val="56"/>
                          <w:szCs w:val="72"/>
                        </w:rPr>
                        <w:t>SDLC</w:t>
                      </w:r>
                    </w:p>
                  </w:txbxContent>
                </v:textbox>
                <w10:wrap anchorx="margin"/>
              </v:shape>
            </w:pict>
          </mc:Fallback>
        </mc:AlternateContent>
      </w:r>
    </w:p>
    <w:p w14:paraId="19ED3358" w14:textId="77777777" w:rsidR="0041215A" w:rsidRPr="004E3C74" w:rsidRDefault="002A554E" w:rsidP="002A554E">
      <w:pPr>
        <w:pStyle w:val="NormalWeb"/>
        <w:shd w:val="clear" w:color="auto" w:fill="FFFFFF"/>
        <w:tabs>
          <w:tab w:val="left" w:pos="9830"/>
        </w:tabs>
        <w:spacing w:before="360" w:beforeAutospacing="0" w:after="360" w:afterAutospacing="0" w:line="410" w:lineRule="atLeast"/>
        <w:rPr>
          <w:b/>
          <w:bCs/>
          <w:sz w:val="28"/>
          <w:szCs w:val="28"/>
          <w:shd w:val="clear" w:color="auto" w:fill="FFFFFF"/>
        </w:rPr>
      </w:pPr>
      <w:r>
        <w:rPr>
          <w:b/>
          <w:bCs/>
          <w:sz w:val="28"/>
          <w:szCs w:val="28"/>
          <w:shd w:val="clear" w:color="auto" w:fill="FFFFFF"/>
        </w:rPr>
        <w:tab/>
      </w:r>
    </w:p>
    <w:p w14:paraId="3BD789C4" w14:textId="77777777" w:rsidR="0041215A" w:rsidRPr="004E3C74" w:rsidRDefault="0041215A" w:rsidP="00581AF7">
      <w:pPr>
        <w:pStyle w:val="NormalWeb"/>
        <w:shd w:val="clear" w:color="auto" w:fill="FFFFFF"/>
        <w:spacing w:before="360" w:beforeAutospacing="0" w:after="360" w:afterAutospacing="0" w:line="410" w:lineRule="atLeast"/>
        <w:rPr>
          <w:b/>
          <w:bCs/>
          <w:sz w:val="28"/>
          <w:szCs w:val="28"/>
          <w:shd w:val="clear" w:color="auto" w:fill="FFFFFF"/>
        </w:rPr>
      </w:pPr>
    </w:p>
    <w:p w14:paraId="56CCF307" w14:textId="77777777" w:rsidR="0079446B" w:rsidRDefault="0079446B" w:rsidP="009B139C">
      <w:pPr>
        <w:pStyle w:val="NormalWeb"/>
        <w:shd w:val="clear" w:color="auto" w:fill="FFFFFF"/>
        <w:spacing w:before="360" w:beforeAutospacing="0" w:after="360" w:afterAutospacing="0" w:line="401" w:lineRule="atLeast"/>
        <w:ind w:left="2310"/>
        <w:rPr>
          <w:b/>
          <w:bCs/>
          <w:sz w:val="28"/>
          <w:szCs w:val="28"/>
        </w:rPr>
      </w:pPr>
    </w:p>
    <w:p w14:paraId="0F9430AF" w14:textId="77777777" w:rsidR="003F16BA" w:rsidRPr="004E3C74" w:rsidRDefault="003F16BA" w:rsidP="009B139C">
      <w:pPr>
        <w:pStyle w:val="NormalWeb"/>
        <w:shd w:val="clear" w:color="auto" w:fill="FFFFFF"/>
        <w:spacing w:before="360" w:beforeAutospacing="0" w:after="360" w:afterAutospacing="0" w:line="401" w:lineRule="atLeast"/>
        <w:ind w:left="2310"/>
        <w:rPr>
          <w:b/>
          <w:bCs/>
          <w:sz w:val="28"/>
          <w:szCs w:val="28"/>
        </w:rPr>
      </w:pPr>
    </w:p>
    <w:p w14:paraId="431C5495" w14:textId="77777777" w:rsidR="00E42F12" w:rsidRDefault="00E42F12" w:rsidP="00A05DF2">
      <w:pPr>
        <w:pStyle w:val="NormalWeb"/>
        <w:shd w:val="clear" w:color="auto" w:fill="FFFFFF"/>
        <w:spacing w:before="360" w:beforeAutospacing="0" w:after="360" w:afterAutospacing="0" w:line="401" w:lineRule="atLeast"/>
        <w:jc w:val="center"/>
        <w:rPr>
          <w:b/>
          <w:bCs/>
          <w:sz w:val="32"/>
          <w:szCs w:val="32"/>
        </w:rPr>
      </w:pPr>
      <w:r>
        <w:rPr>
          <w:b/>
          <w:bCs/>
          <w:sz w:val="32"/>
          <w:szCs w:val="32"/>
        </w:rPr>
        <w:t xml:space="preserve">Fig. </w:t>
      </w:r>
      <w:r w:rsidRPr="003F16BA">
        <w:rPr>
          <w:b/>
          <w:bCs/>
          <w:sz w:val="32"/>
          <w:szCs w:val="32"/>
          <w:u w:val="single"/>
        </w:rPr>
        <w:t>Software development life cycle</w:t>
      </w:r>
    </w:p>
    <w:p w14:paraId="30E5BC02" w14:textId="77777777" w:rsidR="00201BBB" w:rsidRDefault="00201BBB" w:rsidP="00B469E7">
      <w:pPr>
        <w:pStyle w:val="NormalWeb"/>
        <w:shd w:val="clear" w:color="auto" w:fill="FFFFFF"/>
        <w:spacing w:before="360" w:beforeAutospacing="0" w:after="360" w:afterAutospacing="0" w:line="401" w:lineRule="atLeast"/>
        <w:rPr>
          <w:b/>
          <w:bCs/>
          <w:sz w:val="32"/>
          <w:szCs w:val="32"/>
        </w:rPr>
      </w:pPr>
    </w:p>
    <w:p w14:paraId="786A776F" w14:textId="77777777" w:rsidR="00201BBB" w:rsidRDefault="00201BBB" w:rsidP="00B469E7">
      <w:pPr>
        <w:pStyle w:val="NormalWeb"/>
        <w:shd w:val="clear" w:color="auto" w:fill="FFFFFF"/>
        <w:spacing w:before="360" w:beforeAutospacing="0" w:after="360" w:afterAutospacing="0" w:line="401" w:lineRule="atLeast"/>
        <w:rPr>
          <w:b/>
          <w:bCs/>
          <w:sz w:val="32"/>
          <w:szCs w:val="32"/>
        </w:rPr>
      </w:pPr>
    </w:p>
    <w:p w14:paraId="2774CDF1" w14:textId="77777777" w:rsidR="00201BBB" w:rsidRDefault="00201BBB" w:rsidP="00B469E7">
      <w:pPr>
        <w:pStyle w:val="NormalWeb"/>
        <w:shd w:val="clear" w:color="auto" w:fill="FFFFFF"/>
        <w:spacing w:before="360" w:beforeAutospacing="0" w:after="360" w:afterAutospacing="0" w:line="401" w:lineRule="atLeast"/>
        <w:rPr>
          <w:b/>
          <w:bCs/>
          <w:sz w:val="32"/>
          <w:szCs w:val="32"/>
        </w:rPr>
      </w:pPr>
    </w:p>
    <w:p w14:paraId="470D70B0" w14:textId="77777777" w:rsidR="00201BBB" w:rsidRDefault="00201BBB" w:rsidP="00B469E7">
      <w:pPr>
        <w:pStyle w:val="NormalWeb"/>
        <w:shd w:val="clear" w:color="auto" w:fill="FFFFFF"/>
        <w:spacing w:before="360" w:beforeAutospacing="0" w:after="360" w:afterAutospacing="0" w:line="401" w:lineRule="atLeast"/>
        <w:rPr>
          <w:b/>
          <w:bCs/>
          <w:sz w:val="32"/>
          <w:szCs w:val="32"/>
        </w:rPr>
      </w:pPr>
    </w:p>
    <w:p w14:paraId="69A8FD7B" w14:textId="77777777" w:rsidR="00201BBB" w:rsidRDefault="00201BBB" w:rsidP="00B469E7">
      <w:pPr>
        <w:pStyle w:val="NormalWeb"/>
        <w:shd w:val="clear" w:color="auto" w:fill="FFFFFF"/>
        <w:spacing w:before="360" w:beforeAutospacing="0" w:after="360" w:afterAutospacing="0" w:line="401" w:lineRule="atLeast"/>
        <w:rPr>
          <w:b/>
          <w:bCs/>
          <w:sz w:val="32"/>
          <w:szCs w:val="32"/>
        </w:rPr>
      </w:pPr>
    </w:p>
    <w:p w14:paraId="131146F5" w14:textId="77777777" w:rsidR="00B469E7" w:rsidRPr="004E3C74" w:rsidRDefault="003F16BA" w:rsidP="003F16BA">
      <w:pPr>
        <w:pStyle w:val="NormalWeb"/>
        <w:shd w:val="clear" w:color="auto" w:fill="000000" w:themeFill="text1"/>
        <w:spacing w:before="360" w:beforeAutospacing="0" w:after="360" w:afterAutospacing="0" w:line="401" w:lineRule="atLeast"/>
        <w:rPr>
          <w:b/>
          <w:bCs/>
          <w:sz w:val="32"/>
          <w:szCs w:val="32"/>
        </w:rPr>
      </w:pPr>
      <w:r>
        <w:rPr>
          <w:b/>
          <w:bCs/>
          <w:sz w:val="32"/>
          <w:szCs w:val="32"/>
        </w:rPr>
        <w:lastRenderedPageBreak/>
        <w:t>2.2 (</w:t>
      </w:r>
      <w:r w:rsidR="00B469E7" w:rsidRPr="004E3C74">
        <w:rPr>
          <w:b/>
          <w:bCs/>
          <w:sz w:val="32"/>
          <w:szCs w:val="32"/>
        </w:rPr>
        <w:t xml:space="preserve">B) </w:t>
      </w:r>
      <w:r w:rsidR="00747D64">
        <w:rPr>
          <w:b/>
          <w:bCs/>
          <w:sz w:val="32"/>
          <w:szCs w:val="32"/>
        </w:rPr>
        <w:t>Prototyping</w:t>
      </w:r>
      <w:r w:rsidR="00285434" w:rsidRPr="004E3C74">
        <w:rPr>
          <w:b/>
          <w:bCs/>
          <w:sz w:val="32"/>
          <w:szCs w:val="32"/>
        </w:rPr>
        <w:t xml:space="preserve"> Model: -</w:t>
      </w:r>
    </w:p>
    <w:p w14:paraId="18DBCE5E" w14:textId="77777777" w:rsidR="00285434" w:rsidRPr="00E42F12" w:rsidRDefault="00285434" w:rsidP="00E42F12">
      <w:pPr>
        <w:rPr>
          <w:rFonts w:ascii="Times New Roman" w:hAnsi="Times New Roman"/>
          <w:sz w:val="24"/>
        </w:rPr>
      </w:pPr>
      <w:r w:rsidRPr="00E42F12">
        <w:rPr>
          <w:rFonts w:ascii="Times New Roman" w:hAnsi="Times New Roman"/>
          <w:sz w:val="24"/>
        </w:rPr>
        <w:t>The Prototyping Model is a systems development method (SDM) in which a </w:t>
      </w:r>
      <w:hyperlink r:id="rId8" w:history="1">
        <w:r w:rsidRPr="00E42F12">
          <w:rPr>
            <w:rStyle w:val="Hyperlink"/>
            <w:rFonts w:ascii="Times New Roman" w:hAnsi="Times New Roman"/>
            <w:color w:val="auto"/>
            <w:sz w:val="24"/>
          </w:rPr>
          <w:t>prototype</w:t>
        </w:r>
      </w:hyperlink>
      <w:r w:rsidRPr="00E42F12">
        <w:rPr>
          <w:rFonts w:ascii="Times New Roman" w:hAnsi="Times New Roman"/>
          <w:sz w:val="24"/>
        </w:rPr>
        <w:t xml:space="preserve"> (an early approximation of a final system or product) is built, tested, and then reworked as necessary until an acceptable prototype is finally achieved from which the complete system or product can now be developed. This model works best in scenarios where not all of the project requirements are known in detail ahead of time. </w:t>
      </w:r>
      <w:r w:rsidR="00E42F12" w:rsidRPr="00E42F12">
        <w:rPr>
          <w:rFonts w:ascii="Times New Roman" w:hAnsi="Times New Roman"/>
          <w:sz w:val="24"/>
        </w:rPr>
        <w:t>An iterative, trial-and-error process</w:t>
      </w:r>
      <w:r w:rsidRPr="00E42F12">
        <w:rPr>
          <w:rFonts w:ascii="Times New Roman" w:hAnsi="Times New Roman"/>
          <w:sz w:val="24"/>
        </w:rPr>
        <w:t xml:space="preserve"> takes place between the developers and the users.</w:t>
      </w:r>
    </w:p>
    <w:p w14:paraId="4388A9D1" w14:textId="77777777" w:rsidR="00285434" w:rsidRPr="00E42F12" w:rsidRDefault="00285434" w:rsidP="00E42F12">
      <w:pPr>
        <w:rPr>
          <w:rFonts w:ascii="Times New Roman" w:hAnsi="Times New Roman"/>
          <w:b/>
          <w:bCs/>
          <w:sz w:val="28"/>
          <w:szCs w:val="32"/>
        </w:rPr>
      </w:pPr>
      <w:r w:rsidRPr="00E42F12">
        <w:rPr>
          <w:rFonts w:ascii="Times New Roman" w:hAnsi="Times New Roman"/>
          <w:b/>
          <w:bCs/>
          <w:sz w:val="28"/>
          <w:szCs w:val="32"/>
        </w:rPr>
        <w:t>There are several steps in the Prototyping Model:</w:t>
      </w:r>
    </w:p>
    <w:p w14:paraId="6CE77D35" w14:textId="77777777" w:rsidR="00285434" w:rsidRPr="00E42F12" w:rsidRDefault="00285434" w:rsidP="00E42F12">
      <w:pPr>
        <w:pStyle w:val="ListParagraph"/>
        <w:numPr>
          <w:ilvl w:val="0"/>
          <w:numId w:val="31"/>
        </w:numPr>
        <w:rPr>
          <w:rFonts w:ascii="Times New Roman" w:hAnsi="Times New Roman"/>
          <w:sz w:val="24"/>
        </w:rPr>
      </w:pPr>
      <w:r w:rsidRPr="00E42F12">
        <w:rPr>
          <w:rFonts w:ascii="Times New Roman" w:hAnsi="Times New Roman"/>
          <w:sz w:val="24"/>
        </w:rPr>
        <w:t>The new system requirements are defined in as much detail as possible. This usually involves interviewing a number of users representing all the departments or aspects of the existing system.</w:t>
      </w:r>
    </w:p>
    <w:p w14:paraId="07BB42A2" w14:textId="77777777" w:rsidR="00285434" w:rsidRPr="00E42F12" w:rsidRDefault="00285434" w:rsidP="00E42F12">
      <w:pPr>
        <w:pStyle w:val="ListParagraph"/>
        <w:numPr>
          <w:ilvl w:val="0"/>
          <w:numId w:val="31"/>
        </w:numPr>
        <w:rPr>
          <w:rFonts w:ascii="Times New Roman" w:hAnsi="Times New Roman"/>
          <w:sz w:val="24"/>
        </w:rPr>
      </w:pPr>
      <w:r w:rsidRPr="00E42F12">
        <w:rPr>
          <w:rFonts w:ascii="Times New Roman" w:hAnsi="Times New Roman"/>
          <w:sz w:val="24"/>
        </w:rPr>
        <w:t>A preliminary design is created for the new system.</w:t>
      </w:r>
    </w:p>
    <w:p w14:paraId="35F7F561" w14:textId="77777777" w:rsidR="00285434" w:rsidRPr="00E42F12" w:rsidRDefault="00285434" w:rsidP="00E42F12">
      <w:pPr>
        <w:pStyle w:val="ListParagraph"/>
        <w:numPr>
          <w:ilvl w:val="0"/>
          <w:numId w:val="31"/>
        </w:numPr>
        <w:rPr>
          <w:rFonts w:ascii="Times New Roman" w:hAnsi="Times New Roman"/>
          <w:sz w:val="24"/>
        </w:rPr>
      </w:pPr>
      <w:r w:rsidRPr="00E42F12">
        <w:rPr>
          <w:rFonts w:ascii="Times New Roman" w:hAnsi="Times New Roman"/>
          <w:sz w:val="24"/>
        </w:rPr>
        <w:t>A first prototype of the new system is constructed from the preliminary design. This is usually a scaled-down system, and represents an approximation of the characteristics of the final product.</w:t>
      </w:r>
    </w:p>
    <w:p w14:paraId="048D4A61" w14:textId="77777777" w:rsidR="00285434" w:rsidRPr="00E42F12" w:rsidRDefault="00285434" w:rsidP="00E42F12">
      <w:pPr>
        <w:pStyle w:val="ListParagraph"/>
        <w:numPr>
          <w:ilvl w:val="0"/>
          <w:numId w:val="31"/>
        </w:numPr>
        <w:rPr>
          <w:rFonts w:ascii="Times New Roman" w:hAnsi="Times New Roman"/>
          <w:sz w:val="24"/>
        </w:rPr>
      </w:pPr>
      <w:r w:rsidRPr="00E42F12">
        <w:rPr>
          <w:rFonts w:ascii="Times New Roman" w:hAnsi="Times New Roman"/>
          <w:sz w:val="24"/>
        </w:rPr>
        <w:t>The users thoroughly evaluate the first prototype, noting its strengths and weaknesses, what needs to be added, and what should to be removed. The developer collects and analyzes the remarks from the users.</w:t>
      </w:r>
    </w:p>
    <w:p w14:paraId="3B6B314C" w14:textId="77777777" w:rsidR="00285434" w:rsidRPr="00E42F12" w:rsidRDefault="00285434" w:rsidP="00E42F12">
      <w:pPr>
        <w:pStyle w:val="ListParagraph"/>
        <w:numPr>
          <w:ilvl w:val="0"/>
          <w:numId w:val="31"/>
        </w:numPr>
        <w:rPr>
          <w:rFonts w:ascii="Times New Roman" w:hAnsi="Times New Roman"/>
          <w:sz w:val="24"/>
        </w:rPr>
      </w:pPr>
      <w:r w:rsidRPr="00E42F12">
        <w:rPr>
          <w:rFonts w:ascii="Times New Roman" w:hAnsi="Times New Roman"/>
          <w:sz w:val="24"/>
        </w:rPr>
        <w:t>The first prototype is modified, based on the comments supplied by the users, and a second prototype of the new system is constructed.</w:t>
      </w:r>
    </w:p>
    <w:p w14:paraId="1A4F0415" w14:textId="77777777" w:rsidR="00285434" w:rsidRPr="00E42F12" w:rsidRDefault="00285434" w:rsidP="00E42F12">
      <w:pPr>
        <w:pStyle w:val="ListParagraph"/>
        <w:numPr>
          <w:ilvl w:val="0"/>
          <w:numId w:val="31"/>
        </w:numPr>
        <w:rPr>
          <w:rFonts w:ascii="Times New Roman" w:hAnsi="Times New Roman"/>
          <w:sz w:val="24"/>
        </w:rPr>
      </w:pPr>
      <w:r w:rsidRPr="00E42F12">
        <w:rPr>
          <w:rFonts w:ascii="Times New Roman" w:hAnsi="Times New Roman"/>
          <w:sz w:val="24"/>
        </w:rPr>
        <w:t xml:space="preserve">The second prototype is evaluated in the same </w:t>
      </w:r>
      <w:r w:rsidR="00E42F12" w:rsidRPr="00E42F12">
        <w:rPr>
          <w:rFonts w:ascii="Times New Roman" w:hAnsi="Times New Roman"/>
          <w:sz w:val="24"/>
        </w:rPr>
        <w:t>manner,</w:t>
      </w:r>
      <w:r w:rsidRPr="00E42F12">
        <w:rPr>
          <w:rFonts w:ascii="Times New Roman" w:hAnsi="Times New Roman"/>
          <w:sz w:val="24"/>
        </w:rPr>
        <w:t xml:space="preserve"> as was the first prototype.</w:t>
      </w:r>
    </w:p>
    <w:p w14:paraId="645C5A71" w14:textId="77777777" w:rsidR="00285434" w:rsidRPr="00E42F12" w:rsidRDefault="00285434" w:rsidP="00E42F12">
      <w:pPr>
        <w:pStyle w:val="ListParagraph"/>
        <w:numPr>
          <w:ilvl w:val="0"/>
          <w:numId w:val="31"/>
        </w:numPr>
        <w:rPr>
          <w:rFonts w:ascii="Times New Roman" w:hAnsi="Times New Roman"/>
          <w:sz w:val="24"/>
        </w:rPr>
      </w:pPr>
      <w:r w:rsidRPr="00E42F12">
        <w:rPr>
          <w:rFonts w:ascii="Times New Roman" w:hAnsi="Times New Roman"/>
          <w:sz w:val="24"/>
        </w:rPr>
        <w:t>The preceding steps are iterated as many times as necessary, until the users are satisfied that the prototype represents the final product desired.</w:t>
      </w:r>
    </w:p>
    <w:p w14:paraId="46067F76" w14:textId="77777777" w:rsidR="00285434" w:rsidRPr="00E42F12" w:rsidRDefault="00285434" w:rsidP="00E42F12">
      <w:pPr>
        <w:pStyle w:val="ListParagraph"/>
        <w:numPr>
          <w:ilvl w:val="0"/>
          <w:numId w:val="31"/>
        </w:numPr>
        <w:rPr>
          <w:rFonts w:ascii="Times New Roman" w:hAnsi="Times New Roman"/>
          <w:sz w:val="24"/>
        </w:rPr>
      </w:pPr>
      <w:r w:rsidRPr="00E42F12">
        <w:rPr>
          <w:rFonts w:ascii="Times New Roman" w:hAnsi="Times New Roman"/>
          <w:sz w:val="24"/>
        </w:rPr>
        <w:t>The final system is constructed, based on the final prototype.</w:t>
      </w:r>
      <w:r w:rsidR="00E42F12" w:rsidRPr="00E42F12">
        <w:rPr>
          <w:rFonts w:ascii="Times New Roman" w:hAnsi="Times New Roman"/>
          <w:b/>
          <w:bCs/>
          <w:noProof/>
          <w:sz w:val="24"/>
        </w:rPr>
        <w:t xml:space="preserve"> </w:t>
      </w:r>
    </w:p>
    <w:p w14:paraId="0254A69D" w14:textId="77777777" w:rsidR="00285434" w:rsidRPr="00E42F12" w:rsidRDefault="00285434" w:rsidP="00E42F12">
      <w:pPr>
        <w:pStyle w:val="ListParagraph"/>
        <w:numPr>
          <w:ilvl w:val="0"/>
          <w:numId w:val="31"/>
        </w:numPr>
        <w:rPr>
          <w:rFonts w:ascii="Times New Roman" w:hAnsi="Times New Roman"/>
          <w:sz w:val="24"/>
        </w:rPr>
      </w:pPr>
      <w:r w:rsidRPr="00E42F12">
        <w:rPr>
          <w:rFonts w:ascii="Times New Roman" w:hAnsi="Times New Roman"/>
          <w:sz w:val="24"/>
        </w:rPr>
        <w:t>The final system is thoroughly evaluated and tested. Routine maintenance is carried out on a continuing basis to prevent large-scale failures and to minimize downtime.</w:t>
      </w:r>
    </w:p>
    <w:p w14:paraId="04889939" w14:textId="77777777" w:rsidR="009E7252" w:rsidRDefault="009E7252" w:rsidP="009E7252">
      <w:pPr>
        <w:pStyle w:val="NormalWeb"/>
        <w:shd w:val="clear" w:color="auto" w:fill="FFFFFF"/>
        <w:spacing w:before="360" w:beforeAutospacing="0" w:after="360" w:afterAutospacing="0" w:line="401" w:lineRule="atLeast"/>
        <w:jc w:val="center"/>
        <w:rPr>
          <w:b/>
          <w:bCs/>
          <w:sz w:val="32"/>
          <w:szCs w:val="32"/>
        </w:rPr>
      </w:pPr>
      <w:r>
        <w:rPr>
          <w:b/>
          <w:bCs/>
          <w:noProof/>
          <w:sz w:val="32"/>
          <w:szCs w:val="32"/>
        </w:rPr>
        <w:drawing>
          <wp:inline distT="0" distB="0" distL="0" distR="0" wp14:anchorId="5FC9AB62" wp14:editId="56C0C237">
            <wp:extent cx="3934099" cy="3026228"/>
            <wp:effectExtent l="114300" t="0" r="1428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type-model-e1425819992998.png"/>
                    <pic:cNvPicPr/>
                  </pic:nvPicPr>
                  <pic:blipFill>
                    <a:blip r:embed="rId9">
                      <a:extLst>
                        <a:ext uri="{28A0092B-C50C-407E-A947-70E740481C1C}">
                          <a14:useLocalDpi xmlns:a14="http://schemas.microsoft.com/office/drawing/2010/main" val="0"/>
                        </a:ext>
                      </a:extLst>
                    </a:blip>
                    <a:stretch>
                      <a:fillRect/>
                    </a:stretch>
                  </pic:blipFill>
                  <pic:spPr>
                    <a:xfrm>
                      <a:off x="0" y="0"/>
                      <a:ext cx="3967835" cy="3052179"/>
                    </a:xfrm>
                    <a:prstGeom prst="rect">
                      <a:avLst/>
                    </a:prstGeom>
                    <a:ln>
                      <a:noFill/>
                    </a:ln>
                    <a:effectLst>
                      <a:outerShdw blurRad="190500" algn="tl" rotWithShape="0">
                        <a:srgbClr val="000000">
                          <a:alpha val="70000"/>
                        </a:srgbClr>
                      </a:outerShdw>
                    </a:effectLst>
                  </pic:spPr>
                </pic:pic>
              </a:graphicData>
            </a:graphic>
          </wp:inline>
        </w:drawing>
      </w:r>
    </w:p>
    <w:p w14:paraId="076ADE6E" w14:textId="77777777" w:rsidR="00E42F12" w:rsidRPr="00A05DF2" w:rsidRDefault="0079446B" w:rsidP="009E7252">
      <w:pPr>
        <w:pStyle w:val="NormalWeb"/>
        <w:shd w:val="clear" w:color="auto" w:fill="FFFFFF"/>
        <w:spacing w:before="360" w:beforeAutospacing="0" w:after="360" w:afterAutospacing="0" w:line="401" w:lineRule="atLeast"/>
        <w:jc w:val="center"/>
        <w:rPr>
          <w:rStyle w:val="l7"/>
          <w:b/>
          <w:bCs/>
          <w:sz w:val="32"/>
          <w:szCs w:val="32"/>
        </w:rPr>
      </w:pPr>
      <w:r>
        <w:rPr>
          <w:rStyle w:val="l7"/>
          <w:b/>
          <w:bCs/>
          <w:color w:val="000000"/>
          <w:sz w:val="32"/>
          <w:szCs w:val="32"/>
          <w:bdr w:val="none" w:sz="0" w:space="0" w:color="auto" w:frame="1"/>
          <w:shd w:val="clear" w:color="auto" w:fill="FFFFFF"/>
        </w:rPr>
        <w:t>Fig. Prototyping Model</w:t>
      </w:r>
    </w:p>
    <w:p w14:paraId="29E3C758" w14:textId="77777777" w:rsidR="00756CAD" w:rsidRDefault="00756CAD" w:rsidP="00E80C3D">
      <w:pPr>
        <w:rPr>
          <w:rStyle w:val="l7"/>
          <w:rFonts w:ascii="Times New Roman" w:hAnsi="Times New Roman"/>
          <w:b/>
          <w:bCs/>
          <w:color w:val="000000"/>
          <w:sz w:val="32"/>
          <w:szCs w:val="32"/>
          <w:bdr w:val="none" w:sz="0" w:space="0" w:color="auto" w:frame="1"/>
          <w:shd w:val="clear" w:color="auto" w:fill="FFFFFF"/>
        </w:rPr>
      </w:pPr>
    </w:p>
    <w:p w14:paraId="226337B1" w14:textId="77777777" w:rsidR="008F1AC5" w:rsidRPr="00E80C3D" w:rsidRDefault="00B10F91" w:rsidP="00E80C3D">
      <w:pPr>
        <w:rPr>
          <w:rFonts w:ascii="Times New Roman" w:hAnsi="Times New Roman"/>
          <w:b/>
          <w:bCs/>
          <w:color w:val="000000"/>
          <w:sz w:val="32"/>
          <w:szCs w:val="32"/>
          <w:bdr w:val="none" w:sz="0" w:space="0" w:color="auto" w:frame="1"/>
          <w:shd w:val="clear" w:color="auto" w:fill="FFFFFF"/>
        </w:rPr>
      </w:pPr>
      <w:r>
        <w:rPr>
          <w:rStyle w:val="l7"/>
          <w:rFonts w:ascii="Times New Roman" w:hAnsi="Times New Roman"/>
          <w:b/>
          <w:bCs/>
          <w:color w:val="000000"/>
          <w:sz w:val="32"/>
          <w:szCs w:val="32"/>
          <w:bdr w:val="none" w:sz="0" w:space="0" w:color="auto" w:frame="1"/>
          <w:shd w:val="clear" w:color="auto" w:fill="FFFFFF"/>
        </w:rPr>
        <w:lastRenderedPageBreak/>
        <w:t>2.3 Forms &amp; E</w:t>
      </w:r>
      <w:r w:rsidRPr="00B10F91">
        <w:rPr>
          <w:rStyle w:val="l7"/>
          <w:rFonts w:ascii="Times New Roman" w:hAnsi="Times New Roman"/>
          <w:b/>
          <w:bCs/>
          <w:color w:val="000000"/>
          <w:sz w:val="32"/>
          <w:szCs w:val="32"/>
          <w:bdr w:val="none" w:sz="0" w:space="0" w:color="auto" w:frame="1"/>
          <w:shd w:val="clear" w:color="auto" w:fill="FFFFFF"/>
        </w:rPr>
        <w:t>ntities</w:t>
      </w:r>
      <w:r>
        <w:rPr>
          <w:rStyle w:val="l7"/>
          <w:rFonts w:ascii="Times New Roman" w:hAnsi="Times New Roman"/>
          <w:b/>
          <w:bCs/>
          <w:color w:val="000000"/>
          <w:sz w:val="32"/>
          <w:szCs w:val="32"/>
          <w:bdr w:val="none" w:sz="0" w:space="0" w:color="auto" w:frame="1"/>
          <w:shd w:val="clear" w:color="auto" w:fill="FFFFFF"/>
        </w:rPr>
        <w:t>: -</w:t>
      </w:r>
    </w:p>
    <w:p w14:paraId="535C4124" w14:textId="77777777" w:rsidR="008F1AC5" w:rsidRPr="00E80C3D" w:rsidRDefault="008F1AC5" w:rsidP="008F1AC5">
      <w:pPr>
        <w:pStyle w:val="ListParagraph"/>
        <w:numPr>
          <w:ilvl w:val="0"/>
          <w:numId w:val="11"/>
        </w:numPr>
        <w:spacing w:after="200" w:line="276" w:lineRule="auto"/>
        <w:rPr>
          <w:rFonts w:ascii="Times New Roman" w:hAnsi="Times New Roman"/>
          <w:b/>
          <w:bCs/>
          <w:sz w:val="28"/>
          <w:szCs w:val="28"/>
        </w:rPr>
      </w:pPr>
      <w:r w:rsidRPr="00E80C3D">
        <w:rPr>
          <w:rFonts w:ascii="Times New Roman" w:hAnsi="Times New Roman"/>
          <w:b/>
          <w:bCs/>
          <w:sz w:val="28"/>
          <w:szCs w:val="28"/>
        </w:rPr>
        <w:t>Login Form</w:t>
      </w:r>
    </w:p>
    <w:p w14:paraId="153BD2A1" w14:textId="77777777" w:rsidR="008F1AC5" w:rsidRPr="00E80C3D" w:rsidRDefault="008F1AC5" w:rsidP="008F1AC5">
      <w:pPr>
        <w:pStyle w:val="ListParagraph"/>
        <w:numPr>
          <w:ilvl w:val="0"/>
          <w:numId w:val="12"/>
        </w:numPr>
        <w:spacing w:after="200" w:line="276" w:lineRule="auto"/>
        <w:rPr>
          <w:rFonts w:ascii="Times New Roman" w:hAnsi="Times New Roman"/>
          <w:sz w:val="24"/>
        </w:rPr>
      </w:pPr>
      <w:r w:rsidRPr="00E80C3D">
        <w:rPr>
          <w:rFonts w:ascii="Times New Roman" w:hAnsi="Times New Roman"/>
          <w:sz w:val="24"/>
        </w:rPr>
        <w:t>User Name</w:t>
      </w:r>
    </w:p>
    <w:p w14:paraId="330C2815" w14:textId="77777777" w:rsidR="008F1AC5" w:rsidRPr="00E80C3D" w:rsidRDefault="008F1AC5" w:rsidP="008F1AC5">
      <w:pPr>
        <w:pStyle w:val="ListParagraph"/>
        <w:numPr>
          <w:ilvl w:val="0"/>
          <w:numId w:val="12"/>
        </w:numPr>
        <w:spacing w:after="200" w:line="276" w:lineRule="auto"/>
        <w:rPr>
          <w:rFonts w:ascii="Times New Roman" w:hAnsi="Times New Roman"/>
          <w:sz w:val="24"/>
        </w:rPr>
      </w:pPr>
      <w:r w:rsidRPr="00E80C3D">
        <w:rPr>
          <w:rFonts w:ascii="Times New Roman" w:hAnsi="Times New Roman"/>
          <w:sz w:val="24"/>
        </w:rPr>
        <w:t>Password</w:t>
      </w:r>
    </w:p>
    <w:p w14:paraId="746A6CF1" w14:textId="77777777" w:rsidR="008F1AC5" w:rsidRPr="00E80C3D" w:rsidRDefault="008F1AC5" w:rsidP="008F1AC5">
      <w:pPr>
        <w:pStyle w:val="ListParagraph"/>
        <w:numPr>
          <w:ilvl w:val="0"/>
          <w:numId w:val="11"/>
        </w:numPr>
        <w:spacing w:after="200" w:line="276" w:lineRule="auto"/>
        <w:rPr>
          <w:rFonts w:ascii="Times New Roman" w:hAnsi="Times New Roman"/>
          <w:b/>
          <w:bCs/>
          <w:sz w:val="28"/>
          <w:szCs w:val="28"/>
        </w:rPr>
      </w:pPr>
      <w:r w:rsidRPr="00E80C3D">
        <w:rPr>
          <w:rFonts w:ascii="Times New Roman" w:hAnsi="Times New Roman"/>
          <w:b/>
          <w:bCs/>
          <w:sz w:val="28"/>
          <w:szCs w:val="28"/>
        </w:rPr>
        <w:t>Admin Registration</w:t>
      </w:r>
    </w:p>
    <w:p w14:paraId="31E2460C" w14:textId="77777777" w:rsidR="008F1AC5" w:rsidRPr="00E80C3D" w:rsidRDefault="008F1AC5" w:rsidP="008F1AC5">
      <w:pPr>
        <w:pStyle w:val="ListParagraph"/>
        <w:numPr>
          <w:ilvl w:val="1"/>
          <w:numId w:val="13"/>
        </w:numPr>
        <w:spacing w:after="200" w:line="276" w:lineRule="auto"/>
        <w:rPr>
          <w:rFonts w:ascii="Times New Roman" w:hAnsi="Times New Roman"/>
          <w:sz w:val="24"/>
        </w:rPr>
      </w:pPr>
      <w:r w:rsidRPr="00E80C3D">
        <w:rPr>
          <w:rFonts w:ascii="Times New Roman" w:hAnsi="Times New Roman"/>
          <w:sz w:val="24"/>
        </w:rPr>
        <w:t>Name</w:t>
      </w:r>
    </w:p>
    <w:p w14:paraId="50A614CC" w14:textId="77777777" w:rsidR="008F1AC5" w:rsidRPr="00E80C3D" w:rsidRDefault="008F1AC5" w:rsidP="008F1AC5">
      <w:pPr>
        <w:pStyle w:val="ListParagraph"/>
        <w:numPr>
          <w:ilvl w:val="1"/>
          <w:numId w:val="13"/>
        </w:numPr>
        <w:spacing w:after="200" w:line="276" w:lineRule="auto"/>
        <w:rPr>
          <w:rFonts w:ascii="Times New Roman" w:hAnsi="Times New Roman"/>
          <w:sz w:val="24"/>
        </w:rPr>
      </w:pPr>
      <w:r w:rsidRPr="00E80C3D">
        <w:rPr>
          <w:rFonts w:ascii="Times New Roman" w:hAnsi="Times New Roman"/>
          <w:sz w:val="24"/>
        </w:rPr>
        <w:t>User Name</w:t>
      </w:r>
    </w:p>
    <w:p w14:paraId="0E78B92B" w14:textId="77777777" w:rsidR="008F1AC5" w:rsidRPr="00E80C3D" w:rsidRDefault="008F1AC5" w:rsidP="008F1AC5">
      <w:pPr>
        <w:pStyle w:val="ListParagraph"/>
        <w:numPr>
          <w:ilvl w:val="1"/>
          <w:numId w:val="13"/>
        </w:numPr>
        <w:spacing w:after="200" w:line="276" w:lineRule="auto"/>
        <w:rPr>
          <w:rFonts w:ascii="Times New Roman" w:hAnsi="Times New Roman"/>
          <w:sz w:val="24"/>
        </w:rPr>
      </w:pPr>
      <w:r w:rsidRPr="00E80C3D">
        <w:rPr>
          <w:rFonts w:ascii="Times New Roman" w:hAnsi="Times New Roman"/>
          <w:sz w:val="24"/>
        </w:rPr>
        <w:t>Password</w:t>
      </w:r>
    </w:p>
    <w:p w14:paraId="48645F0B" w14:textId="77777777" w:rsidR="008F1AC5" w:rsidRPr="00E80C3D" w:rsidRDefault="008F1AC5" w:rsidP="008F1AC5">
      <w:pPr>
        <w:pStyle w:val="ListParagraph"/>
        <w:numPr>
          <w:ilvl w:val="1"/>
          <w:numId w:val="13"/>
        </w:numPr>
        <w:spacing w:after="200" w:line="276" w:lineRule="auto"/>
        <w:rPr>
          <w:rFonts w:ascii="Times New Roman" w:hAnsi="Times New Roman"/>
          <w:sz w:val="24"/>
        </w:rPr>
      </w:pPr>
      <w:r w:rsidRPr="00E80C3D">
        <w:rPr>
          <w:rFonts w:ascii="Times New Roman" w:hAnsi="Times New Roman"/>
          <w:sz w:val="24"/>
        </w:rPr>
        <w:t>Conform Password</w:t>
      </w:r>
    </w:p>
    <w:p w14:paraId="4D9EFA38" w14:textId="77777777" w:rsidR="008F1AC5" w:rsidRPr="00E80C3D" w:rsidRDefault="008F1AC5" w:rsidP="008F1AC5">
      <w:pPr>
        <w:pStyle w:val="ListParagraph"/>
        <w:numPr>
          <w:ilvl w:val="1"/>
          <w:numId w:val="13"/>
        </w:numPr>
        <w:spacing w:after="200" w:line="276" w:lineRule="auto"/>
        <w:rPr>
          <w:rFonts w:ascii="Times New Roman" w:hAnsi="Times New Roman"/>
          <w:sz w:val="24"/>
        </w:rPr>
      </w:pPr>
      <w:r w:rsidRPr="00E80C3D">
        <w:rPr>
          <w:rFonts w:ascii="Times New Roman" w:hAnsi="Times New Roman"/>
          <w:sz w:val="24"/>
        </w:rPr>
        <w:t>Mobile No.</w:t>
      </w:r>
    </w:p>
    <w:p w14:paraId="66F20C49" w14:textId="77777777" w:rsidR="008F1AC5" w:rsidRPr="00E80C3D" w:rsidRDefault="008F1AC5" w:rsidP="008F1AC5">
      <w:pPr>
        <w:pStyle w:val="ListParagraph"/>
        <w:numPr>
          <w:ilvl w:val="1"/>
          <w:numId w:val="13"/>
        </w:numPr>
        <w:spacing w:after="200" w:line="276" w:lineRule="auto"/>
        <w:rPr>
          <w:rFonts w:ascii="Times New Roman" w:hAnsi="Times New Roman"/>
          <w:sz w:val="24"/>
        </w:rPr>
      </w:pPr>
      <w:r w:rsidRPr="00E80C3D">
        <w:rPr>
          <w:rFonts w:ascii="Times New Roman" w:hAnsi="Times New Roman"/>
          <w:sz w:val="24"/>
        </w:rPr>
        <w:t>Email ID</w:t>
      </w:r>
    </w:p>
    <w:p w14:paraId="6ECE3378" w14:textId="77777777" w:rsidR="008F1AC5" w:rsidRPr="00E80C3D" w:rsidRDefault="008F1AC5" w:rsidP="008F1AC5">
      <w:pPr>
        <w:pStyle w:val="ListParagraph"/>
        <w:numPr>
          <w:ilvl w:val="1"/>
          <w:numId w:val="13"/>
        </w:numPr>
        <w:spacing w:after="200" w:line="276" w:lineRule="auto"/>
        <w:rPr>
          <w:rFonts w:ascii="Times New Roman" w:hAnsi="Times New Roman"/>
          <w:sz w:val="36"/>
          <w:szCs w:val="32"/>
        </w:rPr>
      </w:pPr>
      <w:r w:rsidRPr="00E80C3D">
        <w:rPr>
          <w:rFonts w:ascii="Times New Roman" w:hAnsi="Times New Roman"/>
          <w:sz w:val="24"/>
        </w:rPr>
        <w:t>Designation</w:t>
      </w:r>
    </w:p>
    <w:p w14:paraId="77997275" w14:textId="77777777" w:rsidR="008F1AC5" w:rsidRPr="00E80C3D" w:rsidRDefault="008F1AC5" w:rsidP="008F1AC5">
      <w:pPr>
        <w:rPr>
          <w:rFonts w:ascii="Times New Roman" w:hAnsi="Times New Roman"/>
          <w:b/>
          <w:bCs/>
          <w:sz w:val="44"/>
          <w:szCs w:val="40"/>
        </w:rPr>
      </w:pPr>
      <w:r w:rsidRPr="00E80C3D">
        <w:rPr>
          <w:rFonts w:ascii="Times New Roman" w:hAnsi="Times New Roman"/>
          <w:b/>
          <w:bCs/>
          <w:sz w:val="44"/>
          <w:szCs w:val="40"/>
        </w:rPr>
        <w:t xml:space="preserve">   </w:t>
      </w:r>
      <w:r w:rsidRPr="00E80C3D">
        <w:rPr>
          <w:rFonts w:ascii="Times New Roman" w:hAnsi="Times New Roman"/>
          <w:b/>
          <w:bCs/>
          <w:sz w:val="28"/>
          <w:szCs w:val="28"/>
        </w:rPr>
        <w:t>3. Add Subject</w:t>
      </w:r>
      <w:r w:rsidRPr="00E80C3D">
        <w:rPr>
          <w:rFonts w:ascii="Times New Roman" w:hAnsi="Times New Roman"/>
          <w:b/>
          <w:bCs/>
          <w:sz w:val="44"/>
          <w:szCs w:val="40"/>
        </w:rPr>
        <w:t xml:space="preserve"> </w:t>
      </w:r>
    </w:p>
    <w:p w14:paraId="54C8FA0C" w14:textId="77777777" w:rsidR="008F1AC5" w:rsidRPr="00E80C3D" w:rsidRDefault="008F1AC5" w:rsidP="008F1AC5">
      <w:pPr>
        <w:ind w:left="720" w:firstLine="720"/>
        <w:rPr>
          <w:rFonts w:ascii="Times New Roman" w:hAnsi="Times New Roman"/>
          <w:sz w:val="24"/>
        </w:rPr>
      </w:pPr>
      <w:r w:rsidRPr="00E80C3D">
        <w:rPr>
          <w:rFonts w:ascii="Times New Roman" w:hAnsi="Times New Roman"/>
          <w:sz w:val="24"/>
        </w:rPr>
        <w:t xml:space="preserve">a. Subject code </w:t>
      </w:r>
    </w:p>
    <w:p w14:paraId="3D2D8ED4" w14:textId="77777777" w:rsidR="008F1AC5" w:rsidRPr="00E80C3D" w:rsidRDefault="008F1AC5" w:rsidP="008F1AC5">
      <w:pPr>
        <w:ind w:left="720" w:firstLine="720"/>
        <w:rPr>
          <w:rFonts w:ascii="Times New Roman" w:hAnsi="Times New Roman"/>
          <w:sz w:val="24"/>
        </w:rPr>
      </w:pPr>
      <w:r w:rsidRPr="00E80C3D">
        <w:rPr>
          <w:rFonts w:ascii="Times New Roman" w:hAnsi="Times New Roman"/>
          <w:sz w:val="24"/>
        </w:rPr>
        <w:t>b. Title</w:t>
      </w:r>
    </w:p>
    <w:p w14:paraId="17CD2725" w14:textId="77777777" w:rsidR="008F1AC5" w:rsidRPr="00E80C3D" w:rsidRDefault="008F1AC5" w:rsidP="008F1AC5">
      <w:pPr>
        <w:ind w:left="720" w:firstLine="720"/>
        <w:rPr>
          <w:rFonts w:ascii="Times New Roman" w:hAnsi="Times New Roman"/>
          <w:sz w:val="24"/>
        </w:rPr>
      </w:pPr>
      <w:r w:rsidRPr="00E80C3D">
        <w:rPr>
          <w:rFonts w:ascii="Times New Roman" w:hAnsi="Times New Roman"/>
          <w:sz w:val="24"/>
        </w:rPr>
        <w:t>c. Course type</w:t>
      </w:r>
    </w:p>
    <w:p w14:paraId="34637EE6" w14:textId="77777777" w:rsidR="008F1AC5" w:rsidRPr="00E80C3D" w:rsidRDefault="008F1AC5" w:rsidP="008F1AC5">
      <w:pPr>
        <w:ind w:left="720" w:firstLine="720"/>
        <w:rPr>
          <w:rFonts w:ascii="Times New Roman" w:hAnsi="Times New Roman"/>
          <w:sz w:val="24"/>
        </w:rPr>
      </w:pPr>
      <w:r w:rsidRPr="00E80C3D">
        <w:rPr>
          <w:rFonts w:ascii="Times New Roman" w:hAnsi="Times New Roman"/>
          <w:sz w:val="24"/>
        </w:rPr>
        <w:t>d. Semester</w:t>
      </w:r>
    </w:p>
    <w:p w14:paraId="680809D4" w14:textId="77777777" w:rsidR="00E80C3D" w:rsidRDefault="008F1AC5" w:rsidP="00201BBB">
      <w:pPr>
        <w:ind w:left="720" w:firstLine="720"/>
        <w:rPr>
          <w:rFonts w:ascii="Times New Roman" w:hAnsi="Times New Roman"/>
          <w:sz w:val="32"/>
          <w:szCs w:val="28"/>
        </w:rPr>
      </w:pPr>
      <w:r w:rsidRPr="00E80C3D">
        <w:rPr>
          <w:rFonts w:ascii="Times New Roman" w:hAnsi="Times New Roman"/>
          <w:sz w:val="24"/>
        </w:rPr>
        <w:t>e. Department</w:t>
      </w:r>
    </w:p>
    <w:p w14:paraId="176E06C6" w14:textId="77777777" w:rsidR="008F1AC5" w:rsidRPr="00E80C3D" w:rsidRDefault="00E80C3D" w:rsidP="00E80C3D">
      <w:pPr>
        <w:rPr>
          <w:rFonts w:ascii="Times New Roman" w:hAnsi="Times New Roman"/>
          <w:sz w:val="32"/>
          <w:szCs w:val="28"/>
        </w:rPr>
      </w:pPr>
      <w:r>
        <w:rPr>
          <w:rFonts w:ascii="Times New Roman" w:hAnsi="Times New Roman"/>
          <w:b/>
          <w:bCs/>
          <w:sz w:val="44"/>
          <w:szCs w:val="40"/>
        </w:rPr>
        <w:t xml:space="preserve">   </w:t>
      </w:r>
      <w:r w:rsidR="008F1AC5" w:rsidRPr="00E80C3D">
        <w:rPr>
          <w:rFonts w:ascii="Times New Roman" w:hAnsi="Times New Roman"/>
          <w:b/>
          <w:bCs/>
          <w:sz w:val="28"/>
          <w:szCs w:val="28"/>
        </w:rPr>
        <w:t xml:space="preserve">4. Add Classroom </w:t>
      </w:r>
    </w:p>
    <w:p w14:paraId="73069DF6" w14:textId="77777777" w:rsidR="008F1AC5" w:rsidRPr="00E80C3D" w:rsidRDefault="008F1AC5" w:rsidP="008F1AC5">
      <w:pPr>
        <w:rPr>
          <w:rFonts w:ascii="Times New Roman" w:hAnsi="Times New Roman"/>
          <w:sz w:val="24"/>
        </w:rPr>
      </w:pPr>
      <w:r w:rsidRPr="00E80C3D">
        <w:rPr>
          <w:rFonts w:ascii="Times New Roman" w:hAnsi="Times New Roman"/>
          <w:sz w:val="36"/>
          <w:szCs w:val="32"/>
        </w:rPr>
        <w:tab/>
      </w:r>
      <w:r w:rsidRPr="00E80C3D">
        <w:rPr>
          <w:rFonts w:ascii="Times New Roman" w:hAnsi="Times New Roman"/>
          <w:sz w:val="36"/>
          <w:szCs w:val="32"/>
        </w:rPr>
        <w:tab/>
      </w:r>
      <w:r w:rsidRPr="00E80C3D">
        <w:rPr>
          <w:rFonts w:ascii="Times New Roman" w:hAnsi="Times New Roman"/>
          <w:sz w:val="24"/>
        </w:rPr>
        <w:t>a. Name</w:t>
      </w:r>
    </w:p>
    <w:p w14:paraId="5FE6E3DF" w14:textId="77777777" w:rsidR="009E7252" w:rsidRPr="00201BBB" w:rsidRDefault="00201BBB" w:rsidP="008F1AC5">
      <w:pPr>
        <w:rPr>
          <w:rFonts w:ascii="Times New Roman" w:hAnsi="Times New Roman"/>
          <w:sz w:val="32"/>
          <w:szCs w:val="28"/>
        </w:rPr>
      </w:pPr>
      <w:r>
        <w:rPr>
          <w:rFonts w:ascii="Times New Roman" w:hAnsi="Times New Roman"/>
          <w:sz w:val="24"/>
        </w:rPr>
        <w:tab/>
      </w:r>
      <w:r>
        <w:rPr>
          <w:rFonts w:ascii="Times New Roman" w:hAnsi="Times New Roman"/>
          <w:sz w:val="24"/>
        </w:rPr>
        <w:tab/>
        <w:t>b. Status</w:t>
      </w:r>
    </w:p>
    <w:p w14:paraId="37C0C571" w14:textId="77777777" w:rsidR="008F1AC5" w:rsidRPr="00E80C3D" w:rsidRDefault="008F1AC5" w:rsidP="008F1AC5">
      <w:pPr>
        <w:rPr>
          <w:rFonts w:ascii="Times New Roman" w:hAnsi="Times New Roman"/>
          <w:b/>
          <w:bCs/>
          <w:sz w:val="24"/>
        </w:rPr>
      </w:pPr>
      <w:r w:rsidRPr="00E80C3D">
        <w:rPr>
          <w:rFonts w:ascii="Times New Roman" w:hAnsi="Times New Roman"/>
          <w:b/>
          <w:bCs/>
          <w:sz w:val="24"/>
        </w:rPr>
        <w:t>5. Add Teacher</w:t>
      </w:r>
    </w:p>
    <w:p w14:paraId="79635B4F" w14:textId="77777777" w:rsidR="008F1AC5" w:rsidRPr="00E80C3D" w:rsidRDefault="008F1AC5" w:rsidP="008F1AC5">
      <w:pPr>
        <w:pStyle w:val="ListParagraph"/>
        <w:numPr>
          <w:ilvl w:val="0"/>
          <w:numId w:val="14"/>
        </w:numPr>
        <w:spacing w:after="200" w:line="276" w:lineRule="auto"/>
        <w:rPr>
          <w:rFonts w:ascii="Times New Roman" w:hAnsi="Times New Roman"/>
          <w:sz w:val="24"/>
        </w:rPr>
      </w:pPr>
      <w:r w:rsidRPr="00E80C3D">
        <w:rPr>
          <w:rFonts w:ascii="Times New Roman" w:hAnsi="Times New Roman"/>
          <w:sz w:val="24"/>
        </w:rPr>
        <w:t xml:space="preserve">Faculty name </w:t>
      </w:r>
    </w:p>
    <w:p w14:paraId="73B2EF0A" w14:textId="77777777" w:rsidR="008F1AC5" w:rsidRPr="00E80C3D" w:rsidRDefault="008F1AC5" w:rsidP="008F1AC5">
      <w:pPr>
        <w:pStyle w:val="ListParagraph"/>
        <w:numPr>
          <w:ilvl w:val="0"/>
          <w:numId w:val="14"/>
        </w:numPr>
        <w:spacing w:after="200" w:line="276" w:lineRule="auto"/>
        <w:rPr>
          <w:rFonts w:ascii="Times New Roman" w:hAnsi="Times New Roman"/>
          <w:sz w:val="24"/>
        </w:rPr>
      </w:pPr>
      <w:r w:rsidRPr="00E80C3D">
        <w:rPr>
          <w:rFonts w:ascii="Times New Roman" w:hAnsi="Times New Roman"/>
          <w:sz w:val="24"/>
        </w:rPr>
        <w:t>Name</w:t>
      </w:r>
    </w:p>
    <w:p w14:paraId="328950E3" w14:textId="77777777" w:rsidR="008F1AC5" w:rsidRPr="00E80C3D" w:rsidRDefault="008F1AC5" w:rsidP="008F1AC5">
      <w:pPr>
        <w:pStyle w:val="ListParagraph"/>
        <w:numPr>
          <w:ilvl w:val="0"/>
          <w:numId w:val="14"/>
        </w:numPr>
        <w:spacing w:after="200" w:line="276" w:lineRule="auto"/>
        <w:rPr>
          <w:rFonts w:ascii="Times New Roman" w:hAnsi="Times New Roman"/>
          <w:sz w:val="24"/>
        </w:rPr>
      </w:pPr>
      <w:r w:rsidRPr="00E80C3D">
        <w:rPr>
          <w:rFonts w:ascii="Times New Roman" w:hAnsi="Times New Roman"/>
          <w:sz w:val="24"/>
        </w:rPr>
        <w:t xml:space="preserve">Alias </w:t>
      </w:r>
    </w:p>
    <w:p w14:paraId="58F0F0DA" w14:textId="77777777" w:rsidR="008F1AC5" w:rsidRPr="00E80C3D" w:rsidRDefault="008F1AC5" w:rsidP="008F1AC5">
      <w:pPr>
        <w:pStyle w:val="ListParagraph"/>
        <w:numPr>
          <w:ilvl w:val="0"/>
          <w:numId w:val="14"/>
        </w:numPr>
        <w:spacing w:after="200" w:line="276" w:lineRule="auto"/>
        <w:rPr>
          <w:rFonts w:ascii="Times New Roman" w:hAnsi="Times New Roman"/>
          <w:sz w:val="24"/>
        </w:rPr>
      </w:pPr>
      <w:r w:rsidRPr="00E80C3D">
        <w:rPr>
          <w:rFonts w:ascii="Times New Roman" w:hAnsi="Times New Roman"/>
          <w:sz w:val="24"/>
        </w:rPr>
        <w:t>Designation</w:t>
      </w:r>
    </w:p>
    <w:p w14:paraId="2E54B39D" w14:textId="77777777" w:rsidR="008F1AC5" w:rsidRPr="00E80C3D" w:rsidRDefault="008F1AC5" w:rsidP="008F1AC5">
      <w:pPr>
        <w:pStyle w:val="ListParagraph"/>
        <w:numPr>
          <w:ilvl w:val="0"/>
          <w:numId w:val="14"/>
        </w:numPr>
        <w:spacing w:after="200" w:line="276" w:lineRule="auto"/>
        <w:rPr>
          <w:rFonts w:ascii="Times New Roman" w:hAnsi="Times New Roman"/>
          <w:sz w:val="24"/>
        </w:rPr>
      </w:pPr>
      <w:r w:rsidRPr="00E80C3D">
        <w:rPr>
          <w:rFonts w:ascii="Times New Roman" w:hAnsi="Times New Roman"/>
          <w:sz w:val="24"/>
        </w:rPr>
        <w:t>Contact No.</w:t>
      </w:r>
    </w:p>
    <w:p w14:paraId="027B4E67" w14:textId="77777777" w:rsidR="008F1AC5" w:rsidRPr="00E80C3D" w:rsidRDefault="008F1AC5" w:rsidP="008F1AC5">
      <w:pPr>
        <w:pStyle w:val="ListParagraph"/>
        <w:numPr>
          <w:ilvl w:val="0"/>
          <w:numId w:val="14"/>
        </w:numPr>
        <w:spacing w:after="200" w:line="276" w:lineRule="auto"/>
        <w:rPr>
          <w:rFonts w:ascii="Times New Roman" w:hAnsi="Times New Roman"/>
          <w:sz w:val="24"/>
        </w:rPr>
      </w:pPr>
      <w:r w:rsidRPr="00E80C3D">
        <w:rPr>
          <w:rFonts w:ascii="Times New Roman" w:hAnsi="Times New Roman"/>
          <w:sz w:val="24"/>
        </w:rPr>
        <w:t>Email Id</w:t>
      </w:r>
    </w:p>
    <w:p w14:paraId="4F7B7A04" w14:textId="77777777" w:rsidR="008F1AC5" w:rsidRPr="00E80C3D" w:rsidRDefault="008F1AC5" w:rsidP="008F1AC5">
      <w:pPr>
        <w:pStyle w:val="ListParagraph"/>
        <w:numPr>
          <w:ilvl w:val="0"/>
          <w:numId w:val="14"/>
        </w:numPr>
        <w:spacing w:after="200" w:line="276" w:lineRule="auto"/>
        <w:rPr>
          <w:rFonts w:ascii="Times New Roman" w:hAnsi="Times New Roman"/>
          <w:sz w:val="24"/>
        </w:rPr>
      </w:pPr>
      <w:r w:rsidRPr="00E80C3D">
        <w:rPr>
          <w:rFonts w:ascii="Times New Roman" w:hAnsi="Times New Roman"/>
          <w:sz w:val="24"/>
        </w:rPr>
        <w:t>Qualification</w:t>
      </w:r>
    </w:p>
    <w:p w14:paraId="4F04D8ED" w14:textId="77777777" w:rsidR="00756CAD" w:rsidRPr="00201BBB" w:rsidRDefault="008F1AC5" w:rsidP="008F1AC5">
      <w:pPr>
        <w:pStyle w:val="ListParagraph"/>
        <w:numPr>
          <w:ilvl w:val="0"/>
          <w:numId w:val="14"/>
        </w:numPr>
        <w:spacing w:after="200" w:line="276" w:lineRule="auto"/>
        <w:rPr>
          <w:rFonts w:ascii="Times New Roman" w:hAnsi="Times New Roman"/>
          <w:sz w:val="28"/>
        </w:rPr>
      </w:pPr>
      <w:r w:rsidRPr="00E80C3D">
        <w:rPr>
          <w:rFonts w:ascii="Times New Roman" w:hAnsi="Times New Roman"/>
          <w:sz w:val="24"/>
        </w:rPr>
        <w:t>Experience</w:t>
      </w:r>
    </w:p>
    <w:p w14:paraId="0802D50B" w14:textId="77777777" w:rsidR="008F1AC5" w:rsidRPr="00E80C3D" w:rsidRDefault="008F1AC5" w:rsidP="008F1AC5">
      <w:pPr>
        <w:rPr>
          <w:rFonts w:ascii="Times New Roman" w:hAnsi="Times New Roman"/>
          <w:b/>
          <w:bCs/>
          <w:sz w:val="28"/>
          <w:szCs w:val="28"/>
        </w:rPr>
      </w:pPr>
      <w:r w:rsidRPr="00E80C3D">
        <w:rPr>
          <w:rFonts w:ascii="Times New Roman" w:hAnsi="Times New Roman"/>
          <w:b/>
          <w:bCs/>
          <w:sz w:val="28"/>
          <w:szCs w:val="28"/>
        </w:rPr>
        <w:t>6. Allocation</w:t>
      </w:r>
    </w:p>
    <w:p w14:paraId="6FB3AB69" w14:textId="77777777" w:rsidR="008F1AC5" w:rsidRPr="00E80C3D" w:rsidRDefault="008F1AC5" w:rsidP="008F1AC5">
      <w:pPr>
        <w:rPr>
          <w:rFonts w:ascii="Times New Roman" w:hAnsi="Times New Roman"/>
          <w:sz w:val="24"/>
        </w:rPr>
      </w:pPr>
      <w:r w:rsidRPr="00E80C3D">
        <w:rPr>
          <w:rFonts w:ascii="Times New Roman" w:hAnsi="Times New Roman"/>
          <w:b/>
          <w:bCs/>
          <w:sz w:val="44"/>
          <w:szCs w:val="40"/>
        </w:rPr>
        <w:tab/>
      </w:r>
      <w:r w:rsidRPr="00E80C3D">
        <w:rPr>
          <w:rFonts w:ascii="Times New Roman" w:hAnsi="Times New Roman"/>
          <w:b/>
          <w:bCs/>
          <w:sz w:val="24"/>
        </w:rPr>
        <w:t xml:space="preserve">      </w:t>
      </w:r>
      <w:r w:rsidR="00E80C3D">
        <w:rPr>
          <w:rFonts w:ascii="Times New Roman" w:hAnsi="Times New Roman"/>
          <w:b/>
          <w:bCs/>
          <w:sz w:val="24"/>
        </w:rPr>
        <w:t xml:space="preserve">    </w:t>
      </w:r>
      <w:r w:rsidRPr="00E80C3D">
        <w:rPr>
          <w:rFonts w:ascii="Times New Roman" w:hAnsi="Times New Roman"/>
          <w:b/>
          <w:bCs/>
          <w:sz w:val="24"/>
        </w:rPr>
        <w:t xml:space="preserve"> </w:t>
      </w:r>
      <w:r w:rsidRPr="00E80C3D">
        <w:rPr>
          <w:rFonts w:ascii="Times New Roman" w:hAnsi="Times New Roman"/>
          <w:sz w:val="24"/>
        </w:rPr>
        <w:t>a. Theory Course</w:t>
      </w:r>
    </w:p>
    <w:p w14:paraId="5AC3BF9F" w14:textId="77777777" w:rsidR="008F1AC5" w:rsidRPr="00E80C3D" w:rsidRDefault="008F1AC5" w:rsidP="008F1AC5">
      <w:pPr>
        <w:rPr>
          <w:rFonts w:ascii="Times New Roman" w:hAnsi="Times New Roman"/>
          <w:sz w:val="24"/>
        </w:rPr>
      </w:pPr>
      <w:r w:rsidRPr="00E80C3D">
        <w:rPr>
          <w:rFonts w:ascii="Times New Roman" w:hAnsi="Times New Roman"/>
          <w:sz w:val="24"/>
        </w:rPr>
        <w:tab/>
        <w:t xml:space="preserve">      </w:t>
      </w:r>
      <w:r w:rsidR="00E80C3D">
        <w:rPr>
          <w:rFonts w:ascii="Times New Roman" w:hAnsi="Times New Roman"/>
          <w:sz w:val="24"/>
        </w:rPr>
        <w:t xml:space="preserve">   </w:t>
      </w:r>
      <w:r w:rsidRPr="00E80C3D">
        <w:rPr>
          <w:rFonts w:ascii="Times New Roman" w:hAnsi="Times New Roman"/>
          <w:sz w:val="24"/>
        </w:rPr>
        <w:t xml:space="preserve">  b. Classroom Allocation</w:t>
      </w:r>
    </w:p>
    <w:p w14:paraId="229B26EE" w14:textId="77777777" w:rsidR="00AA264A" w:rsidRDefault="00E80C3D" w:rsidP="00AA264A">
      <w:pPr>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          </w:t>
      </w:r>
      <w:r w:rsidR="00201BBB">
        <w:rPr>
          <w:rFonts w:ascii="Times New Roman" w:hAnsi="Times New Roman"/>
          <w:sz w:val="24"/>
        </w:rPr>
        <w:t xml:space="preserve"> c. Practical courses</w:t>
      </w:r>
    </w:p>
    <w:p w14:paraId="35314F14" w14:textId="77777777" w:rsidR="00AA264A" w:rsidRPr="00201BBB" w:rsidRDefault="00AA264A" w:rsidP="00201BBB">
      <w:pPr>
        <w:jc w:val="center"/>
        <w:rPr>
          <w:rFonts w:ascii="Times New Roman" w:hAnsi="Times New Roman"/>
          <w:sz w:val="24"/>
        </w:rPr>
      </w:pPr>
      <w:r w:rsidRPr="00E42F12">
        <w:rPr>
          <w:rFonts w:ascii="Times New Roman" w:hAnsi="Times New Roman"/>
          <w:b/>
          <w:bCs/>
          <w:sz w:val="48"/>
          <w:szCs w:val="48"/>
          <w:u w:val="single"/>
        </w:rPr>
        <w:t>Chapter 3</w:t>
      </w:r>
    </w:p>
    <w:p w14:paraId="3FB38B35" w14:textId="77777777" w:rsidR="00AA264A" w:rsidRDefault="00F2633E" w:rsidP="008A2270">
      <w:pPr>
        <w:ind w:firstLine="720"/>
        <w:rPr>
          <w:rFonts w:ascii="Times New Roman" w:hAnsi="Times New Roman"/>
          <w:b/>
          <w:bCs/>
          <w:sz w:val="44"/>
          <w:szCs w:val="44"/>
          <w:u w:val="single"/>
        </w:rPr>
      </w:pPr>
      <w:r w:rsidRPr="008A2270">
        <w:rPr>
          <w:rFonts w:ascii="Times New Roman" w:hAnsi="Times New Roman"/>
          <w:b/>
          <w:bCs/>
          <w:sz w:val="44"/>
          <w:szCs w:val="44"/>
          <w:u w:val="single"/>
        </w:rPr>
        <w:lastRenderedPageBreak/>
        <w:t>Analysis:</w:t>
      </w:r>
    </w:p>
    <w:p w14:paraId="65F03B08" w14:textId="77777777" w:rsidR="0079446B" w:rsidRPr="008A2270" w:rsidRDefault="0079446B" w:rsidP="008A2270">
      <w:pPr>
        <w:ind w:firstLine="720"/>
        <w:rPr>
          <w:rFonts w:ascii="Times New Roman" w:hAnsi="Times New Roman"/>
          <w:b/>
          <w:bCs/>
          <w:sz w:val="44"/>
          <w:szCs w:val="44"/>
          <w:u w:val="single"/>
        </w:rPr>
      </w:pPr>
    </w:p>
    <w:p w14:paraId="4C158662" w14:textId="77777777" w:rsidR="008A2270" w:rsidRPr="007D4D96" w:rsidRDefault="007D4D96" w:rsidP="007D4D96">
      <w:pPr>
        <w:ind w:firstLine="420"/>
        <w:rPr>
          <w:b/>
          <w:bCs/>
          <w:sz w:val="32"/>
          <w:szCs w:val="28"/>
        </w:rPr>
      </w:pPr>
      <w:r>
        <w:rPr>
          <w:b/>
          <w:bCs/>
          <w:sz w:val="32"/>
          <w:szCs w:val="28"/>
        </w:rPr>
        <w:t>3.1</w:t>
      </w:r>
      <w:r w:rsidR="00E42F12" w:rsidRPr="007D4D96">
        <w:rPr>
          <w:b/>
          <w:bCs/>
          <w:sz w:val="32"/>
          <w:szCs w:val="28"/>
        </w:rPr>
        <w:t xml:space="preserve">. </w:t>
      </w:r>
      <w:r w:rsidR="008A2270" w:rsidRPr="007D4D96">
        <w:rPr>
          <w:b/>
          <w:bCs/>
          <w:sz w:val="32"/>
          <w:szCs w:val="28"/>
        </w:rPr>
        <w:t>SYSTEM REQUIREMENTS</w:t>
      </w:r>
    </w:p>
    <w:p w14:paraId="70D14DB1" w14:textId="77777777" w:rsidR="008A2270" w:rsidRPr="008A2270" w:rsidRDefault="00CB2AB3" w:rsidP="007D4D96">
      <w:pPr>
        <w:ind w:firstLine="720"/>
      </w:pPr>
      <w:r>
        <w:rPr>
          <w:b/>
          <w:bCs/>
          <w:sz w:val="28"/>
          <w:szCs w:val="28"/>
        </w:rPr>
        <w:t>3.1.1</w:t>
      </w:r>
      <w:r w:rsidRPr="00CB2AB3">
        <w:rPr>
          <w:b/>
          <w:bCs/>
          <w:sz w:val="28"/>
          <w:szCs w:val="28"/>
        </w:rPr>
        <w:t xml:space="preserve">   </w:t>
      </w:r>
      <w:r w:rsidR="008A2270" w:rsidRPr="00CB2AB3">
        <w:rPr>
          <w:b/>
          <w:bCs/>
          <w:sz w:val="28"/>
          <w:szCs w:val="28"/>
        </w:rPr>
        <w:t>Functional Requirements</w:t>
      </w:r>
      <w:r w:rsidR="008A2270" w:rsidRPr="00CB2AB3">
        <w:rPr>
          <w:sz w:val="28"/>
          <w:szCs w:val="28"/>
        </w:rPr>
        <w:t xml:space="preserve"> </w:t>
      </w:r>
    </w:p>
    <w:p w14:paraId="289E7551" w14:textId="77777777" w:rsidR="008A2270" w:rsidRPr="00CB2AB3" w:rsidRDefault="008A2270" w:rsidP="008A2270">
      <w:pPr>
        <w:ind w:left="1146"/>
        <w:rPr>
          <w:sz w:val="24"/>
        </w:rPr>
      </w:pPr>
      <w:r w:rsidRPr="00CB2AB3">
        <w:rPr>
          <w:sz w:val="24"/>
        </w:rPr>
        <w:t xml:space="preserve">The major functional requirements of the system are as follows. </w:t>
      </w:r>
    </w:p>
    <w:p w14:paraId="62075B32" w14:textId="77777777" w:rsidR="008A2270" w:rsidRPr="00CB2AB3" w:rsidRDefault="008A2270" w:rsidP="00CB2AB3">
      <w:pPr>
        <w:pStyle w:val="ListParagraph"/>
        <w:numPr>
          <w:ilvl w:val="0"/>
          <w:numId w:val="22"/>
        </w:numPr>
        <w:rPr>
          <w:sz w:val="24"/>
        </w:rPr>
      </w:pPr>
      <w:r w:rsidRPr="00CB2AB3">
        <w:rPr>
          <w:sz w:val="24"/>
        </w:rPr>
        <w:t>To classify the data on a single site.</w:t>
      </w:r>
    </w:p>
    <w:p w14:paraId="4F4284E6" w14:textId="77777777" w:rsidR="008A2270" w:rsidRPr="00CB2AB3" w:rsidRDefault="008A2270" w:rsidP="00CB2AB3">
      <w:pPr>
        <w:pStyle w:val="ListParagraph"/>
        <w:numPr>
          <w:ilvl w:val="0"/>
          <w:numId w:val="22"/>
        </w:numPr>
        <w:rPr>
          <w:sz w:val="24"/>
        </w:rPr>
      </w:pPr>
      <w:r w:rsidRPr="00CB2AB3">
        <w:rPr>
          <w:sz w:val="24"/>
        </w:rPr>
        <w:t>To implement an User interface on the system.</w:t>
      </w:r>
    </w:p>
    <w:p w14:paraId="45F14F6F" w14:textId="77777777" w:rsidR="008A2270" w:rsidRPr="00CB2AB3" w:rsidRDefault="00CB2AB3" w:rsidP="00CB2AB3">
      <w:pPr>
        <w:pStyle w:val="ListParagraph"/>
        <w:numPr>
          <w:ilvl w:val="0"/>
          <w:numId w:val="22"/>
        </w:numPr>
        <w:rPr>
          <w:sz w:val="24"/>
        </w:rPr>
      </w:pPr>
      <w:r w:rsidRPr="00CB2AB3">
        <w:rPr>
          <w:sz w:val="24"/>
        </w:rPr>
        <w:t>User-friendly</w:t>
      </w:r>
      <w:r w:rsidR="008A2270" w:rsidRPr="00CB2AB3">
        <w:rPr>
          <w:sz w:val="24"/>
        </w:rPr>
        <w:t xml:space="preserve"> </w:t>
      </w:r>
      <w:r w:rsidRPr="00CB2AB3">
        <w:rPr>
          <w:sz w:val="24"/>
        </w:rPr>
        <w:t>front-end</w:t>
      </w:r>
      <w:r w:rsidR="008A2270" w:rsidRPr="00CB2AB3">
        <w:rPr>
          <w:sz w:val="24"/>
        </w:rPr>
        <w:t xml:space="preserve"> design using Cascading Style Sheets.</w:t>
      </w:r>
    </w:p>
    <w:p w14:paraId="55813408" w14:textId="77777777" w:rsidR="008A2270" w:rsidRPr="00CB2AB3" w:rsidRDefault="008A2270" w:rsidP="00CB2AB3">
      <w:pPr>
        <w:pStyle w:val="ListParagraph"/>
        <w:numPr>
          <w:ilvl w:val="0"/>
          <w:numId w:val="22"/>
        </w:numPr>
        <w:rPr>
          <w:sz w:val="24"/>
        </w:rPr>
      </w:pPr>
      <w:r w:rsidRPr="00CB2AB3">
        <w:rPr>
          <w:sz w:val="24"/>
        </w:rPr>
        <w:t>Strong authentication while performing various operations.</w:t>
      </w:r>
    </w:p>
    <w:p w14:paraId="58B60786" w14:textId="77777777" w:rsidR="008A2270" w:rsidRPr="008A2270" w:rsidRDefault="008A2270" w:rsidP="00CB2AB3">
      <w:pPr>
        <w:pStyle w:val="ListParagraph"/>
        <w:numPr>
          <w:ilvl w:val="0"/>
          <w:numId w:val="22"/>
        </w:numPr>
        <w:rPr>
          <w:sz w:val="21"/>
          <w:szCs w:val="21"/>
        </w:rPr>
      </w:pPr>
      <w:r w:rsidRPr="00CB2AB3">
        <w:rPr>
          <w:sz w:val="24"/>
        </w:rPr>
        <w:t xml:space="preserve">Java script validations and alerts </w:t>
      </w:r>
      <w:r w:rsidR="00CB2AB3" w:rsidRPr="00CB2AB3">
        <w:rPr>
          <w:sz w:val="24"/>
        </w:rPr>
        <w:t>wherever</w:t>
      </w:r>
      <w:r w:rsidRPr="00CB2AB3">
        <w:rPr>
          <w:sz w:val="24"/>
        </w:rPr>
        <w:t xml:space="preserve"> needed</w:t>
      </w:r>
      <w:r w:rsidRPr="008A2270">
        <w:rPr>
          <w:sz w:val="21"/>
          <w:szCs w:val="21"/>
        </w:rPr>
        <w:t xml:space="preserve">. </w:t>
      </w:r>
    </w:p>
    <w:p w14:paraId="5A4B79BE" w14:textId="77777777" w:rsidR="008A2270" w:rsidRPr="00CB2AB3" w:rsidRDefault="00CB2AB3" w:rsidP="00CB2AB3">
      <w:pPr>
        <w:rPr>
          <w:b/>
          <w:bCs/>
          <w:sz w:val="21"/>
          <w:szCs w:val="21"/>
        </w:rPr>
      </w:pPr>
      <w:r>
        <w:rPr>
          <w:b/>
          <w:bCs/>
          <w:sz w:val="24"/>
        </w:rPr>
        <w:t xml:space="preserve">        </w:t>
      </w:r>
      <w:r w:rsidR="007D4D96">
        <w:rPr>
          <w:b/>
          <w:bCs/>
          <w:sz w:val="24"/>
        </w:rPr>
        <w:tab/>
      </w:r>
      <w:r w:rsidR="007D4D96" w:rsidRPr="00CB2AB3">
        <w:rPr>
          <w:b/>
          <w:bCs/>
          <w:sz w:val="28"/>
          <w:szCs w:val="28"/>
        </w:rPr>
        <w:t>3.1.2</w:t>
      </w:r>
      <w:r w:rsidR="007D4D96">
        <w:rPr>
          <w:b/>
          <w:bCs/>
          <w:sz w:val="28"/>
          <w:szCs w:val="28"/>
        </w:rPr>
        <w:t xml:space="preserve"> Non</w:t>
      </w:r>
      <w:r w:rsidR="008A2270" w:rsidRPr="00CB2AB3">
        <w:rPr>
          <w:b/>
          <w:bCs/>
          <w:sz w:val="28"/>
          <w:szCs w:val="28"/>
        </w:rPr>
        <w:t xml:space="preserve"> Functional Requirements </w:t>
      </w:r>
    </w:p>
    <w:p w14:paraId="1C8A549A" w14:textId="77777777" w:rsidR="008A2270" w:rsidRPr="00CB2AB3" w:rsidRDefault="00CB2AB3" w:rsidP="00CB2AB3">
      <w:pPr>
        <w:ind w:left="720"/>
        <w:rPr>
          <w:sz w:val="24"/>
        </w:rPr>
      </w:pPr>
      <w:r>
        <w:rPr>
          <w:sz w:val="21"/>
          <w:szCs w:val="21"/>
        </w:rPr>
        <w:t xml:space="preserve">         </w:t>
      </w:r>
      <w:r w:rsidR="008A2270" w:rsidRPr="00CB2AB3">
        <w:rPr>
          <w:sz w:val="24"/>
        </w:rPr>
        <w:t xml:space="preserve">The major </w:t>
      </w:r>
      <w:r w:rsidRPr="00CB2AB3">
        <w:rPr>
          <w:sz w:val="24"/>
        </w:rPr>
        <w:t>nonfunctional</w:t>
      </w:r>
      <w:r w:rsidR="008A2270" w:rsidRPr="00CB2AB3">
        <w:rPr>
          <w:sz w:val="24"/>
        </w:rPr>
        <w:t xml:space="preserve"> Requirements of the system are as follows </w:t>
      </w:r>
    </w:p>
    <w:p w14:paraId="01DC64FA" w14:textId="77777777" w:rsidR="008A2270" w:rsidRPr="00CB2AB3" w:rsidRDefault="008A2270" w:rsidP="00CB2AB3">
      <w:pPr>
        <w:ind w:left="1440"/>
        <w:rPr>
          <w:sz w:val="24"/>
        </w:rPr>
      </w:pPr>
      <w:r w:rsidRPr="00CB2AB3">
        <w:rPr>
          <w:sz w:val="24"/>
        </w:rPr>
        <w:t>1. Secure access of confidential data (user’s details). SSL can be used.</w:t>
      </w:r>
    </w:p>
    <w:p w14:paraId="7F1A73CD" w14:textId="77777777" w:rsidR="008A2270" w:rsidRPr="00CB2AB3" w:rsidRDefault="008A2270" w:rsidP="00CB2AB3">
      <w:pPr>
        <w:ind w:left="1440"/>
        <w:rPr>
          <w:sz w:val="24"/>
        </w:rPr>
      </w:pPr>
      <w:r w:rsidRPr="00CB2AB3">
        <w:rPr>
          <w:sz w:val="24"/>
        </w:rPr>
        <w:t xml:space="preserve">2. Better component design to get better performance at peak time </w:t>
      </w:r>
    </w:p>
    <w:p w14:paraId="34D98D64" w14:textId="77777777" w:rsidR="00CB2AB3" w:rsidRPr="00CB2AB3" w:rsidRDefault="008A2270" w:rsidP="00CB2AB3">
      <w:pPr>
        <w:ind w:left="1440"/>
        <w:rPr>
          <w:sz w:val="24"/>
        </w:rPr>
      </w:pPr>
      <w:r w:rsidRPr="00CB2AB3">
        <w:rPr>
          <w:sz w:val="24"/>
        </w:rPr>
        <w:t xml:space="preserve">3. Flexible service based architecture will be highly desirable for future extension. </w:t>
      </w:r>
    </w:p>
    <w:p w14:paraId="191200EF" w14:textId="77777777" w:rsidR="005B1B60" w:rsidRDefault="008A2270" w:rsidP="00201BBB">
      <w:pPr>
        <w:rPr>
          <w:sz w:val="24"/>
        </w:rPr>
      </w:pPr>
      <w:r w:rsidRPr="00CB2AB3">
        <w:rPr>
          <w:b/>
          <w:bCs/>
          <w:sz w:val="24"/>
        </w:rPr>
        <w:t>Constraints</w:t>
      </w:r>
      <w:r w:rsidR="00CB2AB3">
        <w:rPr>
          <w:sz w:val="24"/>
        </w:rPr>
        <w:t xml:space="preserve"> -</w:t>
      </w:r>
      <w:r w:rsidRPr="00CB2AB3">
        <w:rPr>
          <w:sz w:val="24"/>
        </w:rPr>
        <w:t xml:space="preserve"> Constraints are limitations that are outside the control of the project team and need to be managed around. They are not necessarily problems. However, the project manager should be aware of constraints because they represent limitations that the project must execute within. Date constraints, for instance, imply that certain events (perhaps the end of the project) must occur by certain dates. </w:t>
      </w:r>
    </w:p>
    <w:p w14:paraId="62BA8EDD" w14:textId="77777777" w:rsidR="00201BBB" w:rsidRPr="00CB2AB3" w:rsidRDefault="00201BBB" w:rsidP="00201BBB">
      <w:pPr>
        <w:ind w:left="780"/>
        <w:rPr>
          <w:sz w:val="24"/>
        </w:rPr>
      </w:pPr>
      <w:r w:rsidRPr="00CB2AB3">
        <w:rPr>
          <w:sz w:val="24"/>
        </w:rPr>
        <w:t>Resources are usually a constraint, since they are not available in an unlimited supply. 2.4.3.1. Hard Const</w:t>
      </w:r>
      <w:r>
        <w:rPr>
          <w:sz w:val="24"/>
        </w:rPr>
        <w:t>raints:</w:t>
      </w:r>
      <w:r w:rsidRPr="00CB2AB3">
        <w:rPr>
          <w:sz w:val="24"/>
        </w:rPr>
        <w:t xml:space="preserve"> A timetable, which breaks a hard constraint, is not a feasible solution, and must be repaired or rejected by the timetabling algorithm. Hard constraints include “First Order Conﬂicts” 1. A lecturer cannot teach more than one class at the same time. 2. To Generate the Timetable based on the no of periods and time schedule.</w:t>
      </w:r>
    </w:p>
    <w:p w14:paraId="2A079D69" w14:textId="77777777" w:rsidR="00201BBB" w:rsidRDefault="00201BBB" w:rsidP="00201BBB">
      <w:pPr>
        <w:rPr>
          <w:sz w:val="24"/>
        </w:rPr>
      </w:pPr>
      <w:r w:rsidRPr="008A2270">
        <w:rPr>
          <w:sz w:val="24"/>
        </w:rPr>
        <w:t xml:space="preserve">        </w:t>
      </w:r>
    </w:p>
    <w:p w14:paraId="012E98EB" w14:textId="77777777" w:rsidR="007D4D96" w:rsidRDefault="007D4D96" w:rsidP="00201BBB">
      <w:pPr>
        <w:suppressAutoHyphens/>
        <w:spacing w:after="200" w:line="276" w:lineRule="auto"/>
        <w:rPr>
          <w:rFonts w:ascii="Arial" w:hAnsi="Arial" w:cs="Arial"/>
          <w:b/>
          <w:sz w:val="32"/>
          <w:szCs w:val="32"/>
        </w:rPr>
      </w:pPr>
    </w:p>
    <w:p w14:paraId="73AD25B1" w14:textId="77777777" w:rsidR="007D4D96" w:rsidRDefault="007D4D96" w:rsidP="007D4D96">
      <w:pPr>
        <w:suppressAutoHyphens/>
        <w:spacing w:after="200" w:line="276" w:lineRule="auto"/>
        <w:ind w:firstLine="360"/>
        <w:rPr>
          <w:rFonts w:ascii="Arial" w:hAnsi="Arial" w:cs="Arial"/>
          <w:b/>
          <w:sz w:val="32"/>
          <w:szCs w:val="32"/>
        </w:rPr>
      </w:pPr>
    </w:p>
    <w:p w14:paraId="548BEB97" w14:textId="77777777" w:rsidR="007D4D96" w:rsidRDefault="007D4D96" w:rsidP="007D4D96">
      <w:pPr>
        <w:suppressAutoHyphens/>
        <w:spacing w:after="200" w:line="276" w:lineRule="auto"/>
        <w:ind w:firstLine="360"/>
        <w:rPr>
          <w:rFonts w:ascii="Arial" w:hAnsi="Arial" w:cs="Arial"/>
          <w:b/>
          <w:sz w:val="32"/>
          <w:szCs w:val="32"/>
        </w:rPr>
      </w:pPr>
    </w:p>
    <w:p w14:paraId="16D9E1A4" w14:textId="77777777" w:rsidR="007D4D96" w:rsidRDefault="007D4D96" w:rsidP="007D4D96">
      <w:pPr>
        <w:suppressAutoHyphens/>
        <w:spacing w:after="200" w:line="276" w:lineRule="auto"/>
        <w:ind w:firstLine="360"/>
        <w:rPr>
          <w:rFonts w:ascii="Arial" w:hAnsi="Arial" w:cs="Arial"/>
          <w:b/>
          <w:sz w:val="32"/>
          <w:szCs w:val="32"/>
        </w:rPr>
      </w:pPr>
    </w:p>
    <w:p w14:paraId="3FB205A1" w14:textId="77777777" w:rsidR="00201BBB" w:rsidRDefault="00201BBB" w:rsidP="007D4D96">
      <w:pPr>
        <w:suppressAutoHyphens/>
        <w:spacing w:after="200" w:line="276" w:lineRule="auto"/>
        <w:ind w:firstLine="360"/>
        <w:rPr>
          <w:rFonts w:ascii="Times New Roman" w:hAnsi="Times New Roman"/>
          <w:b/>
          <w:sz w:val="36"/>
          <w:szCs w:val="36"/>
        </w:rPr>
      </w:pPr>
    </w:p>
    <w:p w14:paraId="2B8EBC0B" w14:textId="77777777" w:rsidR="007D4D96" w:rsidRPr="00F87DE2" w:rsidRDefault="007D4D96" w:rsidP="007D4D96">
      <w:pPr>
        <w:suppressAutoHyphens/>
        <w:spacing w:after="200" w:line="276" w:lineRule="auto"/>
        <w:ind w:firstLine="360"/>
        <w:rPr>
          <w:rFonts w:ascii="Times New Roman" w:hAnsi="Times New Roman"/>
          <w:b/>
          <w:sz w:val="36"/>
          <w:szCs w:val="36"/>
        </w:rPr>
      </w:pPr>
      <w:r w:rsidRPr="00F87DE2">
        <w:rPr>
          <w:rFonts w:ascii="Times New Roman" w:hAnsi="Times New Roman"/>
          <w:b/>
          <w:sz w:val="36"/>
          <w:szCs w:val="36"/>
        </w:rPr>
        <w:t>3</w:t>
      </w:r>
      <w:r w:rsidR="00F87DE2">
        <w:rPr>
          <w:rFonts w:ascii="Times New Roman" w:hAnsi="Times New Roman"/>
          <w:b/>
          <w:sz w:val="36"/>
          <w:szCs w:val="36"/>
        </w:rPr>
        <w:t>.</w:t>
      </w:r>
      <w:r w:rsidR="00F87DE2" w:rsidRPr="00F87DE2">
        <w:rPr>
          <w:rFonts w:ascii="Times New Roman" w:hAnsi="Times New Roman"/>
          <w:b/>
          <w:sz w:val="36"/>
          <w:szCs w:val="36"/>
        </w:rPr>
        <w:t>2 Project Requirements</w:t>
      </w:r>
      <w:r w:rsidRPr="00F87DE2">
        <w:rPr>
          <w:rFonts w:ascii="Times New Roman" w:hAnsi="Times New Roman"/>
          <w:b/>
          <w:sz w:val="36"/>
          <w:szCs w:val="36"/>
        </w:rPr>
        <w:t>.</w:t>
      </w:r>
    </w:p>
    <w:p w14:paraId="1DD0C193" w14:textId="77777777" w:rsidR="007D4D96" w:rsidRPr="00EE229D" w:rsidRDefault="007D4D96" w:rsidP="007D4D96">
      <w:pPr>
        <w:pStyle w:val="ListParagraph"/>
        <w:numPr>
          <w:ilvl w:val="0"/>
          <w:numId w:val="32"/>
        </w:numPr>
        <w:jc w:val="left"/>
        <w:rPr>
          <w:b/>
          <w:bCs/>
          <w:sz w:val="32"/>
          <w:szCs w:val="32"/>
        </w:rPr>
      </w:pPr>
      <w:r w:rsidRPr="009E7252">
        <w:rPr>
          <w:b/>
          <w:bCs/>
          <w:sz w:val="28"/>
          <w:szCs w:val="28"/>
        </w:rPr>
        <w:lastRenderedPageBreak/>
        <w:t>Security of System Software</w:t>
      </w:r>
      <w:r w:rsidRPr="00EE229D">
        <w:rPr>
          <w:b/>
          <w:bCs/>
          <w:sz w:val="32"/>
          <w:szCs w:val="32"/>
        </w:rPr>
        <w:t xml:space="preserve">. - </w:t>
      </w:r>
      <w:r>
        <w:rPr>
          <w:b/>
          <w:bCs/>
          <w:sz w:val="32"/>
          <w:szCs w:val="32"/>
        </w:rPr>
        <w:t xml:space="preserve"> </w:t>
      </w:r>
      <w:r w:rsidRPr="009E7252">
        <w:rPr>
          <w:rFonts w:ascii="Times New Roman" w:hAnsi="Times New Roman"/>
          <w:sz w:val="24"/>
        </w:rPr>
        <w:t>user control access</w:t>
      </w:r>
    </w:p>
    <w:p w14:paraId="6C9ED421" w14:textId="77777777" w:rsidR="007D4D96" w:rsidRPr="009E7252" w:rsidRDefault="007D4D96" w:rsidP="007D4D96">
      <w:pPr>
        <w:pStyle w:val="ListParagraph"/>
        <w:numPr>
          <w:ilvl w:val="0"/>
          <w:numId w:val="32"/>
        </w:numPr>
        <w:jc w:val="left"/>
        <w:rPr>
          <w:rFonts w:ascii="Times New Roman" w:hAnsi="Times New Roman"/>
          <w:sz w:val="24"/>
        </w:rPr>
      </w:pPr>
      <w:r w:rsidRPr="009E7252">
        <w:rPr>
          <w:b/>
          <w:bCs/>
          <w:sz w:val="28"/>
          <w:szCs w:val="28"/>
        </w:rPr>
        <w:t>Exiting &amp; Proposed Systems</w:t>
      </w:r>
      <w:r w:rsidRPr="00EE229D">
        <w:rPr>
          <w:b/>
          <w:bCs/>
          <w:sz w:val="32"/>
          <w:szCs w:val="32"/>
        </w:rPr>
        <w:t>.</w:t>
      </w:r>
      <w:r>
        <w:rPr>
          <w:sz w:val="32"/>
          <w:szCs w:val="32"/>
        </w:rPr>
        <w:t xml:space="preserve"> –</w:t>
      </w:r>
      <w:r w:rsidRPr="009E7252">
        <w:rPr>
          <w:rFonts w:ascii="Times New Roman" w:hAnsi="Times New Roman"/>
          <w:sz w:val="32"/>
          <w:szCs w:val="32"/>
        </w:rPr>
        <w:t xml:space="preserve"> </w:t>
      </w:r>
      <w:r w:rsidRPr="009E7252">
        <w:rPr>
          <w:rFonts w:ascii="Times New Roman" w:hAnsi="Times New Roman"/>
          <w:sz w:val="24"/>
        </w:rPr>
        <w:t xml:space="preserve">college management system, School Scheduling System, staff scheduling   </w:t>
      </w:r>
      <w:r w:rsidRPr="009E7252">
        <w:rPr>
          <w:sz w:val="24"/>
        </w:rPr>
        <w:t xml:space="preserve">    </w:t>
      </w:r>
    </w:p>
    <w:p w14:paraId="243CEAE1" w14:textId="77777777" w:rsidR="007D4D96" w:rsidRDefault="007D4D96" w:rsidP="007D4D96">
      <w:pPr>
        <w:pStyle w:val="ListParagraph"/>
        <w:numPr>
          <w:ilvl w:val="0"/>
          <w:numId w:val="32"/>
        </w:numPr>
        <w:jc w:val="left"/>
        <w:rPr>
          <w:sz w:val="32"/>
          <w:szCs w:val="32"/>
        </w:rPr>
      </w:pPr>
      <w:r w:rsidRPr="009E7252">
        <w:rPr>
          <w:b/>
          <w:bCs/>
          <w:sz w:val="28"/>
          <w:szCs w:val="28"/>
        </w:rPr>
        <w:t>Problem definition/ Problem Solution of the</w:t>
      </w:r>
      <w:r w:rsidR="009E7252" w:rsidRPr="009E7252">
        <w:rPr>
          <w:b/>
          <w:bCs/>
          <w:sz w:val="28"/>
          <w:szCs w:val="28"/>
        </w:rPr>
        <w:t xml:space="preserve"> System:</w:t>
      </w:r>
      <w:r w:rsidR="00F87DE2">
        <w:rPr>
          <w:b/>
          <w:bCs/>
          <w:sz w:val="28"/>
          <w:szCs w:val="28"/>
        </w:rPr>
        <w:t xml:space="preserve"> </w:t>
      </w:r>
      <w:r w:rsidRPr="009E7252">
        <w:rPr>
          <w:b/>
          <w:bCs/>
          <w:sz w:val="28"/>
          <w:szCs w:val="28"/>
        </w:rPr>
        <w:t>-</w:t>
      </w:r>
      <w:r w:rsidRPr="009E7252">
        <w:rPr>
          <w:rFonts w:ascii="Times New Roman" w:hAnsi="Times New Roman"/>
          <w:sz w:val="24"/>
        </w:rPr>
        <w:t xml:space="preserve">The </w:t>
      </w:r>
      <w:r w:rsidR="00F87DE2" w:rsidRPr="009E7252">
        <w:rPr>
          <w:rFonts w:ascii="Times New Roman" w:hAnsi="Times New Roman"/>
          <w:sz w:val="24"/>
        </w:rPr>
        <w:t>Main</w:t>
      </w:r>
      <w:r w:rsidRPr="009E7252">
        <w:rPr>
          <w:rFonts w:ascii="Times New Roman" w:hAnsi="Times New Roman"/>
          <w:sz w:val="24"/>
        </w:rPr>
        <w:t xml:space="preserve"> Problem that we can identify is that the when Authority generates timetable manually he faces the faculty class slashes by this he/she performs many permutations and combinations this project is used to minimize such issues</w:t>
      </w:r>
      <w:r>
        <w:rPr>
          <w:sz w:val="32"/>
          <w:szCs w:val="32"/>
        </w:rPr>
        <w:t>.</w:t>
      </w:r>
    </w:p>
    <w:p w14:paraId="500B7B00" w14:textId="77777777" w:rsidR="007D4D96" w:rsidRPr="00EE229D" w:rsidRDefault="007D4D96" w:rsidP="007D4D96">
      <w:pPr>
        <w:pStyle w:val="ListParagraph"/>
        <w:rPr>
          <w:sz w:val="32"/>
          <w:szCs w:val="32"/>
        </w:rPr>
      </w:pPr>
    </w:p>
    <w:p w14:paraId="637A90DB" w14:textId="77777777" w:rsidR="007D4D96" w:rsidRPr="009E7252" w:rsidRDefault="007D4D96" w:rsidP="007D4D96">
      <w:pPr>
        <w:pStyle w:val="ListParagraph"/>
        <w:numPr>
          <w:ilvl w:val="0"/>
          <w:numId w:val="32"/>
        </w:numPr>
        <w:jc w:val="left"/>
        <w:rPr>
          <w:rFonts w:ascii="Times New Roman" w:hAnsi="Times New Roman"/>
          <w:b/>
          <w:bCs/>
          <w:sz w:val="24"/>
        </w:rPr>
      </w:pPr>
      <w:r w:rsidRPr="009E7252">
        <w:rPr>
          <w:b/>
          <w:bCs/>
          <w:sz w:val="28"/>
          <w:szCs w:val="28"/>
        </w:rPr>
        <w:t>Economic, Technical, Behavioral Feasibility.</w:t>
      </w:r>
      <w:r w:rsidR="00F87DE2">
        <w:rPr>
          <w:b/>
          <w:bCs/>
          <w:sz w:val="28"/>
          <w:szCs w:val="28"/>
        </w:rPr>
        <w:t xml:space="preserve"> </w:t>
      </w:r>
      <w:r w:rsidRPr="009E7252">
        <w:rPr>
          <w:b/>
          <w:bCs/>
          <w:sz w:val="28"/>
          <w:szCs w:val="28"/>
        </w:rPr>
        <w:t>-</w:t>
      </w:r>
      <w:r w:rsidRPr="009E7252">
        <w:rPr>
          <w:rFonts w:ascii="Times New Roman" w:hAnsi="Times New Roman"/>
          <w:sz w:val="24"/>
        </w:rPr>
        <w:t>Helpful for organizations</w:t>
      </w:r>
      <w:r w:rsidRPr="009E7252">
        <w:rPr>
          <w:rFonts w:ascii="Times New Roman" w:hAnsi="Times New Roman"/>
          <w:b/>
          <w:bCs/>
          <w:sz w:val="24"/>
        </w:rPr>
        <w:t xml:space="preserve">, </w:t>
      </w:r>
      <w:r w:rsidRPr="009E7252">
        <w:rPr>
          <w:rFonts w:ascii="Times New Roman" w:hAnsi="Times New Roman"/>
          <w:sz w:val="24"/>
        </w:rPr>
        <w:t>Reduce time and effort, work as a tool.</w:t>
      </w:r>
    </w:p>
    <w:p w14:paraId="701403F0" w14:textId="77777777" w:rsidR="007D4D96" w:rsidRPr="009E7252" w:rsidRDefault="007D4D96" w:rsidP="007D4D96">
      <w:pPr>
        <w:pStyle w:val="ListParagraph"/>
        <w:numPr>
          <w:ilvl w:val="0"/>
          <w:numId w:val="32"/>
        </w:numPr>
        <w:jc w:val="left"/>
        <w:rPr>
          <w:rFonts w:ascii="Times New Roman" w:hAnsi="Times New Roman"/>
          <w:b/>
          <w:bCs/>
          <w:sz w:val="24"/>
        </w:rPr>
      </w:pPr>
      <w:r w:rsidRPr="009E7252">
        <w:rPr>
          <w:rFonts w:ascii="Times New Roman" w:hAnsi="Times New Roman"/>
          <w:b/>
          <w:bCs/>
          <w:sz w:val="28"/>
          <w:szCs w:val="28"/>
        </w:rPr>
        <w:t>Cost within the time, delivery time specification.</w:t>
      </w:r>
      <w:r w:rsidR="00F87DE2">
        <w:rPr>
          <w:rFonts w:ascii="Times New Roman" w:hAnsi="Times New Roman"/>
          <w:b/>
          <w:bCs/>
          <w:sz w:val="28"/>
          <w:szCs w:val="28"/>
        </w:rPr>
        <w:t xml:space="preserve"> </w:t>
      </w:r>
      <w:r w:rsidRPr="009E7252">
        <w:rPr>
          <w:rFonts w:ascii="Times New Roman" w:hAnsi="Times New Roman"/>
          <w:b/>
          <w:bCs/>
          <w:sz w:val="28"/>
          <w:szCs w:val="28"/>
        </w:rPr>
        <w:t>-</w:t>
      </w:r>
      <w:r w:rsidRPr="009E7252">
        <w:rPr>
          <w:rFonts w:ascii="Times New Roman" w:hAnsi="Times New Roman"/>
          <w:sz w:val="24"/>
        </w:rPr>
        <w:t>By estimation,31</w:t>
      </w:r>
      <w:r w:rsidRPr="009E7252">
        <w:rPr>
          <w:rFonts w:ascii="Times New Roman" w:hAnsi="Times New Roman"/>
          <w:sz w:val="24"/>
          <w:vertAlign w:val="superscript"/>
        </w:rPr>
        <w:t>st</w:t>
      </w:r>
      <w:r w:rsidRPr="009E7252">
        <w:rPr>
          <w:rFonts w:ascii="Times New Roman" w:hAnsi="Times New Roman"/>
          <w:sz w:val="24"/>
        </w:rPr>
        <w:t xml:space="preserve"> March</w:t>
      </w:r>
    </w:p>
    <w:p w14:paraId="4AE7FAFC" w14:textId="77777777" w:rsidR="007D4D96" w:rsidRPr="009E7252" w:rsidRDefault="007D4D96" w:rsidP="007D4D96">
      <w:pPr>
        <w:pStyle w:val="ListParagraph"/>
        <w:numPr>
          <w:ilvl w:val="0"/>
          <w:numId w:val="32"/>
        </w:numPr>
        <w:jc w:val="left"/>
        <w:rPr>
          <w:rFonts w:ascii="Times New Roman" w:hAnsi="Times New Roman"/>
          <w:b/>
          <w:bCs/>
          <w:sz w:val="24"/>
        </w:rPr>
      </w:pPr>
      <w:r w:rsidRPr="009E7252">
        <w:rPr>
          <w:rFonts w:ascii="Times New Roman" w:hAnsi="Times New Roman"/>
          <w:b/>
          <w:bCs/>
          <w:sz w:val="28"/>
          <w:szCs w:val="28"/>
        </w:rPr>
        <w:t xml:space="preserve">Life Cycle Model </w:t>
      </w:r>
      <w:r w:rsidRPr="009E7252">
        <w:rPr>
          <w:rFonts w:ascii="Times New Roman" w:hAnsi="Times New Roman"/>
          <w:b/>
          <w:bCs/>
          <w:sz w:val="24"/>
        </w:rPr>
        <w:t xml:space="preserve">– </w:t>
      </w:r>
      <w:r w:rsidR="00F87DE2">
        <w:rPr>
          <w:rFonts w:ascii="Times New Roman" w:hAnsi="Times New Roman"/>
          <w:sz w:val="24"/>
        </w:rPr>
        <w:t>Prior to</w:t>
      </w:r>
      <w:r w:rsidRPr="009E7252">
        <w:rPr>
          <w:rFonts w:ascii="Times New Roman" w:hAnsi="Times New Roman"/>
          <w:sz w:val="24"/>
        </w:rPr>
        <w:t xml:space="preserve"> Rapid Application Development Model </w:t>
      </w:r>
    </w:p>
    <w:p w14:paraId="4094657F" w14:textId="77777777" w:rsidR="007D4D96" w:rsidRPr="006169E5" w:rsidRDefault="007D4D96" w:rsidP="006169E5">
      <w:pPr>
        <w:pStyle w:val="ListParagraph"/>
        <w:numPr>
          <w:ilvl w:val="0"/>
          <w:numId w:val="32"/>
        </w:numPr>
        <w:jc w:val="left"/>
        <w:rPr>
          <w:rFonts w:ascii="Times New Roman" w:hAnsi="Times New Roman"/>
          <w:b/>
          <w:bCs/>
          <w:sz w:val="28"/>
          <w:szCs w:val="28"/>
        </w:rPr>
      </w:pPr>
      <w:r w:rsidRPr="009E7252">
        <w:rPr>
          <w:rFonts w:ascii="Times New Roman" w:hAnsi="Times New Roman"/>
          <w:b/>
          <w:bCs/>
          <w:sz w:val="28"/>
          <w:szCs w:val="28"/>
        </w:rPr>
        <w:t>Programming language</w:t>
      </w:r>
      <w:r w:rsidR="006169E5">
        <w:rPr>
          <w:rFonts w:ascii="Times New Roman" w:hAnsi="Times New Roman"/>
          <w:b/>
          <w:bCs/>
          <w:sz w:val="28"/>
          <w:szCs w:val="28"/>
        </w:rPr>
        <w:t>-</w:t>
      </w:r>
      <w:r w:rsidR="00083BDF" w:rsidRPr="006169E5">
        <w:rPr>
          <w:rFonts w:ascii="Times New Roman" w:hAnsi="Times New Roman"/>
          <w:sz w:val="24"/>
        </w:rPr>
        <w:t>(My SQL, PHP</w:t>
      </w:r>
      <w:r w:rsidRPr="006169E5">
        <w:rPr>
          <w:rFonts w:ascii="Times New Roman" w:hAnsi="Times New Roman"/>
          <w:sz w:val="24"/>
        </w:rPr>
        <w:t>)</w:t>
      </w:r>
    </w:p>
    <w:p w14:paraId="18068BB6" w14:textId="77777777" w:rsidR="007D4D96" w:rsidRPr="009E7252" w:rsidRDefault="007D4D96" w:rsidP="007D4D96">
      <w:pPr>
        <w:pStyle w:val="ListParagraph"/>
        <w:numPr>
          <w:ilvl w:val="0"/>
          <w:numId w:val="32"/>
        </w:numPr>
        <w:jc w:val="left"/>
        <w:rPr>
          <w:rFonts w:ascii="Times New Roman" w:hAnsi="Times New Roman"/>
          <w:b/>
          <w:bCs/>
          <w:sz w:val="28"/>
          <w:szCs w:val="28"/>
        </w:rPr>
      </w:pPr>
      <w:r w:rsidRPr="009E7252">
        <w:rPr>
          <w:rFonts w:ascii="Times New Roman" w:hAnsi="Times New Roman"/>
          <w:b/>
          <w:bCs/>
          <w:sz w:val="28"/>
          <w:szCs w:val="28"/>
        </w:rPr>
        <w:t xml:space="preserve"> Technology-</w:t>
      </w:r>
      <w:r w:rsidR="00083BDF">
        <w:rPr>
          <w:rFonts w:ascii="Times New Roman" w:hAnsi="Times New Roman"/>
          <w:sz w:val="24"/>
        </w:rPr>
        <w:t>PHP</w:t>
      </w:r>
      <w:r w:rsidRPr="009E7252">
        <w:rPr>
          <w:rFonts w:ascii="Times New Roman" w:hAnsi="Times New Roman"/>
          <w:sz w:val="24"/>
        </w:rPr>
        <w:t xml:space="preserve"> application</w:t>
      </w:r>
      <w:r w:rsidRPr="009E7252">
        <w:rPr>
          <w:rFonts w:ascii="Times New Roman" w:hAnsi="Times New Roman"/>
          <w:sz w:val="28"/>
          <w:szCs w:val="28"/>
        </w:rPr>
        <w:t>.</w:t>
      </w:r>
    </w:p>
    <w:p w14:paraId="4E2A7F09" w14:textId="77777777" w:rsidR="007D4D96" w:rsidRPr="009E7252" w:rsidRDefault="007D4D96" w:rsidP="007D4D96">
      <w:pPr>
        <w:pStyle w:val="ListParagraph"/>
        <w:numPr>
          <w:ilvl w:val="0"/>
          <w:numId w:val="32"/>
        </w:numPr>
        <w:jc w:val="left"/>
        <w:rPr>
          <w:rFonts w:ascii="Times New Roman" w:hAnsi="Times New Roman"/>
          <w:b/>
          <w:bCs/>
          <w:sz w:val="28"/>
          <w:szCs w:val="28"/>
        </w:rPr>
      </w:pPr>
      <w:r w:rsidRPr="009E7252">
        <w:rPr>
          <w:rFonts w:ascii="Times New Roman" w:hAnsi="Times New Roman"/>
          <w:b/>
          <w:bCs/>
          <w:sz w:val="28"/>
          <w:szCs w:val="28"/>
        </w:rPr>
        <w:t xml:space="preserve"> web technologies</w:t>
      </w:r>
      <w:r w:rsidR="00F87DE2">
        <w:rPr>
          <w:rFonts w:ascii="Times New Roman" w:hAnsi="Times New Roman"/>
          <w:b/>
          <w:bCs/>
          <w:sz w:val="28"/>
          <w:szCs w:val="28"/>
        </w:rPr>
        <w:t xml:space="preserve"> </w:t>
      </w:r>
      <w:r w:rsidRPr="009E7252">
        <w:rPr>
          <w:rFonts w:ascii="Times New Roman" w:hAnsi="Times New Roman"/>
          <w:b/>
          <w:bCs/>
          <w:sz w:val="28"/>
          <w:szCs w:val="28"/>
        </w:rPr>
        <w:t>-</w:t>
      </w:r>
      <w:r w:rsidR="00083BDF">
        <w:rPr>
          <w:rFonts w:ascii="Times New Roman" w:hAnsi="Times New Roman"/>
          <w:sz w:val="24"/>
        </w:rPr>
        <w:t>Html, CSS, JavaScript, PHP</w:t>
      </w:r>
    </w:p>
    <w:p w14:paraId="4F5865C5" w14:textId="77777777" w:rsidR="007D4D96" w:rsidRPr="009E7252" w:rsidRDefault="007D4D96" w:rsidP="007D4D96">
      <w:pPr>
        <w:pStyle w:val="ListParagraph"/>
        <w:numPr>
          <w:ilvl w:val="0"/>
          <w:numId w:val="32"/>
        </w:numPr>
        <w:jc w:val="left"/>
        <w:rPr>
          <w:rFonts w:ascii="Times New Roman" w:hAnsi="Times New Roman"/>
          <w:b/>
          <w:bCs/>
          <w:sz w:val="28"/>
          <w:szCs w:val="28"/>
        </w:rPr>
      </w:pPr>
      <w:r w:rsidRPr="009E7252">
        <w:rPr>
          <w:rFonts w:ascii="Times New Roman" w:hAnsi="Times New Roman"/>
          <w:b/>
          <w:bCs/>
          <w:sz w:val="28"/>
          <w:szCs w:val="28"/>
        </w:rPr>
        <w:t xml:space="preserve"> Design tools</w:t>
      </w:r>
      <w:r w:rsidR="00F87DE2">
        <w:rPr>
          <w:rFonts w:ascii="Times New Roman" w:hAnsi="Times New Roman"/>
          <w:b/>
          <w:bCs/>
          <w:sz w:val="28"/>
          <w:szCs w:val="28"/>
        </w:rPr>
        <w:t xml:space="preserve"> </w:t>
      </w:r>
      <w:r w:rsidRPr="009E7252">
        <w:rPr>
          <w:rFonts w:ascii="Times New Roman" w:hAnsi="Times New Roman"/>
          <w:sz w:val="24"/>
        </w:rPr>
        <w:t xml:space="preserve">-Notepad++ </w:t>
      </w:r>
    </w:p>
    <w:p w14:paraId="0D4506D1" w14:textId="77777777" w:rsidR="007D4D96" w:rsidRPr="009E7252" w:rsidRDefault="007D4D96" w:rsidP="007D4D96">
      <w:pPr>
        <w:pStyle w:val="ListParagraph"/>
        <w:numPr>
          <w:ilvl w:val="0"/>
          <w:numId w:val="32"/>
        </w:numPr>
        <w:jc w:val="left"/>
        <w:rPr>
          <w:rFonts w:ascii="Times New Roman" w:hAnsi="Times New Roman"/>
          <w:b/>
          <w:bCs/>
          <w:sz w:val="28"/>
          <w:szCs w:val="28"/>
        </w:rPr>
      </w:pPr>
      <w:r w:rsidRPr="009E7252">
        <w:rPr>
          <w:rFonts w:ascii="Times New Roman" w:hAnsi="Times New Roman"/>
          <w:b/>
          <w:bCs/>
          <w:sz w:val="28"/>
          <w:szCs w:val="28"/>
        </w:rPr>
        <w:t xml:space="preserve"> Data base specification </w:t>
      </w:r>
      <w:r w:rsidRPr="009E7252">
        <w:rPr>
          <w:rFonts w:ascii="Times New Roman" w:hAnsi="Times New Roman"/>
          <w:b/>
          <w:bCs/>
          <w:sz w:val="24"/>
        </w:rPr>
        <w:t>–</w:t>
      </w:r>
      <w:r w:rsidRPr="009E7252">
        <w:rPr>
          <w:rFonts w:ascii="Times New Roman" w:hAnsi="Times New Roman"/>
          <w:sz w:val="24"/>
        </w:rPr>
        <w:t xml:space="preserve"> MySQL</w:t>
      </w:r>
    </w:p>
    <w:p w14:paraId="2C234802" w14:textId="77777777" w:rsidR="007D4D96" w:rsidRPr="009E7252" w:rsidRDefault="007D4D96" w:rsidP="007D4D96">
      <w:pPr>
        <w:pStyle w:val="ListParagraph"/>
        <w:numPr>
          <w:ilvl w:val="0"/>
          <w:numId w:val="32"/>
        </w:numPr>
        <w:jc w:val="left"/>
        <w:rPr>
          <w:rFonts w:ascii="Times New Roman" w:hAnsi="Times New Roman"/>
          <w:b/>
          <w:bCs/>
          <w:sz w:val="28"/>
          <w:szCs w:val="28"/>
        </w:rPr>
      </w:pPr>
      <w:r w:rsidRPr="009E7252">
        <w:rPr>
          <w:rFonts w:ascii="Times New Roman" w:hAnsi="Times New Roman"/>
          <w:b/>
          <w:bCs/>
          <w:sz w:val="28"/>
          <w:szCs w:val="28"/>
        </w:rPr>
        <w:t xml:space="preserve"> Web browser </w:t>
      </w:r>
      <w:r w:rsidRPr="009E7252">
        <w:rPr>
          <w:rFonts w:ascii="Times New Roman" w:hAnsi="Times New Roman"/>
          <w:sz w:val="28"/>
          <w:szCs w:val="28"/>
        </w:rPr>
        <w:t>-</w:t>
      </w:r>
      <w:r w:rsidRPr="009E7252">
        <w:rPr>
          <w:rFonts w:ascii="Times New Roman" w:hAnsi="Times New Roman"/>
          <w:sz w:val="24"/>
        </w:rPr>
        <w:t xml:space="preserve"> Any</w:t>
      </w:r>
      <w:r w:rsidRPr="009E7252">
        <w:rPr>
          <w:rFonts w:ascii="Times New Roman" w:hAnsi="Times New Roman"/>
          <w:b/>
          <w:bCs/>
          <w:sz w:val="24"/>
        </w:rPr>
        <w:t xml:space="preserve"> </w:t>
      </w:r>
    </w:p>
    <w:p w14:paraId="608E4486" w14:textId="77777777" w:rsidR="007D4D96" w:rsidRPr="00F87DE2" w:rsidRDefault="007D4D96" w:rsidP="007D4D96">
      <w:pPr>
        <w:pStyle w:val="ListParagraph"/>
        <w:numPr>
          <w:ilvl w:val="0"/>
          <w:numId w:val="32"/>
        </w:numPr>
        <w:jc w:val="left"/>
        <w:rPr>
          <w:rFonts w:ascii="Times New Roman" w:hAnsi="Times New Roman"/>
          <w:b/>
          <w:bCs/>
          <w:sz w:val="24"/>
        </w:rPr>
      </w:pPr>
      <w:r w:rsidRPr="009E7252">
        <w:rPr>
          <w:rFonts w:ascii="Times New Roman" w:hAnsi="Times New Roman"/>
          <w:b/>
          <w:bCs/>
          <w:sz w:val="28"/>
          <w:szCs w:val="28"/>
        </w:rPr>
        <w:t xml:space="preserve">Time table Algorithms &amp; logic – </w:t>
      </w:r>
      <w:r w:rsidRPr="009E7252">
        <w:rPr>
          <w:rFonts w:ascii="Times New Roman" w:hAnsi="Times New Roman"/>
          <w:sz w:val="24"/>
        </w:rPr>
        <w:t xml:space="preserve">Generic </w:t>
      </w:r>
      <w:r w:rsidR="00F87DE2" w:rsidRPr="009E7252">
        <w:rPr>
          <w:rFonts w:ascii="Times New Roman" w:hAnsi="Times New Roman"/>
          <w:sz w:val="24"/>
        </w:rPr>
        <w:t>algorithm,</w:t>
      </w:r>
      <w:r w:rsidRPr="009E7252">
        <w:rPr>
          <w:rFonts w:ascii="Times New Roman" w:hAnsi="Times New Roman"/>
          <w:sz w:val="24"/>
        </w:rPr>
        <w:t xml:space="preserve"> Ant colony optimization algorithm</w:t>
      </w:r>
    </w:p>
    <w:p w14:paraId="4CE7B3AD" w14:textId="77777777" w:rsidR="00F87DE2" w:rsidRDefault="00F87DE2" w:rsidP="00F87DE2">
      <w:pPr>
        <w:pStyle w:val="ListParagraph"/>
        <w:jc w:val="left"/>
        <w:rPr>
          <w:rFonts w:ascii="Times New Roman" w:hAnsi="Times New Roman"/>
          <w:b/>
          <w:bCs/>
          <w:sz w:val="28"/>
          <w:szCs w:val="28"/>
        </w:rPr>
      </w:pPr>
    </w:p>
    <w:p w14:paraId="6FE4DC5F" w14:textId="77777777" w:rsidR="00F87DE2" w:rsidRPr="00F87DE2" w:rsidRDefault="00F87DE2" w:rsidP="00F87DE2">
      <w:pPr>
        <w:pStyle w:val="ListParagraph"/>
        <w:jc w:val="left"/>
        <w:rPr>
          <w:rFonts w:ascii="Times New Roman" w:hAnsi="Times New Roman"/>
          <w:b/>
          <w:bCs/>
          <w:sz w:val="28"/>
          <w:szCs w:val="28"/>
        </w:rPr>
      </w:pPr>
    </w:p>
    <w:p w14:paraId="39E71143" w14:textId="77777777" w:rsidR="00F87DE2" w:rsidRPr="00F87DE2" w:rsidRDefault="00F87DE2" w:rsidP="00F87DE2">
      <w:pPr>
        <w:rPr>
          <w:rFonts w:ascii="Times New Roman" w:hAnsi="Times New Roman"/>
          <w:sz w:val="36"/>
          <w:szCs w:val="36"/>
        </w:rPr>
      </w:pPr>
      <w:r w:rsidRPr="00F87DE2">
        <w:rPr>
          <w:rFonts w:ascii="Times New Roman" w:hAnsi="Times New Roman"/>
          <w:b/>
          <w:sz w:val="32"/>
          <w:szCs w:val="32"/>
        </w:rPr>
        <w:t xml:space="preserve">    </w:t>
      </w:r>
      <w:r w:rsidR="00E5732F">
        <w:rPr>
          <w:rFonts w:ascii="Times New Roman" w:hAnsi="Times New Roman"/>
          <w:b/>
          <w:sz w:val="32"/>
          <w:szCs w:val="32"/>
        </w:rPr>
        <w:t xml:space="preserve"> </w:t>
      </w:r>
      <w:r w:rsidRPr="00F87DE2">
        <w:rPr>
          <w:rFonts w:ascii="Times New Roman" w:hAnsi="Times New Roman"/>
          <w:b/>
          <w:sz w:val="36"/>
          <w:szCs w:val="36"/>
        </w:rPr>
        <w:t>3.3 Software Requirements</w:t>
      </w:r>
    </w:p>
    <w:p w14:paraId="708E0EC7" w14:textId="77777777" w:rsidR="00F87DE2" w:rsidRPr="00FC120F" w:rsidRDefault="00F87DE2" w:rsidP="00F87DE2">
      <w:pPr>
        <w:pStyle w:val="ListParagraph"/>
        <w:numPr>
          <w:ilvl w:val="0"/>
          <w:numId w:val="33"/>
        </w:numPr>
        <w:suppressAutoHyphens/>
        <w:spacing w:after="200" w:line="276" w:lineRule="auto"/>
        <w:jc w:val="left"/>
        <w:rPr>
          <w:rFonts w:ascii="Times New Roman" w:hAnsi="Times New Roman"/>
          <w:sz w:val="28"/>
          <w:szCs w:val="28"/>
        </w:rPr>
      </w:pPr>
      <w:r w:rsidRPr="00FC120F">
        <w:rPr>
          <w:rFonts w:ascii="Times New Roman" w:hAnsi="Times New Roman"/>
          <w:sz w:val="28"/>
          <w:szCs w:val="28"/>
        </w:rPr>
        <w:t xml:space="preserve">Windows 7 </w:t>
      </w:r>
    </w:p>
    <w:p w14:paraId="14D9E786" w14:textId="77777777" w:rsidR="00F87DE2" w:rsidRPr="00FC120F" w:rsidRDefault="00F87DE2" w:rsidP="00F87DE2">
      <w:pPr>
        <w:pStyle w:val="ListParagraph"/>
        <w:numPr>
          <w:ilvl w:val="0"/>
          <w:numId w:val="33"/>
        </w:numPr>
        <w:suppressAutoHyphens/>
        <w:spacing w:after="200" w:line="276" w:lineRule="auto"/>
        <w:jc w:val="left"/>
        <w:rPr>
          <w:rFonts w:ascii="Times New Roman" w:hAnsi="Times New Roman"/>
          <w:sz w:val="28"/>
          <w:szCs w:val="28"/>
        </w:rPr>
      </w:pPr>
      <w:r w:rsidRPr="00FC120F">
        <w:rPr>
          <w:rFonts w:ascii="Times New Roman" w:hAnsi="Times New Roman"/>
          <w:sz w:val="28"/>
          <w:szCs w:val="28"/>
        </w:rPr>
        <w:t>MYSQL 5.5</w:t>
      </w:r>
    </w:p>
    <w:p w14:paraId="0693C3A5" w14:textId="77777777" w:rsidR="00F87DE2" w:rsidRPr="00FC120F" w:rsidRDefault="00F87DE2" w:rsidP="00F87DE2">
      <w:pPr>
        <w:pStyle w:val="ListParagraph"/>
        <w:numPr>
          <w:ilvl w:val="0"/>
          <w:numId w:val="33"/>
        </w:numPr>
        <w:suppressAutoHyphens/>
        <w:spacing w:after="200" w:line="276" w:lineRule="auto"/>
        <w:jc w:val="left"/>
        <w:rPr>
          <w:rFonts w:ascii="Times New Roman" w:hAnsi="Times New Roman"/>
          <w:sz w:val="28"/>
          <w:szCs w:val="28"/>
        </w:rPr>
      </w:pPr>
      <w:r w:rsidRPr="00FC120F">
        <w:rPr>
          <w:rFonts w:ascii="Times New Roman" w:hAnsi="Times New Roman"/>
          <w:sz w:val="28"/>
          <w:szCs w:val="28"/>
        </w:rPr>
        <w:t>Easy</w:t>
      </w:r>
      <w:r w:rsidR="00083BDF" w:rsidRPr="00FC120F">
        <w:rPr>
          <w:rFonts w:ascii="Times New Roman" w:hAnsi="Times New Roman"/>
          <w:sz w:val="28"/>
          <w:szCs w:val="28"/>
        </w:rPr>
        <w:t xml:space="preserve"> PHP</w:t>
      </w:r>
      <w:r w:rsidRPr="00FC120F">
        <w:rPr>
          <w:rFonts w:ascii="Times New Roman" w:hAnsi="Times New Roman"/>
          <w:sz w:val="28"/>
          <w:szCs w:val="28"/>
        </w:rPr>
        <w:t xml:space="preserve"> Deserver 14.1VC11</w:t>
      </w:r>
    </w:p>
    <w:p w14:paraId="6DC53AC0" w14:textId="77777777" w:rsidR="00083BDF" w:rsidRDefault="00083BDF" w:rsidP="00F87DE2">
      <w:pPr>
        <w:rPr>
          <w:rFonts w:ascii="Times New Roman" w:hAnsi="Times New Roman"/>
          <w:sz w:val="28"/>
          <w:szCs w:val="28"/>
        </w:rPr>
      </w:pPr>
    </w:p>
    <w:p w14:paraId="426BBF3A" w14:textId="77777777" w:rsidR="00F87DE2" w:rsidRPr="00083BDF" w:rsidRDefault="00083BDF" w:rsidP="00F87DE2">
      <w:pPr>
        <w:rPr>
          <w:rFonts w:ascii="Arial" w:hAnsi="Arial" w:cs="Arial"/>
          <w:b/>
          <w:sz w:val="36"/>
          <w:szCs w:val="36"/>
        </w:rPr>
      </w:pPr>
      <w:r>
        <w:rPr>
          <w:rFonts w:ascii="Times New Roman" w:hAnsi="Times New Roman"/>
          <w:sz w:val="28"/>
          <w:szCs w:val="28"/>
        </w:rPr>
        <w:t xml:space="preserve">   </w:t>
      </w:r>
      <w:r w:rsidR="00E5732F">
        <w:rPr>
          <w:rFonts w:ascii="Times New Roman" w:hAnsi="Times New Roman"/>
          <w:sz w:val="28"/>
          <w:szCs w:val="28"/>
        </w:rPr>
        <w:t xml:space="preserve"> </w:t>
      </w:r>
      <w:r>
        <w:rPr>
          <w:rFonts w:ascii="Times New Roman" w:hAnsi="Times New Roman"/>
          <w:sz w:val="28"/>
          <w:szCs w:val="28"/>
        </w:rPr>
        <w:t xml:space="preserve"> </w:t>
      </w:r>
      <w:r w:rsidRPr="00083BDF">
        <w:rPr>
          <w:rFonts w:ascii="Times New Roman" w:hAnsi="Times New Roman"/>
          <w:b/>
          <w:bCs/>
          <w:sz w:val="36"/>
          <w:szCs w:val="36"/>
        </w:rPr>
        <w:t>3.4</w:t>
      </w:r>
      <w:r w:rsidRPr="00083BDF">
        <w:rPr>
          <w:rFonts w:ascii="Times New Roman" w:hAnsi="Times New Roman"/>
          <w:sz w:val="36"/>
          <w:szCs w:val="36"/>
        </w:rPr>
        <w:t xml:space="preserve"> </w:t>
      </w:r>
      <w:r w:rsidR="00F87DE2" w:rsidRPr="00083BDF">
        <w:rPr>
          <w:rFonts w:ascii="Times New Roman" w:hAnsi="Times New Roman"/>
          <w:b/>
          <w:sz w:val="36"/>
          <w:szCs w:val="36"/>
        </w:rPr>
        <w:t>Hardware Components</w:t>
      </w:r>
      <w:r w:rsidR="00F87DE2" w:rsidRPr="00240457">
        <w:rPr>
          <w:rFonts w:ascii="Arial" w:hAnsi="Arial" w:cs="Arial"/>
          <w:b/>
          <w:sz w:val="32"/>
          <w:szCs w:val="32"/>
        </w:rPr>
        <w:t>:</w:t>
      </w:r>
    </w:p>
    <w:p w14:paraId="3A93E811" w14:textId="77777777" w:rsidR="00F87DE2" w:rsidRPr="00FC120F" w:rsidRDefault="00F87DE2" w:rsidP="00F87DE2">
      <w:pPr>
        <w:pStyle w:val="ListParagraph"/>
        <w:numPr>
          <w:ilvl w:val="0"/>
          <w:numId w:val="33"/>
        </w:numPr>
        <w:suppressAutoHyphens/>
        <w:spacing w:after="200" w:line="276" w:lineRule="auto"/>
        <w:jc w:val="left"/>
        <w:rPr>
          <w:rFonts w:ascii="Times New Roman" w:hAnsi="Times New Roman"/>
          <w:sz w:val="28"/>
          <w:szCs w:val="28"/>
        </w:rPr>
      </w:pPr>
      <w:r w:rsidRPr="00FC120F">
        <w:rPr>
          <w:rFonts w:ascii="Times New Roman" w:hAnsi="Times New Roman"/>
          <w:sz w:val="28"/>
          <w:szCs w:val="28"/>
        </w:rPr>
        <w:t>Processor – Dual Core</w:t>
      </w:r>
    </w:p>
    <w:p w14:paraId="573A9F67" w14:textId="77777777" w:rsidR="00F87DE2" w:rsidRPr="00FC120F" w:rsidRDefault="00F87DE2" w:rsidP="00F87DE2">
      <w:pPr>
        <w:pStyle w:val="ListParagraph"/>
        <w:numPr>
          <w:ilvl w:val="0"/>
          <w:numId w:val="33"/>
        </w:numPr>
        <w:suppressAutoHyphens/>
        <w:spacing w:after="200" w:line="276" w:lineRule="auto"/>
        <w:jc w:val="left"/>
        <w:rPr>
          <w:rFonts w:ascii="Times New Roman" w:hAnsi="Times New Roman"/>
          <w:sz w:val="28"/>
          <w:szCs w:val="28"/>
        </w:rPr>
      </w:pPr>
      <w:r w:rsidRPr="00FC120F">
        <w:rPr>
          <w:rFonts w:ascii="Times New Roman" w:hAnsi="Times New Roman"/>
          <w:sz w:val="28"/>
          <w:szCs w:val="28"/>
        </w:rPr>
        <w:t>Hard Disk – 50 GB</w:t>
      </w:r>
    </w:p>
    <w:p w14:paraId="7F021A57" w14:textId="77777777" w:rsidR="00083BDF" w:rsidRDefault="00F87DE2" w:rsidP="00083BDF">
      <w:pPr>
        <w:pStyle w:val="ListParagraph"/>
        <w:numPr>
          <w:ilvl w:val="0"/>
          <w:numId w:val="33"/>
        </w:numPr>
        <w:suppressAutoHyphens/>
        <w:spacing w:after="200" w:line="276" w:lineRule="auto"/>
        <w:jc w:val="left"/>
        <w:rPr>
          <w:rFonts w:ascii="Times New Roman" w:hAnsi="Times New Roman"/>
          <w:sz w:val="28"/>
          <w:szCs w:val="28"/>
        </w:rPr>
      </w:pPr>
      <w:r w:rsidRPr="00FC120F">
        <w:rPr>
          <w:rFonts w:ascii="Times New Roman" w:hAnsi="Times New Roman"/>
          <w:sz w:val="28"/>
          <w:szCs w:val="28"/>
        </w:rPr>
        <w:t>Memory – 1GB RAM</w:t>
      </w:r>
    </w:p>
    <w:p w14:paraId="0EB97957" w14:textId="77777777" w:rsidR="00201BBB" w:rsidRPr="00FC120F" w:rsidRDefault="00201BBB" w:rsidP="00083BDF">
      <w:pPr>
        <w:pStyle w:val="ListParagraph"/>
        <w:numPr>
          <w:ilvl w:val="0"/>
          <w:numId w:val="33"/>
        </w:numPr>
        <w:suppressAutoHyphens/>
        <w:spacing w:after="200" w:line="276" w:lineRule="auto"/>
        <w:jc w:val="left"/>
        <w:rPr>
          <w:rFonts w:ascii="Times New Roman" w:hAnsi="Times New Roman"/>
          <w:sz w:val="28"/>
          <w:szCs w:val="28"/>
        </w:rPr>
      </w:pPr>
      <w:r>
        <w:rPr>
          <w:rFonts w:ascii="Times New Roman" w:hAnsi="Times New Roman"/>
          <w:sz w:val="28"/>
          <w:szCs w:val="28"/>
        </w:rPr>
        <w:t>Printer(as required)</w:t>
      </w:r>
    </w:p>
    <w:p w14:paraId="7C70AA49" w14:textId="77777777" w:rsidR="00201BBB" w:rsidRDefault="00E5732F" w:rsidP="00E5732F">
      <w:pPr>
        <w:rPr>
          <w:rFonts w:ascii="Times New Roman" w:hAnsi="Times New Roman"/>
          <w:b/>
          <w:sz w:val="36"/>
          <w:szCs w:val="36"/>
        </w:rPr>
      </w:pPr>
      <w:r>
        <w:rPr>
          <w:rFonts w:ascii="Times New Roman" w:hAnsi="Times New Roman"/>
          <w:b/>
          <w:sz w:val="36"/>
          <w:szCs w:val="36"/>
        </w:rPr>
        <w:t xml:space="preserve">    </w:t>
      </w:r>
    </w:p>
    <w:p w14:paraId="0941AEC1" w14:textId="77777777" w:rsidR="00201BBB" w:rsidRDefault="00201BBB" w:rsidP="00E5732F">
      <w:pPr>
        <w:rPr>
          <w:rFonts w:ascii="Times New Roman" w:hAnsi="Times New Roman"/>
          <w:b/>
          <w:sz w:val="36"/>
          <w:szCs w:val="36"/>
        </w:rPr>
      </w:pPr>
    </w:p>
    <w:p w14:paraId="37D9DBE2" w14:textId="77777777" w:rsidR="00E5732F" w:rsidRPr="00E5732F" w:rsidRDefault="00E5732F" w:rsidP="00E5732F">
      <w:pPr>
        <w:rPr>
          <w:rFonts w:ascii="Times New Roman" w:hAnsi="Times New Roman"/>
          <w:b/>
          <w:sz w:val="36"/>
          <w:szCs w:val="36"/>
        </w:rPr>
      </w:pPr>
      <w:r w:rsidRPr="00E5732F">
        <w:rPr>
          <w:rFonts w:ascii="Times New Roman" w:hAnsi="Times New Roman"/>
          <w:b/>
          <w:sz w:val="36"/>
          <w:szCs w:val="36"/>
        </w:rPr>
        <w:t>2.3 Data Requirements</w:t>
      </w:r>
    </w:p>
    <w:p w14:paraId="3BD548AA" w14:textId="77777777" w:rsidR="00E5732F" w:rsidRPr="00FC120F" w:rsidRDefault="00E5732F" w:rsidP="00E5732F">
      <w:pPr>
        <w:pStyle w:val="ListParagraph"/>
        <w:numPr>
          <w:ilvl w:val="0"/>
          <w:numId w:val="34"/>
        </w:numPr>
        <w:jc w:val="left"/>
        <w:rPr>
          <w:rFonts w:ascii="Times New Roman" w:hAnsi="Times New Roman"/>
          <w:bCs/>
          <w:sz w:val="32"/>
          <w:szCs w:val="32"/>
        </w:rPr>
      </w:pPr>
      <w:r w:rsidRPr="00FC120F">
        <w:rPr>
          <w:rFonts w:ascii="Times New Roman" w:hAnsi="Times New Roman"/>
          <w:bCs/>
          <w:sz w:val="32"/>
          <w:szCs w:val="32"/>
        </w:rPr>
        <w:lastRenderedPageBreak/>
        <w:t xml:space="preserve">Admin Details </w:t>
      </w:r>
    </w:p>
    <w:p w14:paraId="00517A41" w14:textId="77777777" w:rsidR="00E5732F" w:rsidRPr="00FC120F" w:rsidRDefault="00E5732F" w:rsidP="00E5732F">
      <w:pPr>
        <w:pStyle w:val="ListParagraph"/>
        <w:numPr>
          <w:ilvl w:val="0"/>
          <w:numId w:val="34"/>
        </w:numPr>
        <w:jc w:val="left"/>
        <w:rPr>
          <w:rFonts w:ascii="Times New Roman" w:hAnsi="Times New Roman"/>
          <w:bCs/>
          <w:sz w:val="32"/>
          <w:szCs w:val="32"/>
        </w:rPr>
      </w:pPr>
      <w:r w:rsidRPr="00FC120F">
        <w:rPr>
          <w:rFonts w:ascii="Times New Roman" w:hAnsi="Times New Roman"/>
          <w:bCs/>
          <w:sz w:val="32"/>
          <w:szCs w:val="32"/>
        </w:rPr>
        <w:t>Faculty Details</w:t>
      </w:r>
    </w:p>
    <w:p w14:paraId="50CBB095" w14:textId="77777777" w:rsidR="00E5732F" w:rsidRPr="00FC120F" w:rsidRDefault="00E5732F" w:rsidP="00E5732F">
      <w:pPr>
        <w:pStyle w:val="ListParagraph"/>
        <w:numPr>
          <w:ilvl w:val="0"/>
          <w:numId w:val="34"/>
        </w:numPr>
        <w:jc w:val="left"/>
        <w:rPr>
          <w:rFonts w:ascii="Times New Roman" w:hAnsi="Times New Roman"/>
          <w:bCs/>
          <w:sz w:val="32"/>
          <w:szCs w:val="32"/>
        </w:rPr>
      </w:pPr>
      <w:r w:rsidRPr="00FC120F">
        <w:rPr>
          <w:rFonts w:ascii="Times New Roman" w:hAnsi="Times New Roman"/>
          <w:bCs/>
          <w:sz w:val="32"/>
          <w:szCs w:val="32"/>
        </w:rPr>
        <w:t>Subject Details</w:t>
      </w:r>
    </w:p>
    <w:p w14:paraId="31421AF9" w14:textId="77777777" w:rsidR="00E5732F" w:rsidRPr="00FC120F" w:rsidRDefault="00E5732F" w:rsidP="00E5732F">
      <w:pPr>
        <w:pStyle w:val="ListParagraph"/>
        <w:numPr>
          <w:ilvl w:val="0"/>
          <w:numId w:val="34"/>
        </w:numPr>
        <w:jc w:val="left"/>
        <w:rPr>
          <w:rFonts w:ascii="Times New Roman" w:hAnsi="Times New Roman"/>
          <w:bCs/>
          <w:sz w:val="32"/>
          <w:szCs w:val="32"/>
        </w:rPr>
      </w:pPr>
      <w:r w:rsidRPr="00FC120F">
        <w:rPr>
          <w:rFonts w:ascii="Times New Roman" w:hAnsi="Times New Roman"/>
          <w:bCs/>
          <w:sz w:val="32"/>
          <w:szCs w:val="32"/>
        </w:rPr>
        <w:t>Branch Details</w:t>
      </w:r>
    </w:p>
    <w:p w14:paraId="50119853" w14:textId="77777777" w:rsidR="00E5732F" w:rsidRPr="00FC120F" w:rsidRDefault="00E5732F" w:rsidP="00E5732F">
      <w:pPr>
        <w:pStyle w:val="ListParagraph"/>
        <w:numPr>
          <w:ilvl w:val="0"/>
          <w:numId w:val="34"/>
        </w:numPr>
        <w:jc w:val="left"/>
        <w:rPr>
          <w:rFonts w:ascii="Arial" w:hAnsi="Arial" w:cs="Arial"/>
          <w:bCs/>
          <w:sz w:val="48"/>
          <w:szCs w:val="48"/>
        </w:rPr>
      </w:pPr>
      <w:r w:rsidRPr="00FC120F">
        <w:rPr>
          <w:rFonts w:ascii="Times New Roman" w:hAnsi="Times New Roman"/>
          <w:bCs/>
          <w:sz w:val="32"/>
          <w:szCs w:val="32"/>
        </w:rPr>
        <w:t>Timetable Layouts</w:t>
      </w:r>
    </w:p>
    <w:p w14:paraId="4E0D8823" w14:textId="77777777" w:rsidR="00E5732F" w:rsidRDefault="00E5732F" w:rsidP="00E5732F">
      <w:pPr>
        <w:pStyle w:val="ListParagraph"/>
        <w:suppressAutoHyphens/>
        <w:spacing w:after="200" w:line="276" w:lineRule="auto"/>
        <w:jc w:val="left"/>
        <w:rPr>
          <w:rFonts w:ascii="Times New Roman" w:hAnsi="Times New Roman"/>
          <w:b/>
          <w:bCs/>
          <w:sz w:val="28"/>
          <w:szCs w:val="28"/>
        </w:rPr>
      </w:pPr>
    </w:p>
    <w:p w14:paraId="782C7456" w14:textId="77777777" w:rsidR="00083BDF" w:rsidRDefault="00083BDF" w:rsidP="00083BDF">
      <w:pPr>
        <w:suppressAutoHyphens/>
        <w:spacing w:after="200" w:line="276" w:lineRule="auto"/>
        <w:ind w:left="360"/>
        <w:jc w:val="left"/>
        <w:rPr>
          <w:rFonts w:ascii="Times New Roman" w:hAnsi="Times New Roman"/>
          <w:b/>
          <w:bCs/>
          <w:sz w:val="36"/>
          <w:szCs w:val="36"/>
        </w:rPr>
      </w:pPr>
      <w:r w:rsidRPr="00083BDF">
        <w:rPr>
          <w:rFonts w:ascii="Times New Roman" w:hAnsi="Times New Roman"/>
          <w:b/>
          <w:bCs/>
          <w:sz w:val="36"/>
          <w:szCs w:val="36"/>
        </w:rPr>
        <w:t>3.5 Feasibility Study</w:t>
      </w:r>
      <w:r>
        <w:rPr>
          <w:rFonts w:ascii="Times New Roman" w:hAnsi="Times New Roman"/>
          <w:b/>
          <w:bCs/>
          <w:sz w:val="36"/>
          <w:szCs w:val="36"/>
        </w:rPr>
        <w:t xml:space="preserve">: </w:t>
      </w:r>
    </w:p>
    <w:p w14:paraId="5C780E56" w14:textId="77777777" w:rsidR="00083BDF" w:rsidRPr="00083BDF" w:rsidRDefault="00083BDF" w:rsidP="00083BDF">
      <w:pPr>
        <w:suppressAutoHyphens/>
        <w:spacing w:after="200" w:line="276" w:lineRule="auto"/>
        <w:ind w:left="360"/>
        <w:jc w:val="left"/>
        <w:rPr>
          <w:rFonts w:ascii="Times New Roman" w:hAnsi="Times New Roman"/>
          <w:b/>
          <w:bCs/>
          <w:sz w:val="36"/>
          <w:szCs w:val="36"/>
        </w:rPr>
      </w:pPr>
    </w:p>
    <w:p w14:paraId="04CAE644" w14:textId="77777777" w:rsidR="00F2633E" w:rsidRDefault="00F2633E" w:rsidP="00F2633E">
      <w:pPr>
        <w:pStyle w:val="ListParagraph"/>
        <w:ind w:left="2880"/>
        <w:rPr>
          <w:rFonts w:ascii="Times New Roman" w:hAnsi="Times New Roman"/>
          <w:sz w:val="24"/>
        </w:rPr>
      </w:pPr>
    </w:p>
    <w:p w14:paraId="76F07D31" w14:textId="77777777" w:rsidR="00F2633E" w:rsidRPr="00F2633E" w:rsidRDefault="00F2633E" w:rsidP="00F2633E">
      <w:pPr>
        <w:ind w:left="1440"/>
        <w:rPr>
          <w:rFonts w:ascii="Times New Roman" w:hAnsi="Times New Roman"/>
          <w:sz w:val="24"/>
        </w:rPr>
      </w:pPr>
    </w:p>
    <w:p w14:paraId="02FFAD60" w14:textId="77777777" w:rsidR="00AA264A" w:rsidRPr="00AA264A" w:rsidRDefault="00AA264A" w:rsidP="00AA264A">
      <w:pPr>
        <w:rPr>
          <w:rFonts w:ascii="Times New Roman" w:hAnsi="Times New Roman"/>
          <w:b/>
          <w:bCs/>
          <w:sz w:val="28"/>
          <w:szCs w:val="28"/>
        </w:rPr>
      </w:pPr>
      <w:r>
        <w:rPr>
          <w:rFonts w:ascii="Times New Roman" w:hAnsi="Times New Roman"/>
          <w:b/>
          <w:bCs/>
          <w:sz w:val="28"/>
          <w:szCs w:val="28"/>
        </w:rPr>
        <w:t xml:space="preserve">    </w:t>
      </w:r>
      <w:r w:rsidR="00F2633E">
        <w:rPr>
          <w:rFonts w:ascii="Times New Roman" w:hAnsi="Times New Roman"/>
          <w:b/>
          <w:bCs/>
          <w:sz w:val="28"/>
          <w:szCs w:val="28"/>
        </w:rPr>
        <w:tab/>
        <w:t xml:space="preserve">       </w:t>
      </w:r>
    </w:p>
    <w:p w14:paraId="25AAF6FF" w14:textId="77777777" w:rsidR="00AA264A" w:rsidRPr="00AA264A" w:rsidRDefault="00AA264A" w:rsidP="00AA264A">
      <w:pPr>
        <w:rPr>
          <w:rFonts w:ascii="Times New Roman" w:hAnsi="Times New Roman"/>
          <w:b/>
          <w:bCs/>
          <w:sz w:val="32"/>
          <w:szCs w:val="32"/>
        </w:rPr>
      </w:pPr>
      <w:r>
        <w:rPr>
          <w:rFonts w:ascii="Times New Roman" w:hAnsi="Times New Roman"/>
          <w:b/>
          <w:bCs/>
          <w:sz w:val="40"/>
          <w:szCs w:val="40"/>
          <w:u w:val="single"/>
        </w:rPr>
        <w:t xml:space="preserve">   </w:t>
      </w:r>
    </w:p>
    <w:p w14:paraId="2AD2542E" w14:textId="77777777" w:rsidR="00AA264A" w:rsidRPr="00AA264A" w:rsidRDefault="00AA264A" w:rsidP="00AA264A">
      <w:pPr>
        <w:rPr>
          <w:rStyle w:val="l7"/>
          <w:rFonts w:ascii="Times New Roman" w:hAnsi="Times New Roman"/>
          <w:b/>
          <w:bCs/>
          <w:sz w:val="40"/>
          <w:szCs w:val="40"/>
          <w:u w:val="single"/>
        </w:rPr>
      </w:pPr>
      <w:r>
        <w:rPr>
          <w:rFonts w:ascii="Times New Roman" w:hAnsi="Times New Roman"/>
          <w:b/>
          <w:bCs/>
          <w:sz w:val="40"/>
          <w:szCs w:val="40"/>
          <w:u w:val="single"/>
        </w:rPr>
        <w:t xml:space="preserve">        </w:t>
      </w:r>
    </w:p>
    <w:p w14:paraId="61F43463" w14:textId="77777777" w:rsidR="00CB5BDE" w:rsidRPr="004E3C74" w:rsidRDefault="00CB5BDE" w:rsidP="00CB5BDE">
      <w:pPr>
        <w:pStyle w:val="ListParagraph"/>
        <w:ind w:left="2310"/>
        <w:rPr>
          <w:rStyle w:val="l7"/>
          <w:rFonts w:ascii="Times New Roman" w:hAnsi="Times New Roman"/>
          <w:b/>
          <w:bCs/>
          <w:color w:val="000000"/>
          <w:sz w:val="32"/>
          <w:szCs w:val="32"/>
          <w:bdr w:val="none" w:sz="0" w:space="0" w:color="auto" w:frame="1"/>
          <w:shd w:val="clear" w:color="auto" w:fill="FFFFFF"/>
        </w:rPr>
      </w:pPr>
    </w:p>
    <w:p w14:paraId="708AA556" w14:textId="77777777" w:rsidR="00CB5BDE" w:rsidRPr="004E3C74" w:rsidRDefault="00CB5BDE" w:rsidP="00CB5BDE">
      <w:pPr>
        <w:pStyle w:val="ListParagraph"/>
        <w:ind w:left="2310"/>
        <w:rPr>
          <w:rStyle w:val="l7"/>
          <w:rFonts w:ascii="Times New Roman" w:hAnsi="Times New Roman"/>
          <w:b/>
          <w:bCs/>
          <w:color w:val="000000"/>
          <w:sz w:val="32"/>
          <w:szCs w:val="32"/>
          <w:bdr w:val="none" w:sz="0" w:space="0" w:color="auto" w:frame="1"/>
          <w:shd w:val="clear" w:color="auto" w:fill="FFFFFF"/>
        </w:rPr>
      </w:pPr>
    </w:p>
    <w:p w14:paraId="11F5B940" w14:textId="77777777" w:rsidR="00CB5BDE" w:rsidRPr="004E3C74" w:rsidRDefault="00CB5BDE" w:rsidP="00CB5BDE">
      <w:pPr>
        <w:pStyle w:val="ListParagraph"/>
        <w:ind w:left="2310"/>
        <w:rPr>
          <w:rStyle w:val="l7"/>
          <w:rFonts w:ascii="Times New Roman" w:hAnsi="Times New Roman"/>
          <w:b/>
          <w:bCs/>
          <w:color w:val="000000"/>
          <w:sz w:val="32"/>
          <w:szCs w:val="32"/>
          <w:bdr w:val="none" w:sz="0" w:space="0" w:color="auto" w:frame="1"/>
          <w:shd w:val="clear" w:color="auto" w:fill="FFFFFF"/>
        </w:rPr>
      </w:pPr>
    </w:p>
    <w:p w14:paraId="1AD07A09" w14:textId="77777777" w:rsidR="00CB5BDE" w:rsidRPr="004E3C74" w:rsidRDefault="00CB5BDE" w:rsidP="00CB5BDE">
      <w:pPr>
        <w:pStyle w:val="ListParagraph"/>
        <w:ind w:left="2310"/>
        <w:rPr>
          <w:rStyle w:val="l7"/>
          <w:rFonts w:ascii="Times New Roman" w:hAnsi="Times New Roman"/>
          <w:b/>
          <w:bCs/>
          <w:color w:val="000000"/>
          <w:sz w:val="32"/>
          <w:szCs w:val="32"/>
          <w:bdr w:val="none" w:sz="0" w:space="0" w:color="auto" w:frame="1"/>
          <w:shd w:val="clear" w:color="auto" w:fill="FFFFFF"/>
        </w:rPr>
      </w:pPr>
    </w:p>
    <w:p w14:paraId="4AE65E12" w14:textId="77777777" w:rsidR="00CB5BDE" w:rsidRPr="004E3C74" w:rsidRDefault="00CB5BDE" w:rsidP="00F14E9D">
      <w:pPr>
        <w:pStyle w:val="ListParagraph"/>
        <w:ind w:left="1590"/>
        <w:rPr>
          <w:rStyle w:val="l7"/>
          <w:rFonts w:ascii="Times New Roman" w:hAnsi="Times New Roman"/>
          <w:b/>
          <w:bCs/>
          <w:color w:val="000000"/>
          <w:sz w:val="28"/>
          <w:szCs w:val="28"/>
          <w:bdr w:val="none" w:sz="0" w:space="0" w:color="auto" w:frame="1"/>
          <w:shd w:val="clear" w:color="auto" w:fill="FFFFFF"/>
        </w:rPr>
      </w:pPr>
    </w:p>
    <w:p w14:paraId="02B3B83A" w14:textId="77777777" w:rsidR="00CB5BDE" w:rsidRPr="004E3C74" w:rsidRDefault="00CB5BDE" w:rsidP="00CB5BDE">
      <w:pPr>
        <w:rPr>
          <w:rStyle w:val="l7"/>
          <w:rFonts w:ascii="Times New Roman" w:hAnsi="Times New Roman"/>
          <w:b/>
          <w:bCs/>
          <w:color w:val="000000"/>
          <w:sz w:val="28"/>
          <w:szCs w:val="28"/>
          <w:bdr w:val="none" w:sz="0" w:space="0" w:color="auto" w:frame="1"/>
          <w:shd w:val="clear" w:color="auto" w:fill="FFFFFF"/>
        </w:rPr>
      </w:pPr>
    </w:p>
    <w:p w14:paraId="43AF3AD3"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34707B82"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5A3F0650"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3EE20DF8"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013EB3F2"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5D89FE04"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11E2B4A7" w14:textId="77777777" w:rsidR="00F14E9D" w:rsidRPr="004E3C74" w:rsidRDefault="00F14E9D" w:rsidP="00F14E9D">
      <w:pPr>
        <w:pStyle w:val="ListParagraph"/>
        <w:ind w:left="1590"/>
        <w:rPr>
          <w:rFonts w:ascii="Times New Roman" w:hAnsi="Times New Roman"/>
          <w:b/>
          <w:bCs/>
          <w:color w:val="000000"/>
          <w:sz w:val="36"/>
          <w:szCs w:val="36"/>
          <w:bdr w:val="none" w:sz="0" w:space="0" w:color="auto" w:frame="1"/>
          <w:shd w:val="clear" w:color="auto" w:fill="FFFFFF"/>
        </w:rPr>
      </w:pPr>
    </w:p>
    <w:p w14:paraId="41391767" w14:textId="77777777" w:rsidR="00201BBB" w:rsidRDefault="00201BBB" w:rsidP="00E5732F">
      <w:pPr>
        <w:rPr>
          <w:rFonts w:ascii="Times New Roman" w:hAnsi="Times New Roman"/>
          <w:b/>
          <w:sz w:val="36"/>
          <w:szCs w:val="36"/>
        </w:rPr>
      </w:pPr>
    </w:p>
    <w:p w14:paraId="46438EC1" w14:textId="77777777" w:rsidR="00E5732F" w:rsidRPr="00012E4B" w:rsidRDefault="00012E4B" w:rsidP="00E5732F">
      <w:pPr>
        <w:rPr>
          <w:rFonts w:ascii="Times New Roman" w:hAnsi="Times New Roman"/>
          <w:b/>
          <w:sz w:val="32"/>
          <w:szCs w:val="32"/>
        </w:rPr>
      </w:pPr>
      <w:r w:rsidRPr="00012E4B">
        <w:rPr>
          <w:rFonts w:ascii="Times New Roman" w:hAnsi="Times New Roman"/>
          <w:b/>
          <w:sz w:val="36"/>
          <w:szCs w:val="36"/>
        </w:rPr>
        <w:t xml:space="preserve">   </w:t>
      </w:r>
      <w:r w:rsidR="00E5732F" w:rsidRPr="00012E4B">
        <w:rPr>
          <w:rFonts w:ascii="Times New Roman" w:hAnsi="Times New Roman"/>
          <w:b/>
          <w:sz w:val="32"/>
          <w:szCs w:val="32"/>
        </w:rPr>
        <w:t>Advantages:</w:t>
      </w:r>
    </w:p>
    <w:p w14:paraId="28C84EC4" w14:textId="77777777" w:rsidR="00E5732F" w:rsidRPr="00012E4B" w:rsidRDefault="00E5732F" w:rsidP="00E5732F">
      <w:pPr>
        <w:pStyle w:val="ListParagraph"/>
        <w:numPr>
          <w:ilvl w:val="0"/>
          <w:numId w:val="35"/>
        </w:numPr>
        <w:suppressAutoHyphens/>
        <w:spacing w:after="200" w:line="276" w:lineRule="auto"/>
        <w:jc w:val="left"/>
        <w:rPr>
          <w:rFonts w:ascii="Times New Roman" w:hAnsi="Times New Roman"/>
          <w:sz w:val="24"/>
        </w:rPr>
      </w:pPr>
      <w:r w:rsidRPr="00012E4B">
        <w:rPr>
          <w:rFonts w:ascii="Times New Roman" w:hAnsi="Times New Roman"/>
          <w:sz w:val="24"/>
        </w:rPr>
        <w:t xml:space="preserve">Faculty did not need to worry for time clashes. </w:t>
      </w:r>
    </w:p>
    <w:p w14:paraId="27828813" w14:textId="77777777" w:rsidR="00E5732F" w:rsidRPr="00012E4B" w:rsidRDefault="00E5732F" w:rsidP="00E5732F">
      <w:pPr>
        <w:pStyle w:val="ListParagraph"/>
        <w:numPr>
          <w:ilvl w:val="0"/>
          <w:numId w:val="35"/>
        </w:numPr>
        <w:suppressAutoHyphens/>
        <w:spacing w:after="200" w:line="276" w:lineRule="auto"/>
        <w:jc w:val="left"/>
        <w:rPr>
          <w:rFonts w:ascii="Times New Roman" w:hAnsi="Times New Roman"/>
          <w:sz w:val="24"/>
        </w:rPr>
      </w:pPr>
      <w:r w:rsidRPr="00012E4B">
        <w:rPr>
          <w:rFonts w:ascii="Times New Roman" w:hAnsi="Times New Roman"/>
          <w:sz w:val="24"/>
        </w:rPr>
        <w:t>Authority now does not need to perform permutation and combination</w:t>
      </w:r>
    </w:p>
    <w:p w14:paraId="55AB16B2" w14:textId="77777777" w:rsidR="00E5732F" w:rsidRPr="00012E4B" w:rsidRDefault="00E5732F" w:rsidP="00E5732F">
      <w:pPr>
        <w:pStyle w:val="ListParagraph"/>
        <w:numPr>
          <w:ilvl w:val="0"/>
          <w:numId w:val="35"/>
        </w:numPr>
        <w:suppressAutoHyphens/>
        <w:spacing w:after="200" w:line="276" w:lineRule="auto"/>
        <w:jc w:val="left"/>
        <w:rPr>
          <w:rFonts w:ascii="Times New Roman" w:hAnsi="Times New Roman"/>
          <w:sz w:val="24"/>
        </w:rPr>
      </w:pPr>
      <w:r w:rsidRPr="00012E4B">
        <w:rPr>
          <w:rFonts w:ascii="Times New Roman" w:hAnsi="Times New Roman"/>
          <w:sz w:val="24"/>
        </w:rPr>
        <w:lastRenderedPageBreak/>
        <w:t xml:space="preserve">Authority can concentrate on other things rather than wasting their time on preparing Time-Table </w:t>
      </w:r>
    </w:p>
    <w:p w14:paraId="1F9283AE" w14:textId="77777777" w:rsidR="00E5732F" w:rsidRPr="00012E4B" w:rsidRDefault="00E5732F" w:rsidP="00E5732F">
      <w:pPr>
        <w:rPr>
          <w:rFonts w:ascii="Times New Roman" w:hAnsi="Times New Roman"/>
          <w:sz w:val="28"/>
          <w:szCs w:val="28"/>
        </w:rPr>
      </w:pPr>
    </w:p>
    <w:p w14:paraId="52D27BF5" w14:textId="77777777" w:rsidR="00E5732F" w:rsidRPr="00012E4B" w:rsidRDefault="00012E4B" w:rsidP="00E5732F">
      <w:pPr>
        <w:rPr>
          <w:rFonts w:ascii="Times New Roman" w:hAnsi="Times New Roman"/>
          <w:sz w:val="32"/>
          <w:szCs w:val="32"/>
        </w:rPr>
      </w:pPr>
      <w:r w:rsidRPr="00012E4B">
        <w:rPr>
          <w:rFonts w:ascii="Times New Roman" w:hAnsi="Times New Roman"/>
          <w:b/>
          <w:sz w:val="28"/>
          <w:szCs w:val="28"/>
        </w:rPr>
        <w:t xml:space="preserve">    </w:t>
      </w:r>
      <w:r w:rsidR="00E5732F" w:rsidRPr="00012E4B">
        <w:rPr>
          <w:rFonts w:ascii="Times New Roman" w:hAnsi="Times New Roman"/>
          <w:b/>
          <w:sz w:val="32"/>
          <w:szCs w:val="32"/>
        </w:rPr>
        <w:t>Disadvantage:</w:t>
      </w:r>
    </w:p>
    <w:p w14:paraId="6FEA465C" w14:textId="77777777" w:rsidR="00E5732F" w:rsidRDefault="00E5732F" w:rsidP="00E5732F">
      <w:pPr>
        <w:pStyle w:val="ListParagraph"/>
        <w:numPr>
          <w:ilvl w:val="0"/>
          <w:numId w:val="36"/>
        </w:numPr>
        <w:suppressAutoHyphens/>
        <w:spacing w:after="200" w:line="276" w:lineRule="auto"/>
        <w:jc w:val="left"/>
        <w:rPr>
          <w:rFonts w:ascii="Times New Roman" w:hAnsi="Times New Roman"/>
          <w:sz w:val="24"/>
        </w:rPr>
      </w:pPr>
      <w:r w:rsidRPr="00012E4B">
        <w:rPr>
          <w:rFonts w:ascii="Times New Roman" w:hAnsi="Times New Roman"/>
          <w:sz w:val="24"/>
        </w:rPr>
        <w:t xml:space="preserve">User has to format it a bit after it is prepared. </w:t>
      </w:r>
    </w:p>
    <w:p w14:paraId="099A27E5" w14:textId="77777777" w:rsidR="00FD5E4E" w:rsidRDefault="00FD5E4E" w:rsidP="00FD5E4E">
      <w:pPr>
        <w:pStyle w:val="ListParagraph"/>
        <w:suppressAutoHyphens/>
        <w:spacing w:after="200" w:line="276" w:lineRule="auto"/>
        <w:jc w:val="left"/>
        <w:rPr>
          <w:rFonts w:ascii="Times New Roman" w:hAnsi="Times New Roman"/>
          <w:sz w:val="24"/>
        </w:rPr>
      </w:pPr>
    </w:p>
    <w:p w14:paraId="79F92207" w14:textId="77777777" w:rsidR="00FD5E4E" w:rsidRDefault="00FD5E4E" w:rsidP="00FD5E4E">
      <w:pPr>
        <w:pStyle w:val="ListParagraph"/>
        <w:suppressAutoHyphens/>
        <w:spacing w:after="200" w:line="276" w:lineRule="auto"/>
        <w:jc w:val="left"/>
        <w:rPr>
          <w:rFonts w:ascii="Times New Roman" w:hAnsi="Times New Roman"/>
          <w:sz w:val="24"/>
        </w:rPr>
      </w:pPr>
    </w:p>
    <w:p w14:paraId="659B5C54" w14:textId="77777777" w:rsidR="00FD5E4E" w:rsidRDefault="00FD5E4E" w:rsidP="00FD5E4E">
      <w:pPr>
        <w:pStyle w:val="ListParagraph"/>
        <w:suppressAutoHyphens/>
        <w:spacing w:after="200" w:line="276" w:lineRule="auto"/>
        <w:jc w:val="left"/>
        <w:rPr>
          <w:rFonts w:ascii="Times New Roman" w:hAnsi="Times New Roman"/>
          <w:sz w:val="24"/>
        </w:rPr>
      </w:pPr>
    </w:p>
    <w:p w14:paraId="1431F10A" w14:textId="77777777" w:rsidR="00FD5E4E" w:rsidRDefault="00FD5E4E" w:rsidP="00FD5E4E">
      <w:pPr>
        <w:pStyle w:val="ListParagraph"/>
        <w:suppressAutoHyphens/>
        <w:spacing w:after="200" w:line="276" w:lineRule="auto"/>
        <w:jc w:val="left"/>
        <w:rPr>
          <w:rFonts w:ascii="Times New Roman" w:hAnsi="Times New Roman"/>
          <w:sz w:val="24"/>
        </w:rPr>
      </w:pPr>
    </w:p>
    <w:p w14:paraId="5AF8BD09" w14:textId="77777777" w:rsidR="00FD5E4E" w:rsidRDefault="00FD5E4E" w:rsidP="00FD5E4E">
      <w:pPr>
        <w:pStyle w:val="ListParagraph"/>
        <w:suppressAutoHyphens/>
        <w:spacing w:after="200" w:line="276" w:lineRule="auto"/>
        <w:jc w:val="left"/>
        <w:rPr>
          <w:rFonts w:ascii="Times New Roman" w:hAnsi="Times New Roman"/>
          <w:sz w:val="24"/>
        </w:rPr>
      </w:pPr>
    </w:p>
    <w:p w14:paraId="1378E926" w14:textId="77777777" w:rsidR="00FD5E4E" w:rsidRDefault="00FD5E4E" w:rsidP="00FD5E4E">
      <w:pPr>
        <w:pStyle w:val="ListParagraph"/>
        <w:suppressAutoHyphens/>
        <w:spacing w:after="200" w:line="276" w:lineRule="auto"/>
        <w:jc w:val="left"/>
        <w:rPr>
          <w:rFonts w:ascii="Times New Roman" w:hAnsi="Times New Roman"/>
          <w:sz w:val="24"/>
        </w:rPr>
      </w:pPr>
    </w:p>
    <w:p w14:paraId="20951958" w14:textId="77777777" w:rsidR="00FD5E4E" w:rsidRDefault="00FD5E4E" w:rsidP="00FD5E4E">
      <w:pPr>
        <w:pStyle w:val="ListParagraph"/>
        <w:suppressAutoHyphens/>
        <w:spacing w:after="200" w:line="276" w:lineRule="auto"/>
        <w:jc w:val="left"/>
        <w:rPr>
          <w:rFonts w:ascii="Times New Roman" w:hAnsi="Times New Roman"/>
          <w:sz w:val="24"/>
        </w:rPr>
      </w:pPr>
    </w:p>
    <w:p w14:paraId="12FA03D6" w14:textId="77777777" w:rsidR="00FD5E4E" w:rsidRDefault="00FD5E4E" w:rsidP="00FD5E4E">
      <w:pPr>
        <w:pStyle w:val="ListParagraph"/>
        <w:suppressAutoHyphens/>
        <w:spacing w:after="200" w:line="276" w:lineRule="auto"/>
        <w:jc w:val="left"/>
        <w:rPr>
          <w:rFonts w:ascii="Times New Roman" w:hAnsi="Times New Roman"/>
          <w:sz w:val="24"/>
        </w:rPr>
      </w:pPr>
    </w:p>
    <w:p w14:paraId="1C71EB6E" w14:textId="77777777" w:rsidR="00FD5E4E" w:rsidRDefault="00FD5E4E" w:rsidP="00FD5E4E">
      <w:pPr>
        <w:pStyle w:val="ListParagraph"/>
        <w:suppressAutoHyphens/>
        <w:spacing w:after="200" w:line="276" w:lineRule="auto"/>
        <w:jc w:val="left"/>
        <w:rPr>
          <w:rFonts w:ascii="Times New Roman" w:hAnsi="Times New Roman"/>
          <w:sz w:val="24"/>
        </w:rPr>
      </w:pPr>
    </w:p>
    <w:p w14:paraId="5961A7C3" w14:textId="77777777" w:rsidR="00FD5E4E" w:rsidRDefault="00FD5E4E" w:rsidP="00FD5E4E">
      <w:pPr>
        <w:pStyle w:val="ListParagraph"/>
        <w:suppressAutoHyphens/>
        <w:spacing w:after="200" w:line="276" w:lineRule="auto"/>
        <w:jc w:val="left"/>
        <w:rPr>
          <w:rFonts w:ascii="Times New Roman" w:hAnsi="Times New Roman"/>
          <w:sz w:val="24"/>
        </w:rPr>
      </w:pPr>
    </w:p>
    <w:p w14:paraId="126DC4A6" w14:textId="77777777" w:rsidR="00FD5E4E" w:rsidRDefault="00FD5E4E" w:rsidP="00FD5E4E">
      <w:pPr>
        <w:pStyle w:val="ListParagraph"/>
        <w:suppressAutoHyphens/>
        <w:spacing w:after="200" w:line="276" w:lineRule="auto"/>
        <w:jc w:val="left"/>
        <w:rPr>
          <w:rFonts w:ascii="Times New Roman" w:hAnsi="Times New Roman"/>
          <w:sz w:val="24"/>
        </w:rPr>
      </w:pPr>
    </w:p>
    <w:p w14:paraId="181DE1DC" w14:textId="77777777" w:rsidR="00FD5E4E" w:rsidRDefault="00FD5E4E" w:rsidP="00FD5E4E">
      <w:pPr>
        <w:pStyle w:val="ListParagraph"/>
        <w:suppressAutoHyphens/>
        <w:spacing w:after="200" w:line="276" w:lineRule="auto"/>
        <w:jc w:val="left"/>
        <w:rPr>
          <w:rFonts w:ascii="Times New Roman" w:hAnsi="Times New Roman"/>
          <w:sz w:val="24"/>
        </w:rPr>
      </w:pPr>
    </w:p>
    <w:p w14:paraId="4D6E6852" w14:textId="77777777" w:rsidR="00FD5E4E" w:rsidRDefault="00FD5E4E" w:rsidP="00FD5E4E">
      <w:pPr>
        <w:pStyle w:val="ListParagraph"/>
        <w:suppressAutoHyphens/>
        <w:spacing w:after="200" w:line="276" w:lineRule="auto"/>
        <w:jc w:val="left"/>
        <w:rPr>
          <w:rFonts w:ascii="Times New Roman" w:hAnsi="Times New Roman"/>
          <w:sz w:val="24"/>
        </w:rPr>
      </w:pPr>
    </w:p>
    <w:p w14:paraId="1FA502DC" w14:textId="77777777" w:rsidR="00FD5E4E" w:rsidRDefault="00FD5E4E" w:rsidP="00FD5E4E">
      <w:pPr>
        <w:pStyle w:val="ListParagraph"/>
        <w:suppressAutoHyphens/>
        <w:spacing w:after="200" w:line="276" w:lineRule="auto"/>
        <w:jc w:val="left"/>
        <w:rPr>
          <w:rFonts w:ascii="Times New Roman" w:hAnsi="Times New Roman"/>
          <w:sz w:val="24"/>
        </w:rPr>
      </w:pPr>
    </w:p>
    <w:p w14:paraId="186B6912" w14:textId="77777777" w:rsidR="00FD5E4E" w:rsidRDefault="00FD5E4E" w:rsidP="00FD5E4E">
      <w:pPr>
        <w:pStyle w:val="ListParagraph"/>
        <w:suppressAutoHyphens/>
        <w:spacing w:after="200" w:line="276" w:lineRule="auto"/>
        <w:jc w:val="left"/>
        <w:rPr>
          <w:rFonts w:ascii="Times New Roman" w:hAnsi="Times New Roman"/>
          <w:sz w:val="24"/>
        </w:rPr>
      </w:pPr>
    </w:p>
    <w:p w14:paraId="6BAAA563" w14:textId="77777777" w:rsidR="00FD5E4E" w:rsidRDefault="00FD5E4E" w:rsidP="00FD5E4E">
      <w:pPr>
        <w:pStyle w:val="ListParagraph"/>
        <w:suppressAutoHyphens/>
        <w:spacing w:after="200" w:line="276" w:lineRule="auto"/>
        <w:jc w:val="left"/>
        <w:rPr>
          <w:rFonts w:ascii="Times New Roman" w:hAnsi="Times New Roman"/>
          <w:sz w:val="24"/>
        </w:rPr>
      </w:pPr>
    </w:p>
    <w:p w14:paraId="0C97BC9B" w14:textId="77777777" w:rsidR="00FD5E4E" w:rsidRDefault="00FD5E4E" w:rsidP="00FD5E4E">
      <w:pPr>
        <w:pStyle w:val="ListParagraph"/>
        <w:suppressAutoHyphens/>
        <w:spacing w:after="200" w:line="276" w:lineRule="auto"/>
        <w:jc w:val="left"/>
        <w:rPr>
          <w:rFonts w:ascii="Times New Roman" w:hAnsi="Times New Roman"/>
          <w:sz w:val="24"/>
        </w:rPr>
      </w:pPr>
    </w:p>
    <w:p w14:paraId="342B40AE" w14:textId="77777777" w:rsidR="00FD5E4E" w:rsidRDefault="00FD5E4E" w:rsidP="00FD5E4E">
      <w:pPr>
        <w:pStyle w:val="ListParagraph"/>
        <w:suppressAutoHyphens/>
        <w:spacing w:after="200" w:line="276" w:lineRule="auto"/>
        <w:jc w:val="left"/>
        <w:rPr>
          <w:rFonts w:ascii="Times New Roman" w:hAnsi="Times New Roman"/>
          <w:sz w:val="24"/>
        </w:rPr>
      </w:pPr>
    </w:p>
    <w:p w14:paraId="7A5D19CA" w14:textId="77777777" w:rsidR="00FD5E4E" w:rsidRDefault="00FD5E4E" w:rsidP="00FD5E4E">
      <w:pPr>
        <w:pStyle w:val="ListParagraph"/>
        <w:suppressAutoHyphens/>
        <w:spacing w:after="200" w:line="276" w:lineRule="auto"/>
        <w:jc w:val="left"/>
        <w:rPr>
          <w:rFonts w:ascii="Times New Roman" w:hAnsi="Times New Roman"/>
          <w:sz w:val="24"/>
        </w:rPr>
      </w:pPr>
    </w:p>
    <w:p w14:paraId="60B35EA1" w14:textId="77777777" w:rsidR="00FD5E4E" w:rsidRDefault="00FD5E4E" w:rsidP="00FD5E4E">
      <w:pPr>
        <w:pStyle w:val="ListParagraph"/>
        <w:suppressAutoHyphens/>
        <w:spacing w:after="200" w:line="276" w:lineRule="auto"/>
        <w:jc w:val="left"/>
        <w:rPr>
          <w:rFonts w:ascii="Times New Roman" w:hAnsi="Times New Roman"/>
          <w:sz w:val="24"/>
        </w:rPr>
      </w:pPr>
    </w:p>
    <w:p w14:paraId="5C423741" w14:textId="77777777" w:rsidR="00FD5E4E" w:rsidRDefault="00FD5E4E" w:rsidP="00FD5E4E">
      <w:pPr>
        <w:pStyle w:val="ListParagraph"/>
        <w:suppressAutoHyphens/>
        <w:spacing w:after="200" w:line="276" w:lineRule="auto"/>
        <w:jc w:val="left"/>
        <w:rPr>
          <w:rFonts w:ascii="Times New Roman" w:hAnsi="Times New Roman"/>
          <w:sz w:val="24"/>
        </w:rPr>
      </w:pPr>
    </w:p>
    <w:p w14:paraId="734EA09C" w14:textId="77777777" w:rsidR="00FD5E4E" w:rsidRDefault="00FD5E4E" w:rsidP="00FD5E4E">
      <w:pPr>
        <w:pStyle w:val="ListParagraph"/>
        <w:suppressAutoHyphens/>
        <w:spacing w:after="200" w:line="276" w:lineRule="auto"/>
        <w:jc w:val="left"/>
        <w:rPr>
          <w:rFonts w:ascii="Times New Roman" w:hAnsi="Times New Roman"/>
          <w:sz w:val="24"/>
        </w:rPr>
      </w:pPr>
    </w:p>
    <w:p w14:paraId="2A74855F" w14:textId="77777777" w:rsidR="00FD5E4E" w:rsidRDefault="00FD5E4E" w:rsidP="00FD5E4E">
      <w:pPr>
        <w:pStyle w:val="ListParagraph"/>
        <w:suppressAutoHyphens/>
        <w:spacing w:after="200" w:line="276" w:lineRule="auto"/>
        <w:jc w:val="left"/>
        <w:rPr>
          <w:rFonts w:ascii="Times New Roman" w:hAnsi="Times New Roman"/>
          <w:sz w:val="24"/>
        </w:rPr>
      </w:pPr>
    </w:p>
    <w:p w14:paraId="532D5B5D" w14:textId="77777777" w:rsidR="00FD5E4E" w:rsidRDefault="00FD5E4E" w:rsidP="00FD5E4E">
      <w:pPr>
        <w:pStyle w:val="ListParagraph"/>
        <w:suppressAutoHyphens/>
        <w:spacing w:after="200" w:line="276" w:lineRule="auto"/>
        <w:jc w:val="left"/>
        <w:rPr>
          <w:rFonts w:ascii="Times New Roman" w:hAnsi="Times New Roman"/>
          <w:sz w:val="24"/>
        </w:rPr>
      </w:pPr>
    </w:p>
    <w:p w14:paraId="0E16CE10" w14:textId="77777777" w:rsidR="00FD5E4E" w:rsidRDefault="00FD5E4E" w:rsidP="00FD5E4E">
      <w:pPr>
        <w:pStyle w:val="ListParagraph"/>
        <w:suppressAutoHyphens/>
        <w:spacing w:after="200" w:line="276" w:lineRule="auto"/>
        <w:jc w:val="left"/>
        <w:rPr>
          <w:rFonts w:ascii="Times New Roman" w:hAnsi="Times New Roman"/>
          <w:sz w:val="24"/>
        </w:rPr>
      </w:pPr>
    </w:p>
    <w:p w14:paraId="1BEBF609" w14:textId="77777777" w:rsidR="00FD5E4E" w:rsidRDefault="00FD5E4E" w:rsidP="00FD5E4E">
      <w:pPr>
        <w:pStyle w:val="ListParagraph"/>
        <w:suppressAutoHyphens/>
        <w:spacing w:after="200" w:line="276" w:lineRule="auto"/>
        <w:jc w:val="left"/>
        <w:rPr>
          <w:rFonts w:ascii="Times New Roman" w:hAnsi="Times New Roman"/>
          <w:sz w:val="24"/>
        </w:rPr>
      </w:pPr>
    </w:p>
    <w:p w14:paraId="464A6FEA" w14:textId="77777777" w:rsidR="00FD5E4E" w:rsidRDefault="00FD5E4E" w:rsidP="00FD5E4E">
      <w:pPr>
        <w:pStyle w:val="ListParagraph"/>
        <w:suppressAutoHyphens/>
        <w:spacing w:after="200" w:line="276" w:lineRule="auto"/>
        <w:jc w:val="left"/>
        <w:rPr>
          <w:rFonts w:ascii="Times New Roman" w:hAnsi="Times New Roman"/>
          <w:sz w:val="24"/>
        </w:rPr>
      </w:pPr>
    </w:p>
    <w:p w14:paraId="30B44A23" w14:textId="77777777" w:rsidR="00FD5E4E" w:rsidRDefault="00FD5E4E" w:rsidP="00FD5E4E">
      <w:pPr>
        <w:pStyle w:val="ListParagraph"/>
        <w:suppressAutoHyphens/>
        <w:spacing w:after="200" w:line="276" w:lineRule="auto"/>
        <w:jc w:val="left"/>
        <w:rPr>
          <w:rFonts w:ascii="Times New Roman" w:hAnsi="Times New Roman"/>
          <w:sz w:val="24"/>
        </w:rPr>
      </w:pPr>
    </w:p>
    <w:p w14:paraId="0F8CEA4C" w14:textId="77777777" w:rsidR="00FD5E4E" w:rsidRDefault="00FD5E4E" w:rsidP="00FD5E4E">
      <w:pPr>
        <w:pStyle w:val="ListParagraph"/>
        <w:suppressAutoHyphens/>
        <w:spacing w:after="200" w:line="276" w:lineRule="auto"/>
        <w:jc w:val="left"/>
        <w:rPr>
          <w:rFonts w:ascii="Times New Roman" w:hAnsi="Times New Roman"/>
          <w:sz w:val="24"/>
        </w:rPr>
      </w:pPr>
    </w:p>
    <w:p w14:paraId="2C052753" w14:textId="77777777" w:rsidR="00FD5E4E" w:rsidRDefault="00FD5E4E" w:rsidP="00FD5E4E">
      <w:pPr>
        <w:pStyle w:val="ListParagraph"/>
        <w:suppressAutoHyphens/>
        <w:spacing w:after="200" w:line="276" w:lineRule="auto"/>
        <w:jc w:val="left"/>
        <w:rPr>
          <w:rFonts w:ascii="Times New Roman" w:hAnsi="Times New Roman"/>
          <w:sz w:val="24"/>
        </w:rPr>
      </w:pPr>
    </w:p>
    <w:p w14:paraId="5CC25A17" w14:textId="77777777" w:rsidR="00FD5E4E" w:rsidRDefault="00FD5E4E" w:rsidP="00FD5E4E">
      <w:pPr>
        <w:pStyle w:val="ListParagraph"/>
        <w:suppressAutoHyphens/>
        <w:spacing w:after="200" w:line="276" w:lineRule="auto"/>
        <w:jc w:val="left"/>
        <w:rPr>
          <w:rFonts w:ascii="Times New Roman" w:hAnsi="Times New Roman"/>
          <w:sz w:val="24"/>
        </w:rPr>
      </w:pPr>
    </w:p>
    <w:p w14:paraId="27071460" w14:textId="77777777" w:rsidR="00FD5E4E" w:rsidRDefault="00FD5E4E" w:rsidP="00FD5E4E">
      <w:pPr>
        <w:pStyle w:val="ListParagraph"/>
        <w:suppressAutoHyphens/>
        <w:spacing w:after="200" w:line="276" w:lineRule="auto"/>
        <w:jc w:val="left"/>
        <w:rPr>
          <w:rFonts w:ascii="Times New Roman" w:hAnsi="Times New Roman"/>
          <w:sz w:val="24"/>
        </w:rPr>
      </w:pPr>
    </w:p>
    <w:p w14:paraId="55A56F8E" w14:textId="77777777" w:rsidR="00FD5E4E" w:rsidRDefault="00FD5E4E" w:rsidP="00FD5E4E">
      <w:pPr>
        <w:pStyle w:val="ListParagraph"/>
        <w:suppressAutoHyphens/>
        <w:spacing w:after="200" w:line="276" w:lineRule="auto"/>
        <w:jc w:val="left"/>
        <w:rPr>
          <w:rFonts w:ascii="Times New Roman" w:hAnsi="Times New Roman"/>
          <w:sz w:val="24"/>
        </w:rPr>
      </w:pPr>
    </w:p>
    <w:p w14:paraId="46B57BC5" w14:textId="77777777" w:rsidR="00201BBB" w:rsidRDefault="00FD5E4E" w:rsidP="00B93483">
      <w:pPr>
        <w:pStyle w:val="ListParagraph"/>
        <w:suppressAutoHyphens/>
        <w:spacing w:after="200" w:line="276" w:lineRule="auto"/>
        <w:jc w:val="left"/>
        <w:rPr>
          <w:rFonts w:ascii="Times New Roman" w:hAnsi="Times New Roman"/>
          <w:b/>
          <w:bCs/>
          <w:sz w:val="48"/>
          <w:szCs w:val="48"/>
        </w:rPr>
      </w:pPr>
      <w:r>
        <w:rPr>
          <w:rFonts w:ascii="Times New Roman" w:hAnsi="Times New Roman"/>
          <w:b/>
          <w:bCs/>
          <w:sz w:val="48"/>
          <w:szCs w:val="48"/>
        </w:rPr>
        <w:t xml:space="preserve">                            </w:t>
      </w:r>
    </w:p>
    <w:p w14:paraId="3B59FE99" w14:textId="77777777" w:rsidR="00856E96" w:rsidRDefault="00856E96" w:rsidP="00B93483">
      <w:pPr>
        <w:pStyle w:val="ListParagraph"/>
        <w:suppressAutoHyphens/>
        <w:spacing w:after="200" w:line="276" w:lineRule="auto"/>
        <w:jc w:val="left"/>
        <w:rPr>
          <w:rFonts w:ascii="Times New Roman" w:hAnsi="Times New Roman"/>
          <w:b/>
          <w:bCs/>
          <w:sz w:val="48"/>
          <w:szCs w:val="48"/>
        </w:rPr>
      </w:pPr>
    </w:p>
    <w:p w14:paraId="0688F8BF" w14:textId="77777777" w:rsidR="00856745" w:rsidRDefault="00856745" w:rsidP="00201BBB">
      <w:pPr>
        <w:pStyle w:val="ListParagraph"/>
        <w:suppressAutoHyphens/>
        <w:spacing w:after="200" w:line="276" w:lineRule="auto"/>
        <w:jc w:val="center"/>
        <w:rPr>
          <w:rFonts w:ascii="Times New Roman" w:hAnsi="Times New Roman"/>
          <w:b/>
          <w:bCs/>
          <w:sz w:val="48"/>
          <w:szCs w:val="48"/>
          <w:u w:val="single"/>
        </w:rPr>
      </w:pPr>
    </w:p>
    <w:p w14:paraId="4FBB5D99" w14:textId="77777777" w:rsidR="00B93483" w:rsidRDefault="00FD5E4E" w:rsidP="00201BBB">
      <w:pPr>
        <w:pStyle w:val="ListParagraph"/>
        <w:suppressAutoHyphens/>
        <w:spacing w:after="200" w:line="276" w:lineRule="auto"/>
        <w:jc w:val="center"/>
        <w:rPr>
          <w:rFonts w:ascii="Times New Roman" w:hAnsi="Times New Roman"/>
          <w:b/>
          <w:bCs/>
          <w:sz w:val="48"/>
          <w:szCs w:val="48"/>
          <w:u w:val="single"/>
        </w:rPr>
      </w:pPr>
      <w:r w:rsidRPr="00FD5E4E">
        <w:rPr>
          <w:rFonts w:ascii="Times New Roman" w:hAnsi="Times New Roman"/>
          <w:b/>
          <w:bCs/>
          <w:sz w:val="48"/>
          <w:szCs w:val="48"/>
          <w:u w:val="single"/>
        </w:rPr>
        <w:lastRenderedPageBreak/>
        <w:t>Chapter4</w:t>
      </w:r>
    </w:p>
    <w:p w14:paraId="6202A8D9" w14:textId="77777777" w:rsidR="00FD5E4E" w:rsidRPr="00B93483" w:rsidRDefault="00856745" w:rsidP="00B93483">
      <w:pPr>
        <w:pStyle w:val="ListParagraph"/>
        <w:suppressAutoHyphens/>
        <w:spacing w:after="200" w:line="276" w:lineRule="auto"/>
        <w:jc w:val="left"/>
        <w:rPr>
          <w:rFonts w:ascii="Times New Roman" w:hAnsi="Times New Roman"/>
          <w:b/>
          <w:bCs/>
          <w:sz w:val="48"/>
          <w:szCs w:val="48"/>
          <w:u w:val="single"/>
        </w:rPr>
      </w:pPr>
      <w:r>
        <w:rPr>
          <w:rFonts w:ascii="Times New Roman" w:hAnsi="Times New Roman"/>
          <w:b/>
          <w:bCs/>
          <w:sz w:val="44"/>
          <w:szCs w:val="44"/>
          <w:u w:val="single"/>
        </w:rPr>
        <w:t>Design</w:t>
      </w:r>
      <w:r w:rsidR="004044DC" w:rsidRPr="00B93483">
        <w:rPr>
          <w:rFonts w:ascii="Times New Roman" w:hAnsi="Times New Roman"/>
          <w:b/>
          <w:bCs/>
          <w:sz w:val="44"/>
          <w:szCs w:val="44"/>
          <w:u w:val="single"/>
        </w:rPr>
        <w:t>: -</w:t>
      </w:r>
    </w:p>
    <w:p w14:paraId="1B1466C0" w14:textId="77777777" w:rsidR="003E7CD7" w:rsidRDefault="003E7CD7" w:rsidP="00B93483">
      <w:pPr>
        <w:tabs>
          <w:tab w:val="left" w:pos="2079"/>
          <w:tab w:val="left" w:pos="8445"/>
        </w:tabs>
        <w:rPr>
          <w:rFonts w:ascii="Algerian" w:hAnsi="Algerian"/>
          <w:sz w:val="48"/>
          <w:szCs w:val="48"/>
        </w:rPr>
      </w:pPr>
    </w:p>
    <w:p w14:paraId="78B68606" w14:textId="77777777" w:rsidR="003E7CD7" w:rsidRDefault="003E7CD7" w:rsidP="00B93483">
      <w:pPr>
        <w:tabs>
          <w:tab w:val="left" w:pos="2079"/>
          <w:tab w:val="left" w:pos="8445"/>
        </w:tabs>
        <w:rPr>
          <w:rFonts w:ascii="Algerian" w:hAnsi="Algerian"/>
          <w:sz w:val="48"/>
          <w:szCs w:val="48"/>
        </w:rPr>
      </w:pPr>
    </w:p>
    <w:p w14:paraId="0D408FD1" w14:textId="77777777" w:rsidR="003E7CD7" w:rsidRDefault="003E7CD7" w:rsidP="00B93483">
      <w:pPr>
        <w:tabs>
          <w:tab w:val="left" w:pos="2079"/>
          <w:tab w:val="left" w:pos="8445"/>
        </w:tabs>
        <w:rPr>
          <w:rFonts w:ascii="Algerian" w:hAnsi="Algerian"/>
          <w:sz w:val="48"/>
          <w:szCs w:val="48"/>
        </w:rPr>
      </w:pPr>
    </w:p>
    <w:p w14:paraId="00D9ED51" w14:textId="77777777" w:rsidR="003E7CD7" w:rsidRDefault="003E7CD7" w:rsidP="00B93483">
      <w:pPr>
        <w:tabs>
          <w:tab w:val="left" w:pos="2079"/>
          <w:tab w:val="left" w:pos="8445"/>
        </w:tabs>
        <w:rPr>
          <w:rFonts w:ascii="Algerian" w:hAnsi="Algerian"/>
          <w:sz w:val="48"/>
          <w:szCs w:val="48"/>
        </w:rPr>
      </w:pPr>
    </w:p>
    <w:p w14:paraId="4371EC3B" w14:textId="77777777" w:rsidR="003E7CD7" w:rsidRDefault="003E7CD7" w:rsidP="00B93483">
      <w:pPr>
        <w:tabs>
          <w:tab w:val="left" w:pos="2079"/>
          <w:tab w:val="left" w:pos="8445"/>
        </w:tabs>
        <w:rPr>
          <w:rFonts w:ascii="Algerian" w:hAnsi="Algerian"/>
          <w:sz w:val="48"/>
          <w:szCs w:val="48"/>
        </w:rPr>
      </w:pPr>
    </w:p>
    <w:p w14:paraId="048068EF" w14:textId="77777777" w:rsidR="003E7CD7" w:rsidRDefault="003E7CD7" w:rsidP="00B93483">
      <w:pPr>
        <w:tabs>
          <w:tab w:val="left" w:pos="2079"/>
          <w:tab w:val="left" w:pos="8445"/>
        </w:tabs>
        <w:rPr>
          <w:rFonts w:ascii="Algerian" w:hAnsi="Algerian"/>
          <w:sz w:val="48"/>
          <w:szCs w:val="48"/>
        </w:rPr>
      </w:pPr>
    </w:p>
    <w:p w14:paraId="4D463B11" w14:textId="77777777" w:rsidR="003E7CD7" w:rsidRDefault="003E7CD7" w:rsidP="00B93483">
      <w:pPr>
        <w:tabs>
          <w:tab w:val="left" w:pos="2079"/>
          <w:tab w:val="left" w:pos="8445"/>
        </w:tabs>
        <w:rPr>
          <w:rFonts w:ascii="Algerian" w:hAnsi="Algerian"/>
          <w:sz w:val="48"/>
          <w:szCs w:val="48"/>
        </w:rPr>
      </w:pPr>
    </w:p>
    <w:p w14:paraId="1A54D564" w14:textId="77777777" w:rsidR="003E7CD7" w:rsidRDefault="003E7CD7" w:rsidP="00B93483">
      <w:pPr>
        <w:tabs>
          <w:tab w:val="left" w:pos="2079"/>
          <w:tab w:val="left" w:pos="8445"/>
        </w:tabs>
        <w:rPr>
          <w:rFonts w:ascii="Algerian" w:hAnsi="Algerian"/>
          <w:sz w:val="48"/>
          <w:szCs w:val="48"/>
        </w:rPr>
      </w:pPr>
    </w:p>
    <w:p w14:paraId="438B2B7A" w14:textId="77777777" w:rsidR="003E7CD7" w:rsidRDefault="003E7CD7" w:rsidP="00B93483">
      <w:pPr>
        <w:tabs>
          <w:tab w:val="left" w:pos="2079"/>
          <w:tab w:val="left" w:pos="8445"/>
        </w:tabs>
        <w:rPr>
          <w:rFonts w:ascii="Algerian" w:hAnsi="Algerian"/>
          <w:sz w:val="48"/>
          <w:szCs w:val="48"/>
        </w:rPr>
      </w:pPr>
    </w:p>
    <w:p w14:paraId="4D0FD278" w14:textId="77777777" w:rsidR="003E7CD7" w:rsidRDefault="003E7CD7" w:rsidP="00B93483">
      <w:pPr>
        <w:tabs>
          <w:tab w:val="left" w:pos="2079"/>
          <w:tab w:val="left" w:pos="8445"/>
        </w:tabs>
        <w:rPr>
          <w:rFonts w:ascii="Algerian" w:hAnsi="Algerian"/>
          <w:sz w:val="48"/>
          <w:szCs w:val="48"/>
        </w:rPr>
      </w:pPr>
    </w:p>
    <w:p w14:paraId="730A15B0" w14:textId="77777777" w:rsidR="003E7CD7" w:rsidRDefault="003E7CD7" w:rsidP="00B93483">
      <w:pPr>
        <w:tabs>
          <w:tab w:val="left" w:pos="2079"/>
          <w:tab w:val="left" w:pos="8445"/>
        </w:tabs>
        <w:rPr>
          <w:rFonts w:ascii="Algerian" w:hAnsi="Algerian"/>
          <w:sz w:val="48"/>
          <w:szCs w:val="48"/>
        </w:rPr>
      </w:pPr>
    </w:p>
    <w:p w14:paraId="64EF07CE" w14:textId="77777777" w:rsidR="003E7CD7" w:rsidRDefault="003E7CD7" w:rsidP="00B93483">
      <w:pPr>
        <w:tabs>
          <w:tab w:val="left" w:pos="2079"/>
          <w:tab w:val="left" w:pos="8445"/>
        </w:tabs>
        <w:rPr>
          <w:rFonts w:ascii="Algerian" w:hAnsi="Algerian"/>
          <w:sz w:val="48"/>
          <w:szCs w:val="48"/>
        </w:rPr>
      </w:pPr>
    </w:p>
    <w:p w14:paraId="410B683D" w14:textId="77777777" w:rsidR="003E7CD7" w:rsidRDefault="003E7CD7" w:rsidP="00B93483">
      <w:pPr>
        <w:tabs>
          <w:tab w:val="left" w:pos="2079"/>
          <w:tab w:val="left" w:pos="8445"/>
        </w:tabs>
        <w:rPr>
          <w:rFonts w:ascii="Algerian" w:hAnsi="Algerian"/>
          <w:sz w:val="48"/>
          <w:szCs w:val="48"/>
        </w:rPr>
      </w:pPr>
    </w:p>
    <w:p w14:paraId="6DAAD668" w14:textId="77777777" w:rsidR="003E7CD7" w:rsidRDefault="003E7CD7" w:rsidP="00B93483">
      <w:pPr>
        <w:tabs>
          <w:tab w:val="left" w:pos="2079"/>
          <w:tab w:val="left" w:pos="8445"/>
        </w:tabs>
        <w:rPr>
          <w:rFonts w:ascii="Algerian" w:hAnsi="Algerian"/>
          <w:sz w:val="48"/>
          <w:szCs w:val="48"/>
        </w:rPr>
      </w:pPr>
    </w:p>
    <w:p w14:paraId="4DF04359" w14:textId="77777777" w:rsidR="00201BBB" w:rsidRDefault="00B93483" w:rsidP="00B93483">
      <w:pPr>
        <w:tabs>
          <w:tab w:val="left" w:pos="2079"/>
          <w:tab w:val="left" w:pos="8445"/>
        </w:tabs>
        <w:rPr>
          <w:rFonts w:ascii="Algerian" w:hAnsi="Algerian"/>
          <w:sz w:val="48"/>
          <w:szCs w:val="48"/>
        </w:rPr>
      </w:pPr>
      <w:r>
        <w:rPr>
          <w:rFonts w:ascii="Algerian" w:hAnsi="Algerian"/>
          <w:sz w:val="48"/>
          <w:szCs w:val="48"/>
        </w:rPr>
        <w:tab/>
      </w:r>
    </w:p>
    <w:p w14:paraId="15549902" w14:textId="77777777" w:rsidR="00C87BD9" w:rsidRPr="00C87BD9" w:rsidRDefault="00C87BD9" w:rsidP="00B93483">
      <w:pPr>
        <w:tabs>
          <w:tab w:val="left" w:pos="2079"/>
          <w:tab w:val="left" w:pos="8445"/>
        </w:tabs>
        <w:rPr>
          <w:rFonts w:ascii="Algerian" w:hAnsi="Algerian"/>
          <w:sz w:val="36"/>
          <w:szCs w:val="36"/>
        </w:rPr>
      </w:pPr>
    </w:p>
    <w:p w14:paraId="697E95E0" w14:textId="77777777" w:rsidR="00B93483" w:rsidRPr="00B93483" w:rsidRDefault="00C87BD9" w:rsidP="00C87BD9">
      <w:pPr>
        <w:tabs>
          <w:tab w:val="left" w:pos="2079"/>
          <w:tab w:val="left" w:pos="8445"/>
        </w:tabs>
        <w:jc w:val="center"/>
        <w:rPr>
          <w:rFonts w:ascii="Times New Roman" w:hAnsi="Times New Roman"/>
          <w:b/>
          <w:bCs/>
          <w:sz w:val="40"/>
          <w:szCs w:val="40"/>
        </w:rPr>
      </w:pPr>
      <w:r>
        <w:rPr>
          <w:rFonts w:ascii="Times New Roman" w:hAnsi="Times New Roman"/>
          <w:b/>
          <w:bCs/>
          <w:sz w:val="40"/>
          <w:szCs w:val="40"/>
          <w:u w:val="single"/>
        </w:rPr>
        <w:lastRenderedPageBreak/>
        <w:t xml:space="preserve">4.1 </w:t>
      </w:r>
      <w:r w:rsidRPr="00B93483">
        <w:rPr>
          <w:rFonts w:ascii="Times New Roman" w:hAnsi="Times New Roman"/>
          <w:b/>
          <w:bCs/>
          <w:sz w:val="40"/>
          <w:szCs w:val="40"/>
          <w:u w:val="single"/>
        </w:rPr>
        <w:t>Data flow Diagram</w:t>
      </w:r>
      <w:r w:rsidRPr="00B93483">
        <w:rPr>
          <w:rFonts w:ascii="Times New Roman" w:hAnsi="Times New Roman"/>
          <w:b/>
          <w:bCs/>
          <w:sz w:val="40"/>
          <w:szCs w:val="40"/>
        </w:rPr>
        <w:t xml:space="preserve"> </w:t>
      </w:r>
      <w:r w:rsidR="00B93483" w:rsidRPr="00B93483">
        <w:rPr>
          <w:rFonts w:ascii="Times New Roman" w:hAnsi="Times New Roman"/>
          <w:b/>
          <w:bCs/>
          <w:sz w:val="40"/>
          <w:szCs w:val="40"/>
        </w:rPr>
        <w:t>(Level</w:t>
      </w:r>
      <w:r w:rsidR="00B93483">
        <w:rPr>
          <w:rFonts w:ascii="Times New Roman" w:hAnsi="Times New Roman"/>
          <w:b/>
          <w:bCs/>
          <w:sz w:val="40"/>
          <w:szCs w:val="40"/>
        </w:rPr>
        <w:t xml:space="preserve"> </w:t>
      </w:r>
      <w:r w:rsidR="00B93483" w:rsidRPr="00B93483">
        <w:rPr>
          <w:rFonts w:ascii="Times New Roman" w:hAnsi="Times New Roman"/>
          <w:b/>
          <w:bCs/>
          <w:sz w:val="40"/>
          <w:szCs w:val="40"/>
        </w:rPr>
        <w:t>0)</w:t>
      </w:r>
    </w:p>
    <w:p w14:paraId="38489C66" w14:textId="77777777" w:rsidR="00B93483" w:rsidRPr="008563EF" w:rsidRDefault="00B93483" w:rsidP="00B93483">
      <w:r>
        <w:rPr>
          <w:noProof/>
        </w:rPr>
        <mc:AlternateContent>
          <mc:Choice Requires="wps">
            <w:drawing>
              <wp:anchor distT="0" distB="0" distL="114300" distR="114300" simplePos="0" relativeHeight="251686912" behindDoc="0" locked="0" layoutInCell="1" allowOverlap="1" wp14:anchorId="3BE79C3C" wp14:editId="3F6184FC">
                <wp:simplePos x="0" y="0"/>
                <wp:positionH relativeFrom="page">
                  <wp:align>center</wp:align>
                </wp:positionH>
                <wp:positionV relativeFrom="paragraph">
                  <wp:posOffset>134872</wp:posOffset>
                </wp:positionV>
                <wp:extent cx="1307804" cy="542261"/>
                <wp:effectExtent l="19050" t="19050" r="26035" b="10795"/>
                <wp:wrapNone/>
                <wp:docPr id="16" name="Rounded Rectangle 16"/>
                <wp:cNvGraphicFramePr/>
                <a:graphic xmlns:a="http://schemas.openxmlformats.org/drawingml/2006/main">
                  <a:graphicData uri="http://schemas.microsoft.com/office/word/2010/wordprocessingShape">
                    <wps:wsp>
                      <wps:cNvSpPr/>
                      <wps:spPr>
                        <a:xfrm>
                          <a:off x="0" y="0"/>
                          <a:ext cx="1307804" cy="542261"/>
                        </a:xfrm>
                        <a:prstGeom prst="roundRect">
                          <a:avLst/>
                        </a:prstGeom>
                        <a:gradFill flip="none" rotWithShape="1">
                          <a:gsLst>
                            <a:gs pos="0">
                              <a:schemeClr val="accent1">
                                <a:shade val="30000"/>
                                <a:satMod val="115000"/>
                                <a:alpha val="67000"/>
                              </a:schemeClr>
                            </a:gs>
                            <a:gs pos="14000">
                              <a:schemeClr val="accent1">
                                <a:shade val="67500"/>
                                <a:satMod val="115000"/>
                              </a:schemeClr>
                            </a:gs>
                            <a:gs pos="100000">
                              <a:schemeClr val="accent1">
                                <a:shade val="100000"/>
                                <a:satMod val="115000"/>
                              </a:schemeClr>
                            </a:gs>
                          </a:gsLst>
                          <a:lin ang="10800000" scaled="1"/>
                          <a:tileRect/>
                        </a:gra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2A077" w14:textId="77777777" w:rsidR="00B93483" w:rsidRPr="00A477BF" w:rsidRDefault="00B93483" w:rsidP="00B93483">
                            <w:pPr>
                              <w:jc w:val="center"/>
                              <w:rPr>
                                <w:rFonts w:cstheme="minorHAnsi"/>
                                <w:b/>
                                <w:bCs/>
                                <w:color w:val="000000" w:themeColor="text1"/>
                                <w:sz w:val="40"/>
                                <w:szCs w:val="40"/>
                              </w:rPr>
                            </w:pPr>
                            <w:r w:rsidRPr="00A477BF">
                              <w:rPr>
                                <w:rFonts w:cstheme="minorHAnsi"/>
                                <w:b/>
                                <w:bCs/>
                                <w:color w:val="000000" w:themeColor="text1"/>
                                <w:sz w:val="40"/>
                                <w:szCs w:val="40"/>
                              </w:rPr>
                              <w:t>HOME</w:t>
                            </w:r>
                          </w:p>
                          <w:p w14:paraId="4C52C900" w14:textId="77777777" w:rsidR="00B93483" w:rsidRPr="00A477BF" w:rsidRDefault="00B93483" w:rsidP="00B934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85F3D" id="Rounded Rectangle 16" o:spid="_x0000_s1027" style="position:absolute;left:0;text-align:left;margin-left:0;margin-top:10.6pt;width:103pt;height:42.7pt;z-index:2516869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" fillcolor="#122e47 [964]" strokecolor="black [3213]" strokeweight="3pt">
                <v:fill color2="#5b9bd5 [3204]" o:opacity2="43909f" rotate="t" angle="270" colors="0 #2c5981;9175f #4382ba;1 #529bde" focus="100%" type="gradient"/>
                <v:stroke joinstyle="miter"/>
                <v:textbox>
                  <w:txbxContent>
                    <w:p w:rsidR="00B93483" w:rsidRPr="00A477BF" w:rsidRDefault="00B93483" w:rsidP="00B93483">
                      <w:pPr>
                        <w:jc w:val="center"/>
                        <w:rPr>
                          <w:rFonts w:cstheme="minorHAnsi"/>
                          <w:b/>
                          <w:bCs/>
                          <w:color w:val="000000" w:themeColor="text1"/>
                          <w:sz w:val="40"/>
                          <w:szCs w:val="40"/>
                        </w:rPr>
                      </w:pPr>
                      <w:r w:rsidRPr="00A477BF">
                        <w:rPr>
                          <w:rFonts w:cstheme="minorHAnsi"/>
                          <w:b/>
                          <w:bCs/>
                          <w:color w:val="000000" w:themeColor="text1"/>
                          <w:sz w:val="40"/>
                          <w:szCs w:val="40"/>
                        </w:rPr>
                        <w:t>HOME</w:t>
                      </w:r>
                    </w:p>
                    <w:p w:rsidR="00B93483" w:rsidRPr="00A477BF" w:rsidRDefault="00B93483" w:rsidP="00B93483">
                      <w:pPr>
                        <w:jc w:val="center"/>
                        <w:rPr>
                          <w:color w:val="000000" w:themeColor="text1"/>
                        </w:rPr>
                      </w:pPr>
                    </w:p>
                  </w:txbxContent>
                </v:textbox>
                <w10:wrap anchorx="page"/>
              </v:roundrect>
            </w:pict>
          </mc:Fallback>
        </mc:AlternateContent>
      </w:r>
    </w:p>
    <w:p w14:paraId="54A4CFB8" w14:textId="77777777" w:rsidR="00B93483" w:rsidRPr="008563EF" w:rsidRDefault="00B93483" w:rsidP="00B93483">
      <w:r>
        <w:rPr>
          <w:noProof/>
        </w:rPr>
        <mc:AlternateContent>
          <mc:Choice Requires="wps">
            <w:drawing>
              <wp:anchor distT="0" distB="0" distL="114300" distR="114300" simplePos="0" relativeHeight="251688960" behindDoc="0" locked="0" layoutInCell="1" allowOverlap="1" wp14:anchorId="1B379390" wp14:editId="3E24B0E3">
                <wp:simplePos x="0" y="0"/>
                <wp:positionH relativeFrom="column">
                  <wp:posOffset>2609850</wp:posOffset>
                </wp:positionH>
                <wp:positionV relativeFrom="paragraph">
                  <wp:posOffset>105410</wp:posOffset>
                </wp:positionV>
                <wp:extent cx="66675" cy="1943917"/>
                <wp:effectExtent l="800100" t="95250" r="0" b="37465"/>
                <wp:wrapNone/>
                <wp:docPr id="27" name="Elbow Connector 27"/>
                <wp:cNvGraphicFramePr/>
                <a:graphic xmlns:a="http://schemas.openxmlformats.org/drawingml/2006/main">
                  <a:graphicData uri="http://schemas.microsoft.com/office/word/2010/wordprocessingShape">
                    <wps:wsp>
                      <wps:cNvCnPr/>
                      <wps:spPr>
                        <a:xfrm flipV="1">
                          <a:off x="0" y="0"/>
                          <a:ext cx="66675" cy="1943917"/>
                        </a:xfrm>
                        <a:prstGeom prst="bentConnector3">
                          <a:avLst>
                            <a:gd name="adj1" fmla="val -1147774"/>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DCFF1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205.5pt;margin-top:8.3pt;width:5.25pt;height:153.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" adj="-247919" strokecolor="black [3213]" strokeweight="2.75pt">
                <v:stroke endarrow="block"/>
              </v:shape>
            </w:pict>
          </mc:Fallback>
        </mc:AlternateContent>
      </w:r>
    </w:p>
    <w:p w14:paraId="51C19771" w14:textId="77777777" w:rsidR="00B93483" w:rsidRPr="008563EF" w:rsidRDefault="00B93483" w:rsidP="00B93483">
      <w:r>
        <w:rPr>
          <w:noProof/>
        </w:rPr>
        <mc:AlternateContent>
          <mc:Choice Requires="wps">
            <w:drawing>
              <wp:anchor distT="0" distB="0" distL="114300" distR="114300" simplePos="0" relativeHeight="251694080" behindDoc="0" locked="0" layoutInCell="1" allowOverlap="1" wp14:anchorId="20A2C970" wp14:editId="2016806B">
                <wp:simplePos x="0" y="0"/>
                <wp:positionH relativeFrom="margin">
                  <wp:posOffset>3282315</wp:posOffset>
                </wp:positionH>
                <wp:positionV relativeFrom="paragraph">
                  <wp:posOffset>139065</wp:posOffset>
                </wp:positionV>
                <wp:extent cx="0" cy="999461"/>
                <wp:effectExtent l="95250" t="0" r="76200" b="48895"/>
                <wp:wrapNone/>
                <wp:docPr id="7" name="Straight Arrow Connector 7"/>
                <wp:cNvGraphicFramePr/>
                <a:graphic xmlns:a="http://schemas.openxmlformats.org/drawingml/2006/main">
                  <a:graphicData uri="http://schemas.microsoft.com/office/word/2010/wordprocessingShape">
                    <wps:wsp>
                      <wps:cNvCnPr/>
                      <wps:spPr>
                        <a:xfrm>
                          <a:off x="0" y="0"/>
                          <a:ext cx="0" cy="999461"/>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3C473A5F" id="_x0000_t32" coordsize="21600,21600" o:spt="32" o:oned="t" path="m,l21600,21600e" filled="f">
                <v:path arrowok="t" fillok="f" o:connecttype="none"/>
                <o:lock v:ext="edit" shapetype="t"/>
              </v:shapetype>
              <v:shape id="Straight Arrow Connector 7" o:spid="_x0000_s1026" type="#_x0000_t32" style="position:absolute;margin-left:258.45pt;margin-top:10.95pt;width:0;height:78.7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" strokecolor="black [3213]" strokeweight="2.75pt">
                <v:stroke endarrow="block" joinstyle="miter"/>
                <w10:wrap anchorx="margin"/>
              </v:shape>
            </w:pict>
          </mc:Fallback>
        </mc:AlternateContent>
      </w:r>
    </w:p>
    <w:p w14:paraId="0ADB9C7A" w14:textId="77777777" w:rsidR="00B93483" w:rsidRPr="008563EF" w:rsidRDefault="00B93483" w:rsidP="00B93483"/>
    <w:p w14:paraId="260EA04E" w14:textId="77777777" w:rsidR="00B93483" w:rsidRPr="008563EF" w:rsidRDefault="00B93483" w:rsidP="00B93483">
      <w:r>
        <w:rPr>
          <w:noProof/>
        </w:rPr>
        <mc:AlternateContent>
          <mc:Choice Requires="wps">
            <w:drawing>
              <wp:anchor distT="45720" distB="45720" distL="114300" distR="114300" simplePos="0" relativeHeight="251689984" behindDoc="0" locked="0" layoutInCell="1" allowOverlap="1" wp14:anchorId="1A493B3A" wp14:editId="0671D5F3">
                <wp:simplePos x="0" y="0"/>
                <wp:positionH relativeFrom="column">
                  <wp:posOffset>3338180</wp:posOffset>
                </wp:positionH>
                <wp:positionV relativeFrom="paragraph">
                  <wp:posOffset>13970</wp:posOffset>
                </wp:positionV>
                <wp:extent cx="861060" cy="5632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563245"/>
                        </a:xfrm>
                        <a:prstGeom prst="rect">
                          <a:avLst/>
                        </a:prstGeom>
                        <a:solidFill>
                          <a:srgbClr val="FFFFFF"/>
                        </a:solidFill>
                        <a:ln w="9525">
                          <a:noFill/>
                          <a:miter lim="800000"/>
                          <a:headEnd/>
                          <a:tailEnd/>
                        </a:ln>
                      </wps:spPr>
                      <wps:txbx>
                        <w:txbxContent>
                          <w:p w14:paraId="59DFEADD" w14:textId="77777777" w:rsidR="00B93483" w:rsidRPr="00455234" w:rsidRDefault="00B93483" w:rsidP="00B93483">
                            <w:pPr>
                              <w:rPr>
                                <w:color w:val="FFFFFF" w:themeColor="background1"/>
                                <w:sz w:val="28"/>
                                <w:szCs w:val="28"/>
                              </w:rPr>
                            </w:pPr>
                            <w:r w:rsidRPr="00455234">
                              <w:rPr>
                                <w:color w:val="FFFFFF" w:themeColor="background1"/>
                                <w:sz w:val="28"/>
                                <w:szCs w:val="28"/>
                              </w:rPr>
                              <w:t>Login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6C02E" id="Text Box 2" o:spid="_x0000_s1028" type="#_x0000_t202" style="position:absolute;left:0;text-align:left;margin-left:262.85pt;margin-top:1.1pt;width:67.8pt;height:44.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" stroked="f">
                <v:textbox>
                  <w:txbxContent>
                    <w:p w:rsidR="00B93483" w:rsidRPr="00455234" w:rsidRDefault="00B93483" w:rsidP="00B93483">
                      <w:pPr>
                        <w:rPr>
                          <w:color w:val="FFFFFF" w:themeColor="background1"/>
                          <w:sz w:val="28"/>
                          <w:szCs w:val="28"/>
                        </w:rPr>
                      </w:pPr>
                      <w:r w:rsidRPr="00455234">
                        <w:rPr>
                          <w:color w:val="FFFFFF" w:themeColor="background1"/>
                          <w:sz w:val="28"/>
                          <w:szCs w:val="28"/>
                        </w:rPr>
                        <w:t>Login Request</w:t>
                      </w:r>
                    </w:p>
                  </w:txbxContent>
                </v:textbox>
                <w10:wrap type="square"/>
              </v:shape>
            </w:pict>
          </mc:Fallback>
        </mc:AlternateContent>
      </w:r>
    </w:p>
    <w:p w14:paraId="1A289BB7" w14:textId="77777777" w:rsidR="00B93483" w:rsidRPr="008563EF" w:rsidRDefault="00B93483" w:rsidP="00B93483"/>
    <w:p w14:paraId="22EA8AFB" w14:textId="77777777" w:rsidR="00B93483" w:rsidRPr="008563EF" w:rsidRDefault="00B93483" w:rsidP="00B93483">
      <w:r>
        <w:rPr>
          <w:noProof/>
        </w:rPr>
        <mc:AlternateContent>
          <mc:Choice Requires="wps">
            <w:drawing>
              <wp:anchor distT="0" distB="0" distL="114300" distR="114300" simplePos="0" relativeHeight="251687936" behindDoc="0" locked="0" layoutInCell="1" allowOverlap="1" wp14:anchorId="58296F64" wp14:editId="48A33E4C">
                <wp:simplePos x="0" y="0"/>
                <wp:positionH relativeFrom="margin">
                  <wp:posOffset>2624292</wp:posOffset>
                </wp:positionH>
                <wp:positionV relativeFrom="paragraph">
                  <wp:posOffset>27305</wp:posOffset>
                </wp:positionV>
                <wp:extent cx="1329070" cy="1169581"/>
                <wp:effectExtent l="19050" t="19050" r="23495" b="12065"/>
                <wp:wrapNone/>
                <wp:docPr id="18" name="Oval 18"/>
                <wp:cNvGraphicFramePr/>
                <a:graphic xmlns:a="http://schemas.openxmlformats.org/drawingml/2006/main">
                  <a:graphicData uri="http://schemas.microsoft.com/office/word/2010/wordprocessingShape">
                    <wps:wsp>
                      <wps:cNvSpPr/>
                      <wps:spPr>
                        <a:xfrm>
                          <a:off x="0" y="0"/>
                          <a:ext cx="1329070" cy="1169581"/>
                        </a:xfrm>
                        <a:prstGeom prst="ellipse">
                          <a:avLst/>
                        </a:prstGeom>
                        <a:gradFill flip="none" rotWithShape="1">
                          <a:gsLst>
                            <a:gs pos="0">
                              <a:schemeClr val="accent1">
                                <a:shade val="30000"/>
                                <a:satMod val="115000"/>
                              </a:schemeClr>
                            </a:gs>
                            <a:gs pos="42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B7581" w14:textId="77777777" w:rsidR="00B93483" w:rsidRPr="002D550D" w:rsidRDefault="00B93483" w:rsidP="00B93483">
                            <w:pPr>
                              <w:jc w:val="center"/>
                              <w:rPr>
                                <w:rFonts w:cstheme="minorHAnsi"/>
                                <w:b/>
                                <w:bCs/>
                                <w:color w:val="000000" w:themeColor="text1"/>
                                <w:sz w:val="40"/>
                                <w:szCs w:val="40"/>
                              </w:rPr>
                            </w:pPr>
                            <w:r w:rsidRPr="002D550D">
                              <w:rPr>
                                <w:rFonts w:cstheme="minorHAnsi"/>
                                <w:b/>
                                <w:bCs/>
                                <w:color w:val="000000" w:themeColor="text1"/>
                                <w:sz w:val="40"/>
                                <w:szCs w:val="4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029C9" id="Oval 18" o:spid="_x0000_s1029" style="position:absolute;left:0;text-align:left;margin-left:206.65pt;margin-top:2.15pt;width:104.65pt;height:9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" fillcolor="#122e47 [964]" strokecolor="black [3213]" strokeweight="2.25pt">
                <v:fill color2="#5b9bd5 [3204]" rotate="t" focusposition=".5,.5" focussize="" colors="0 #2c5981;27525f #529bde" focus="100%" type="gradientRadial"/>
                <v:stroke joinstyle="miter"/>
                <v:textbox>
                  <w:txbxContent>
                    <w:p w:rsidR="00B93483" w:rsidRPr="002D550D" w:rsidRDefault="00B93483" w:rsidP="00B93483">
                      <w:pPr>
                        <w:jc w:val="center"/>
                        <w:rPr>
                          <w:rFonts w:cstheme="minorHAnsi"/>
                          <w:b/>
                          <w:bCs/>
                          <w:color w:val="000000" w:themeColor="text1"/>
                          <w:sz w:val="40"/>
                          <w:szCs w:val="40"/>
                        </w:rPr>
                      </w:pPr>
                      <w:r w:rsidRPr="002D550D">
                        <w:rPr>
                          <w:rFonts w:cstheme="minorHAnsi"/>
                          <w:b/>
                          <w:bCs/>
                          <w:color w:val="000000" w:themeColor="text1"/>
                          <w:sz w:val="40"/>
                          <w:szCs w:val="40"/>
                        </w:rPr>
                        <w:t>LOGIN</w:t>
                      </w:r>
                    </w:p>
                  </w:txbxContent>
                </v:textbox>
                <w10:wrap anchorx="margin"/>
              </v:oval>
            </w:pict>
          </mc:Fallback>
        </mc:AlternateContent>
      </w:r>
      <w:r>
        <w:rPr>
          <w:noProof/>
        </w:rPr>
        <mc:AlternateContent>
          <mc:Choice Requires="wps">
            <w:drawing>
              <wp:anchor distT="45720" distB="45720" distL="114300" distR="114300" simplePos="0" relativeHeight="251692032" behindDoc="0" locked="0" layoutInCell="1" allowOverlap="1" wp14:anchorId="3999C3D3" wp14:editId="5AFA43CD">
                <wp:simplePos x="0" y="0"/>
                <wp:positionH relativeFrom="column">
                  <wp:posOffset>2008505</wp:posOffset>
                </wp:positionH>
                <wp:positionV relativeFrom="paragraph">
                  <wp:posOffset>10160</wp:posOffset>
                </wp:positionV>
                <wp:extent cx="438150" cy="42862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28625"/>
                        </a:xfrm>
                        <a:prstGeom prst="rect">
                          <a:avLst/>
                        </a:prstGeom>
                        <a:noFill/>
                        <a:ln w="9525">
                          <a:noFill/>
                          <a:miter lim="800000"/>
                          <a:headEnd/>
                          <a:tailEnd/>
                        </a:ln>
                      </wps:spPr>
                      <wps:txbx>
                        <w:txbxContent>
                          <w:p w14:paraId="62F6D43B" w14:textId="77777777" w:rsidR="00B93483" w:rsidRPr="00A84970" w:rsidRDefault="00B93483" w:rsidP="00B93483">
                            <w:pPr>
                              <w:rPr>
                                <w:sz w:val="28"/>
                                <w:szCs w:val="28"/>
                              </w:rPr>
                            </w:pPr>
                            <w:r w:rsidRPr="00A84970">
                              <w:rPr>
                                <w:sz w:val="28"/>
                                <w:szCs w:val="2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1BCC" id="_x0000_s1030" type="#_x0000_t202" style="position:absolute;left:0;text-align:left;margin-left:158.15pt;margin-top:.8pt;width:34.5pt;height:33.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" filled="f" stroked="f">
                <v:textbox>
                  <w:txbxContent>
                    <w:p w:rsidR="00B93483" w:rsidRPr="00A84970" w:rsidRDefault="00B93483" w:rsidP="00B93483">
                      <w:pPr>
                        <w:rPr>
                          <w:sz w:val="28"/>
                          <w:szCs w:val="28"/>
                        </w:rPr>
                      </w:pPr>
                      <w:r w:rsidRPr="00A84970">
                        <w:rPr>
                          <w:sz w:val="28"/>
                          <w:szCs w:val="28"/>
                        </w:rPr>
                        <w:t>No</w:t>
                      </w:r>
                    </w:p>
                  </w:txbxContent>
                </v:textbox>
                <w10:wrap type="square"/>
              </v:shape>
            </w:pict>
          </mc:Fallback>
        </mc:AlternateContent>
      </w:r>
    </w:p>
    <w:p w14:paraId="1AE28E4F" w14:textId="77777777" w:rsidR="00B93483" w:rsidRPr="008563EF" w:rsidRDefault="00B93483" w:rsidP="00B93483"/>
    <w:p w14:paraId="007A3F59" w14:textId="77777777" w:rsidR="00B93483" w:rsidRDefault="00B93483" w:rsidP="00B93483"/>
    <w:p w14:paraId="6CDCFA38" w14:textId="77777777" w:rsidR="00B93483" w:rsidRDefault="00B93483" w:rsidP="00B93483">
      <w:pPr>
        <w:tabs>
          <w:tab w:val="left" w:pos="2370"/>
        </w:tabs>
      </w:pPr>
      <w:r>
        <w:t xml:space="preserve">                </w:t>
      </w:r>
    </w:p>
    <w:p w14:paraId="74781BB8" w14:textId="77777777" w:rsidR="00B93483" w:rsidRDefault="004D7B03" w:rsidP="00B93483">
      <w:pPr>
        <w:rPr>
          <w:rFonts w:ascii="Algerian" w:hAnsi="Algerian"/>
          <w:sz w:val="144"/>
          <w:szCs w:val="144"/>
        </w:rPr>
      </w:pPr>
      <w:r>
        <w:rPr>
          <w:noProof/>
        </w:rPr>
        <mc:AlternateContent>
          <mc:Choice Requires="wps">
            <w:drawing>
              <wp:anchor distT="0" distB="0" distL="114300" distR="114300" simplePos="0" relativeHeight="251696128" behindDoc="0" locked="0" layoutInCell="1" allowOverlap="1" wp14:anchorId="4E07FA9F" wp14:editId="232675DD">
                <wp:simplePos x="0" y="0"/>
                <wp:positionH relativeFrom="page">
                  <wp:posOffset>3058160</wp:posOffset>
                </wp:positionH>
                <wp:positionV relativeFrom="paragraph">
                  <wp:posOffset>4754880</wp:posOffset>
                </wp:positionV>
                <wp:extent cx="1519953" cy="829339"/>
                <wp:effectExtent l="19050" t="19050" r="23495" b="27940"/>
                <wp:wrapNone/>
                <wp:docPr id="9" name="Rounded Rectangle 9"/>
                <wp:cNvGraphicFramePr/>
                <a:graphic xmlns:a="http://schemas.openxmlformats.org/drawingml/2006/main">
                  <a:graphicData uri="http://schemas.microsoft.com/office/word/2010/wordprocessingShape">
                    <wps:wsp>
                      <wps:cNvSpPr/>
                      <wps:spPr>
                        <a:xfrm>
                          <a:off x="0" y="0"/>
                          <a:ext cx="1519953" cy="829339"/>
                        </a:xfrm>
                        <a:prstGeom prst="roundRect">
                          <a:avLst/>
                        </a:prstGeom>
                        <a:gradFill flip="none" rotWithShape="1">
                          <a:gsLst>
                            <a:gs pos="0">
                              <a:schemeClr val="accent1">
                                <a:shade val="30000"/>
                                <a:satMod val="115000"/>
                              </a:schemeClr>
                            </a:gs>
                            <a:gs pos="88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C1987" w14:textId="77777777" w:rsidR="00B93483" w:rsidRPr="00AA5388" w:rsidRDefault="00B93483" w:rsidP="00B93483">
                            <w:pPr>
                              <w:jc w:val="center"/>
                              <w:rPr>
                                <w:b/>
                                <w:bCs/>
                                <w:color w:val="000000" w:themeColor="text1"/>
                                <w:sz w:val="36"/>
                                <w:szCs w:val="36"/>
                              </w:rPr>
                            </w:pPr>
                            <w:r>
                              <w:rPr>
                                <w:b/>
                                <w:bCs/>
                                <w:color w:val="000000" w:themeColor="text1"/>
                                <w:sz w:val="36"/>
                                <w:szCs w:val="36"/>
                              </w:rPr>
                              <w:t>View Time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E2E42" id="Rounded Rectangle 9" o:spid="_x0000_s1031" style="position:absolute;left:0;text-align:left;margin-left:240.8pt;margin-top:374.4pt;width:119.7pt;height:65.3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" fillcolor="#122e47 [964]" strokecolor="black [3213]" strokeweight="2.25pt">
                <v:fill color2="#5b9bd5 [3204]" rotate="t" focusposition=".5,.5" focussize="" colors="0 #2c5981;57672f #529bde" focus="100%" type="gradientRadial"/>
                <v:stroke joinstyle="miter"/>
                <v:textbox>
                  <w:txbxContent>
                    <w:p w:rsidR="00B93483" w:rsidRPr="00AA5388" w:rsidRDefault="00B93483" w:rsidP="00B93483">
                      <w:pPr>
                        <w:jc w:val="center"/>
                        <w:rPr>
                          <w:b/>
                          <w:bCs/>
                          <w:color w:val="000000" w:themeColor="text1"/>
                          <w:sz w:val="36"/>
                          <w:szCs w:val="36"/>
                        </w:rPr>
                      </w:pPr>
                      <w:r>
                        <w:rPr>
                          <w:b/>
                          <w:bCs/>
                          <w:color w:val="000000" w:themeColor="text1"/>
                          <w:sz w:val="36"/>
                          <w:szCs w:val="36"/>
                        </w:rPr>
                        <w:t>View Time Table</w:t>
                      </w:r>
                    </w:p>
                  </w:txbxContent>
                </v:textbox>
                <w10:wrap anchorx="page"/>
              </v:roundrect>
            </w:pict>
          </mc:Fallback>
        </mc:AlternateContent>
      </w:r>
      <w:r w:rsidR="00FC120F">
        <w:rPr>
          <w:noProof/>
        </w:rPr>
        <mc:AlternateContent>
          <mc:Choice Requires="wps">
            <w:drawing>
              <wp:anchor distT="0" distB="0" distL="114300" distR="114300" simplePos="0" relativeHeight="251699200" behindDoc="0" locked="0" layoutInCell="1" allowOverlap="1" wp14:anchorId="1584596F" wp14:editId="1167A901">
                <wp:simplePos x="0" y="0"/>
                <wp:positionH relativeFrom="column">
                  <wp:posOffset>2621915</wp:posOffset>
                </wp:positionH>
                <wp:positionV relativeFrom="paragraph">
                  <wp:posOffset>1210945</wp:posOffset>
                </wp:positionV>
                <wp:extent cx="96429" cy="3752124"/>
                <wp:effectExtent l="762000" t="19050" r="37465" b="96520"/>
                <wp:wrapNone/>
                <wp:docPr id="199" name="Elbow Connector 199"/>
                <wp:cNvGraphicFramePr/>
                <a:graphic xmlns:a="http://schemas.openxmlformats.org/drawingml/2006/main">
                  <a:graphicData uri="http://schemas.microsoft.com/office/word/2010/wordprocessingShape">
                    <wps:wsp>
                      <wps:cNvCnPr/>
                      <wps:spPr>
                        <a:xfrm flipV="1">
                          <a:off x="0" y="0"/>
                          <a:ext cx="96429" cy="3752124"/>
                        </a:xfrm>
                        <a:prstGeom prst="bentConnector3">
                          <a:avLst>
                            <a:gd name="adj1" fmla="val -756858"/>
                          </a:avLst>
                        </a:prstGeom>
                        <a:ln w="34925">
                          <a:solidFill>
                            <a:schemeClr val="tx1"/>
                          </a:solidFill>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919BB" id="Elbow Connector 199" o:spid="_x0000_s1026" type="#_x0000_t34" style="position:absolute;margin-left:206.45pt;margin-top:95.35pt;width:7.6pt;height:295.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" adj="-163481" strokecolor="black [3213]" strokeweight="2.75pt">
                <v:stroke startarrow="block"/>
              </v:shape>
            </w:pict>
          </mc:Fallback>
        </mc:AlternateContent>
      </w:r>
      <w:r w:rsidR="00FC120F">
        <w:rPr>
          <w:noProof/>
        </w:rPr>
        <mc:AlternateContent>
          <mc:Choice Requires="wps">
            <w:drawing>
              <wp:anchor distT="45720" distB="45720" distL="114300" distR="114300" simplePos="0" relativeHeight="251691008" behindDoc="0" locked="0" layoutInCell="1" allowOverlap="1" wp14:anchorId="50CB4F3F" wp14:editId="22AC1375">
                <wp:simplePos x="0" y="0"/>
                <wp:positionH relativeFrom="column">
                  <wp:posOffset>3391173</wp:posOffset>
                </wp:positionH>
                <wp:positionV relativeFrom="paragraph">
                  <wp:posOffset>271145</wp:posOffset>
                </wp:positionV>
                <wp:extent cx="485775" cy="428625"/>
                <wp:effectExtent l="0" t="0" r="9525"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28625"/>
                        </a:xfrm>
                        <a:prstGeom prst="rect">
                          <a:avLst/>
                        </a:prstGeom>
                        <a:solidFill>
                          <a:srgbClr val="FFFFFF"/>
                        </a:solidFill>
                        <a:ln w="9525">
                          <a:noFill/>
                          <a:miter lim="800000"/>
                          <a:headEnd/>
                          <a:tailEnd/>
                        </a:ln>
                      </wps:spPr>
                      <wps:txbx>
                        <w:txbxContent>
                          <w:p w14:paraId="3F65AB89" w14:textId="77777777" w:rsidR="00B93483" w:rsidRPr="00A84970" w:rsidRDefault="00B93483" w:rsidP="00B93483">
                            <w:pPr>
                              <w:rPr>
                                <w:sz w:val="28"/>
                                <w:szCs w:val="28"/>
                              </w:rPr>
                            </w:pPr>
                            <w:r w:rsidRPr="00A84970">
                              <w:rPr>
                                <w:sz w:val="28"/>
                                <w:szCs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E2AE2" id="_x0000_s1032" type="#_x0000_t202" style="position:absolute;left:0;text-align:left;margin-left:267pt;margin-top:21.35pt;width:38.25pt;height:3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" stroked="f">
                <v:textbox>
                  <w:txbxContent>
                    <w:p w:rsidR="00B93483" w:rsidRPr="00A84970" w:rsidRDefault="00B93483" w:rsidP="00B93483">
                      <w:pPr>
                        <w:rPr>
                          <w:sz w:val="28"/>
                          <w:szCs w:val="28"/>
                        </w:rPr>
                      </w:pPr>
                      <w:r w:rsidRPr="00A84970">
                        <w:rPr>
                          <w:sz w:val="28"/>
                          <w:szCs w:val="28"/>
                        </w:rPr>
                        <w:t>Yes</w:t>
                      </w:r>
                    </w:p>
                  </w:txbxContent>
                </v:textbox>
                <w10:wrap type="square"/>
              </v:shape>
            </w:pict>
          </mc:Fallback>
        </mc:AlternateContent>
      </w:r>
      <w:r w:rsidR="00FC120F">
        <w:rPr>
          <w:noProof/>
        </w:rPr>
        <mc:AlternateContent>
          <mc:Choice Requires="wps">
            <w:drawing>
              <wp:anchor distT="0" distB="0" distL="114300" distR="114300" simplePos="0" relativeHeight="251693056" behindDoc="0" locked="0" layoutInCell="1" allowOverlap="1" wp14:anchorId="3E7334BD" wp14:editId="64BB0A34">
                <wp:simplePos x="0" y="0"/>
                <wp:positionH relativeFrom="page">
                  <wp:posOffset>3765097</wp:posOffset>
                </wp:positionH>
                <wp:positionV relativeFrom="paragraph">
                  <wp:posOffset>66313</wp:posOffset>
                </wp:positionV>
                <wp:extent cx="9525" cy="762000"/>
                <wp:effectExtent l="95250" t="19050" r="66675" b="38100"/>
                <wp:wrapNone/>
                <wp:docPr id="19" name="Straight Arrow Connector 19"/>
                <wp:cNvGraphicFramePr/>
                <a:graphic xmlns:a="http://schemas.openxmlformats.org/drawingml/2006/main">
                  <a:graphicData uri="http://schemas.microsoft.com/office/word/2010/wordprocessingShape">
                    <wps:wsp>
                      <wps:cNvCnPr/>
                      <wps:spPr>
                        <a:xfrm>
                          <a:off x="0" y="0"/>
                          <a:ext cx="9525" cy="762000"/>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320A0" id="Straight Arrow Connector 19" o:spid="_x0000_s1026" type="#_x0000_t32" style="position:absolute;margin-left:296.45pt;margin-top:5.2pt;width:.75pt;height:60pt;z-index:25169305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" strokecolor="black [3213]" strokeweight="2.75pt">
                <v:stroke endarrow="block" joinstyle="miter"/>
                <w10:wrap anchorx="page"/>
              </v:shape>
            </w:pict>
          </mc:Fallback>
        </mc:AlternateContent>
      </w:r>
      <w:r w:rsidR="00B93483">
        <w:rPr>
          <w:noProof/>
        </w:rPr>
        <mc:AlternateContent>
          <mc:Choice Requires="wps">
            <w:drawing>
              <wp:anchor distT="0" distB="0" distL="114300" distR="114300" simplePos="0" relativeHeight="251698176" behindDoc="0" locked="0" layoutInCell="1" allowOverlap="1" wp14:anchorId="76835B08" wp14:editId="2848428F">
                <wp:simplePos x="0" y="0"/>
                <wp:positionH relativeFrom="column">
                  <wp:posOffset>3383029</wp:posOffset>
                </wp:positionH>
                <wp:positionV relativeFrom="paragraph">
                  <wp:posOffset>3935538</wp:posOffset>
                </wp:positionV>
                <wp:extent cx="0" cy="808074"/>
                <wp:effectExtent l="95250" t="0" r="57150" b="49530"/>
                <wp:wrapNone/>
                <wp:docPr id="192" name="Straight Arrow Connector 192"/>
                <wp:cNvGraphicFramePr/>
                <a:graphic xmlns:a="http://schemas.openxmlformats.org/drawingml/2006/main">
                  <a:graphicData uri="http://schemas.microsoft.com/office/word/2010/wordprocessingShape">
                    <wps:wsp>
                      <wps:cNvCnPr/>
                      <wps:spPr>
                        <a:xfrm>
                          <a:off x="0" y="0"/>
                          <a:ext cx="0" cy="808074"/>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E7955" id="Straight Arrow Connector 192" o:spid="_x0000_s1026" type="#_x0000_t32" style="position:absolute;margin-left:266.4pt;margin-top:309.9pt;width:0;height:63.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" strokecolor="black [3213]" strokeweight="2.75pt">
                <v:stroke endarrow="block" joinstyle="miter"/>
              </v:shape>
            </w:pict>
          </mc:Fallback>
        </mc:AlternateContent>
      </w:r>
      <w:r w:rsidR="00B93483">
        <w:rPr>
          <w:noProof/>
        </w:rPr>
        <mc:AlternateContent>
          <mc:Choice Requires="wps">
            <w:drawing>
              <wp:anchor distT="0" distB="0" distL="114300" distR="114300" simplePos="0" relativeHeight="251697152" behindDoc="0" locked="0" layoutInCell="1" allowOverlap="1" wp14:anchorId="772E3D24" wp14:editId="43EC7C13">
                <wp:simplePos x="0" y="0"/>
                <wp:positionH relativeFrom="column">
                  <wp:posOffset>3351131</wp:posOffset>
                </wp:positionH>
                <wp:positionV relativeFrom="paragraph">
                  <wp:posOffset>1394357</wp:posOffset>
                </wp:positionV>
                <wp:extent cx="0" cy="861237"/>
                <wp:effectExtent l="95250" t="0" r="57150" b="53340"/>
                <wp:wrapNone/>
                <wp:docPr id="30" name="Straight Arrow Connector 30"/>
                <wp:cNvGraphicFramePr/>
                <a:graphic xmlns:a="http://schemas.openxmlformats.org/drawingml/2006/main">
                  <a:graphicData uri="http://schemas.microsoft.com/office/word/2010/wordprocessingShape">
                    <wps:wsp>
                      <wps:cNvCnPr/>
                      <wps:spPr>
                        <a:xfrm>
                          <a:off x="0" y="0"/>
                          <a:ext cx="0" cy="861237"/>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54F16" id="Straight Arrow Connector 30" o:spid="_x0000_s1026" type="#_x0000_t32" style="position:absolute;margin-left:263.85pt;margin-top:109.8pt;width:0;height:67.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" strokecolor="black [3213]" strokeweight="2.75pt">
                <v:stroke endarrow="block" joinstyle="miter"/>
              </v:shape>
            </w:pict>
          </mc:Fallback>
        </mc:AlternateContent>
      </w:r>
      <w:r w:rsidR="00B93483">
        <w:rPr>
          <w:noProof/>
        </w:rPr>
        <mc:AlternateContent>
          <mc:Choice Requires="wps">
            <w:drawing>
              <wp:anchor distT="0" distB="0" distL="114300" distR="114300" simplePos="0" relativeHeight="251695104" behindDoc="0" locked="0" layoutInCell="1" allowOverlap="1" wp14:anchorId="6260B141" wp14:editId="327CE7FA">
                <wp:simplePos x="0" y="0"/>
                <wp:positionH relativeFrom="margin">
                  <wp:posOffset>2511159</wp:posOffset>
                </wp:positionH>
                <wp:positionV relativeFrom="paragraph">
                  <wp:posOffset>2276859</wp:posOffset>
                </wp:positionV>
                <wp:extent cx="1743740" cy="1647663"/>
                <wp:effectExtent l="19050" t="19050" r="27940" b="10160"/>
                <wp:wrapNone/>
                <wp:docPr id="8" name="Oval 8"/>
                <wp:cNvGraphicFramePr/>
                <a:graphic xmlns:a="http://schemas.openxmlformats.org/drawingml/2006/main">
                  <a:graphicData uri="http://schemas.microsoft.com/office/word/2010/wordprocessingShape">
                    <wps:wsp>
                      <wps:cNvSpPr/>
                      <wps:spPr>
                        <a:xfrm>
                          <a:off x="0" y="0"/>
                          <a:ext cx="1743740" cy="1647663"/>
                        </a:xfrm>
                        <a:prstGeom prst="ellipse">
                          <a:avLst/>
                        </a:prstGeom>
                        <a:gradFill flip="none" rotWithShape="1">
                          <a:gsLst>
                            <a:gs pos="0">
                              <a:schemeClr val="accent1">
                                <a:shade val="30000"/>
                                <a:satMod val="115000"/>
                              </a:schemeClr>
                            </a:gs>
                            <a:gs pos="28000">
                              <a:schemeClr val="accent1">
                                <a:lumMod val="75000"/>
                              </a:schemeClr>
                            </a:gs>
                            <a:gs pos="13000">
                              <a:srgbClr val="386E9E"/>
                            </a:gs>
                            <a:gs pos="99000">
                              <a:schemeClr val="accent1">
                                <a:shade val="675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17954" w14:textId="77777777" w:rsidR="00B93483" w:rsidRPr="00AA5388" w:rsidRDefault="00B93483" w:rsidP="00B93483">
                            <w:pPr>
                              <w:jc w:val="center"/>
                              <w:rPr>
                                <w:b/>
                                <w:bCs/>
                                <w:color w:val="000000" w:themeColor="text1"/>
                                <w:sz w:val="36"/>
                                <w:szCs w:val="36"/>
                              </w:rPr>
                            </w:pPr>
                            <w:r w:rsidRPr="00AA5388">
                              <w:rPr>
                                <w:b/>
                                <w:bCs/>
                                <w:color w:val="000000" w:themeColor="text1"/>
                                <w:sz w:val="36"/>
                                <w:szCs w:val="36"/>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A852B" id="Oval 8" o:spid="_x0000_s1033" style="position:absolute;left:0;text-align:left;margin-left:197.75pt;margin-top:179.3pt;width:137.3pt;height:129.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" fillcolor="#122e47 [964]" strokecolor="black [3213]" strokeweight="2.25pt">
                <v:fill color2="#2967a1 [2148]" rotate="t" focusposition=".5,.5" focussize="" colors="0 #2c5981;8520f #386e9e;18350f #2e75b6;64881f #4382ba" focus="100%" type="gradientRadial"/>
                <v:stroke joinstyle="miter"/>
                <v:textbox>
                  <w:txbxContent>
                    <w:p w:rsidR="00B93483" w:rsidRPr="00AA5388" w:rsidRDefault="00B93483" w:rsidP="00B93483">
                      <w:pPr>
                        <w:jc w:val="center"/>
                        <w:rPr>
                          <w:b/>
                          <w:bCs/>
                          <w:color w:val="000000" w:themeColor="text1"/>
                          <w:sz w:val="36"/>
                          <w:szCs w:val="36"/>
                        </w:rPr>
                      </w:pPr>
                      <w:r w:rsidRPr="00AA5388">
                        <w:rPr>
                          <w:b/>
                          <w:bCs/>
                          <w:color w:val="000000" w:themeColor="text1"/>
                          <w:sz w:val="36"/>
                          <w:szCs w:val="36"/>
                        </w:rPr>
                        <w:t>GENERATE</w:t>
                      </w:r>
                    </w:p>
                  </w:txbxContent>
                </v:textbox>
                <w10:wrap anchorx="margin"/>
              </v:oval>
            </w:pict>
          </mc:Fallback>
        </mc:AlternateContent>
      </w:r>
      <w:r w:rsidR="00B93483">
        <w:rPr>
          <w:noProof/>
        </w:rPr>
        <mc:AlternateContent>
          <mc:Choice Requires="wps">
            <w:drawing>
              <wp:anchor distT="0" distB="0" distL="114300" distR="114300" simplePos="0" relativeHeight="251685888" behindDoc="0" locked="0" layoutInCell="1" allowOverlap="1" wp14:anchorId="7CDC21BB" wp14:editId="240700D1">
                <wp:simplePos x="0" y="0"/>
                <wp:positionH relativeFrom="page">
                  <wp:align>center</wp:align>
                </wp:positionH>
                <wp:positionV relativeFrom="paragraph">
                  <wp:posOffset>809256</wp:posOffset>
                </wp:positionV>
                <wp:extent cx="1116419" cy="574158"/>
                <wp:effectExtent l="19050" t="19050" r="26670" b="16510"/>
                <wp:wrapNone/>
                <wp:docPr id="15" name="Rounded Rectangle 15"/>
                <wp:cNvGraphicFramePr/>
                <a:graphic xmlns:a="http://schemas.openxmlformats.org/drawingml/2006/main">
                  <a:graphicData uri="http://schemas.microsoft.com/office/word/2010/wordprocessingShape">
                    <wps:wsp>
                      <wps:cNvSpPr/>
                      <wps:spPr>
                        <a:xfrm>
                          <a:off x="0" y="0"/>
                          <a:ext cx="1116419" cy="574158"/>
                        </a:xfrm>
                        <a:prstGeom prst="roundRect">
                          <a:avLst/>
                        </a:prstGeom>
                        <a:gradFill flip="none" rotWithShape="1">
                          <a:gsLst>
                            <a:gs pos="0">
                              <a:schemeClr val="accent1">
                                <a:shade val="30000"/>
                                <a:satMod val="115000"/>
                              </a:schemeClr>
                            </a:gs>
                            <a:gs pos="27000">
                              <a:schemeClr val="accent1">
                                <a:shade val="67500"/>
                                <a:satMod val="115000"/>
                              </a:schemeClr>
                            </a:gs>
                            <a:gs pos="100000">
                              <a:schemeClr val="accent1">
                                <a:shade val="100000"/>
                                <a:satMod val="115000"/>
                              </a:schemeClr>
                            </a:gs>
                          </a:gsLst>
                          <a:lin ang="16200000" scaled="1"/>
                          <a:tileRect/>
                        </a:gra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EB3B3" w14:textId="77777777" w:rsidR="00B93483" w:rsidRPr="002D550D" w:rsidRDefault="00B93483" w:rsidP="00B93483">
                            <w:pPr>
                              <w:jc w:val="center"/>
                              <w:rPr>
                                <w:rFonts w:cstheme="minorHAnsi"/>
                                <w:b/>
                                <w:bCs/>
                                <w:color w:val="000000" w:themeColor="text1"/>
                                <w:sz w:val="40"/>
                                <w:szCs w:val="40"/>
                              </w:rPr>
                            </w:pPr>
                            <w:r>
                              <w:rPr>
                                <w:rFonts w:cstheme="minorHAnsi"/>
                                <w:b/>
                                <w:bCs/>
                                <w:color w:val="000000" w:themeColor="text1"/>
                                <w:sz w:val="40"/>
                                <w:szCs w:val="40"/>
                              </w:rPr>
                              <w:t>ADMIN</w:t>
                            </w:r>
                            <w:r>
                              <w:rPr>
                                <w:rFonts w:ascii="Arial Black" w:hAnsi="Arial Black"/>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2E0D7" id="Rounded Rectangle 15" o:spid="_x0000_s1034" style="position:absolute;left:0;text-align:left;margin-left:0;margin-top:63.7pt;width:87.9pt;height:45.2pt;z-index:2516858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" fillcolor="#122e47 [964]" strokecolor="black [3213]" strokeweight="3pt">
                <v:fill color2="#5b9bd5 [3204]" rotate="t" angle="180" colors="0 #2c5981;17695f #4382ba;1 #529bde" focus="100%" type="gradient"/>
                <v:stroke joinstyle="miter"/>
                <v:textbox>
                  <w:txbxContent>
                    <w:p w:rsidR="00B93483" w:rsidRPr="002D550D" w:rsidRDefault="00B93483" w:rsidP="00B93483">
                      <w:pPr>
                        <w:jc w:val="center"/>
                        <w:rPr>
                          <w:rFonts w:cstheme="minorHAnsi"/>
                          <w:b/>
                          <w:bCs/>
                          <w:color w:val="000000" w:themeColor="text1"/>
                          <w:sz w:val="40"/>
                          <w:szCs w:val="40"/>
                        </w:rPr>
                      </w:pPr>
                      <w:r>
                        <w:rPr>
                          <w:rFonts w:cstheme="minorHAnsi"/>
                          <w:b/>
                          <w:bCs/>
                          <w:color w:val="000000" w:themeColor="text1"/>
                          <w:sz w:val="40"/>
                          <w:szCs w:val="40"/>
                        </w:rPr>
                        <w:t>ADMIN</w:t>
                      </w:r>
                      <w:r>
                        <w:rPr>
                          <w:rFonts w:ascii="Arial Black" w:hAnsi="Arial Black"/>
                          <w:b/>
                          <w:bCs/>
                          <w:sz w:val="40"/>
                          <w:szCs w:val="40"/>
                        </w:rPr>
                        <w:t xml:space="preserve"> </w:t>
                      </w:r>
                    </w:p>
                  </w:txbxContent>
                </v:textbox>
                <w10:wrap anchorx="page"/>
              </v:roundrect>
            </w:pict>
          </mc:Fallback>
        </mc:AlternateContent>
      </w:r>
      <w:r w:rsidR="00B93483">
        <w:br w:type="page"/>
      </w:r>
    </w:p>
    <w:p w14:paraId="3ECC6472" w14:textId="77777777" w:rsidR="00B93483" w:rsidRDefault="00B93483" w:rsidP="003E7CD7">
      <w:pPr>
        <w:ind w:left="2160"/>
        <w:rPr>
          <w:rFonts w:ascii="Times New Roman" w:hAnsi="Times New Roman"/>
          <w:b/>
          <w:bCs/>
          <w:sz w:val="40"/>
          <w:szCs w:val="40"/>
        </w:rPr>
      </w:pPr>
      <w:r>
        <w:rPr>
          <w:rFonts w:ascii="Times New Roman" w:hAnsi="Times New Roman"/>
          <w:b/>
          <w:bCs/>
          <w:sz w:val="40"/>
          <w:szCs w:val="40"/>
          <w:u w:val="single"/>
        </w:rPr>
        <w:lastRenderedPageBreak/>
        <w:t xml:space="preserve">4.2 </w:t>
      </w:r>
      <w:r w:rsidRPr="00B93483">
        <w:rPr>
          <w:rFonts w:ascii="Times New Roman" w:hAnsi="Times New Roman"/>
          <w:b/>
          <w:bCs/>
          <w:sz w:val="40"/>
          <w:szCs w:val="40"/>
          <w:u w:val="single"/>
        </w:rPr>
        <w:t>Data flow Diagram</w:t>
      </w:r>
      <w:r w:rsidRPr="00B93483">
        <w:rPr>
          <w:rFonts w:ascii="Times New Roman" w:hAnsi="Times New Roman"/>
          <w:b/>
          <w:bCs/>
          <w:sz w:val="40"/>
          <w:szCs w:val="40"/>
        </w:rPr>
        <w:t xml:space="preserve"> (Level 1)</w:t>
      </w:r>
    </w:p>
    <w:p w14:paraId="423633F8" w14:textId="77777777" w:rsidR="003E7CD7" w:rsidRPr="003E7CD7" w:rsidRDefault="003E7CD7" w:rsidP="003E7CD7">
      <w:pPr>
        <w:ind w:left="2160"/>
        <w:rPr>
          <w:rFonts w:ascii="Times New Roman" w:hAnsi="Times New Roman"/>
          <w:b/>
          <w:bCs/>
          <w:sz w:val="40"/>
          <w:szCs w:val="40"/>
        </w:rPr>
      </w:pPr>
    </w:p>
    <w:p w14:paraId="347480AB" w14:textId="77777777" w:rsidR="00B93483" w:rsidRDefault="00201BBB" w:rsidP="00B93483">
      <w:pPr>
        <w:tabs>
          <w:tab w:val="left" w:pos="3834"/>
        </w:tabs>
        <w:rPr>
          <w:rFonts w:ascii="Algerian" w:hAnsi="Algerian"/>
          <w:sz w:val="160"/>
          <w:szCs w:val="160"/>
        </w:rPr>
      </w:pPr>
      <w:r>
        <w:rPr>
          <w:rFonts w:ascii="Algerian" w:hAnsi="Algerian"/>
          <w:noProof/>
          <w:sz w:val="160"/>
          <w:szCs w:val="160"/>
        </w:rPr>
        <mc:AlternateContent>
          <mc:Choice Requires="wps">
            <w:drawing>
              <wp:anchor distT="0" distB="0" distL="114300" distR="114300" simplePos="0" relativeHeight="251750400" behindDoc="0" locked="0" layoutInCell="1" allowOverlap="1" wp14:anchorId="3BB70B65" wp14:editId="783D07BE">
                <wp:simplePos x="0" y="0"/>
                <wp:positionH relativeFrom="column">
                  <wp:posOffset>2705099</wp:posOffset>
                </wp:positionH>
                <wp:positionV relativeFrom="paragraph">
                  <wp:posOffset>386714</wp:posOffset>
                </wp:positionV>
                <wp:extent cx="179705" cy="1316990"/>
                <wp:effectExtent l="895350" t="95250" r="10795" b="35560"/>
                <wp:wrapNone/>
                <wp:docPr id="279" name="Elbow Connector 279"/>
                <wp:cNvGraphicFramePr/>
                <a:graphic xmlns:a="http://schemas.openxmlformats.org/drawingml/2006/main">
                  <a:graphicData uri="http://schemas.microsoft.com/office/word/2010/wordprocessingShape">
                    <wps:wsp>
                      <wps:cNvCnPr/>
                      <wps:spPr>
                        <a:xfrm flipH="1" flipV="1">
                          <a:off x="0" y="0"/>
                          <a:ext cx="179705" cy="1316990"/>
                        </a:xfrm>
                        <a:prstGeom prst="bentConnector3">
                          <a:avLst>
                            <a:gd name="adj1" fmla="val 577919"/>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FA0BE" id="Elbow Connector 279" o:spid="_x0000_s1026" type="#_x0000_t34" style="position:absolute;margin-left:213pt;margin-top:30.45pt;width:14.15pt;height:103.7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" adj="124831" strokecolor="black [3213]" strokeweight="2.75pt">
                <v:stroke endarrow="block"/>
              </v:shape>
            </w:pict>
          </mc:Fallback>
        </mc:AlternateContent>
      </w:r>
      <w:r w:rsidR="00FC120F">
        <w:rPr>
          <w:rFonts w:ascii="Algerian" w:hAnsi="Algerian"/>
          <w:noProof/>
          <w:sz w:val="160"/>
          <w:szCs w:val="160"/>
        </w:rPr>
        <mc:AlternateContent>
          <mc:Choice Requires="wps">
            <w:drawing>
              <wp:anchor distT="0" distB="0" distL="114300" distR="114300" simplePos="0" relativeHeight="251749376" behindDoc="0" locked="0" layoutInCell="1" allowOverlap="1" wp14:anchorId="585EECFF" wp14:editId="4CB6DEE8">
                <wp:simplePos x="0" y="0"/>
                <wp:positionH relativeFrom="column">
                  <wp:posOffset>3374752</wp:posOffset>
                </wp:positionH>
                <wp:positionV relativeFrom="paragraph">
                  <wp:posOffset>581116</wp:posOffset>
                </wp:positionV>
                <wp:extent cx="0" cy="705057"/>
                <wp:effectExtent l="95250" t="0" r="95250" b="38100"/>
                <wp:wrapNone/>
                <wp:docPr id="277" name="Straight Arrow Connector 277"/>
                <wp:cNvGraphicFramePr/>
                <a:graphic xmlns:a="http://schemas.openxmlformats.org/drawingml/2006/main">
                  <a:graphicData uri="http://schemas.microsoft.com/office/word/2010/wordprocessingShape">
                    <wps:wsp>
                      <wps:cNvCnPr/>
                      <wps:spPr>
                        <a:xfrm>
                          <a:off x="0" y="0"/>
                          <a:ext cx="0" cy="705057"/>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EEF57" id="Straight Arrow Connector 277" o:spid="_x0000_s1026" type="#_x0000_t32" style="position:absolute;margin-left:265.75pt;margin-top:45.75pt;width:0;height:5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" strokecolor="black [3213]" strokeweight="2.75pt">
                <v:stroke endarrow="block" joinstyle="miter"/>
              </v:shape>
            </w:pict>
          </mc:Fallback>
        </mc:AlternateContent>
      </w:r>
      <w:r w:rsidR="00B93483">
        <w:rPr>
          <w:rFonts w:ascii="Algerian" w:hAnsi="Algerian"/>
          <w:noProof/>
          <w:sz w:val="160"/>
          <w:szCs w:val="160"/>
        </w:rPr>
        <mc:AlternateContent>
          <mc:Choice Requires="wps">
            <w:drawing>
              <wp:anchor distT="0" distB="0" distL="114300" distR="114300" simplePos="0" relativeHeight="251704320" behindDoc="0" locked="0" layoutInCell="1" allowOverlap="1" wp14:anchorId="1E92562E" wp14:editId="6F00EBC3">
                <wp:simplePos x="0" y="0"/>
                <wp:positionH relativeFrom="page">
                  <wp:posOffset>3381375</wp:posOffset>
                </wp:positionH>
                <wp:positionV relativeFrom="paragraph">
                  <wp:posOffset>1299210</wp:posOffset>
                </wp:positionV>
                <wp:extent cx="833755" cy="762000"/>
                <wp:effectExtent l="19050" t="19050" r="23495" b="19050"/>
                <wp:wrapNone/>
                <wp:docPr id="222" name="Oval 222"/>
                <wp:cNvGraphicFramePr/>
                <a:graphic xmlns:a="http://schemas.openxmlformats.org/drawingml/2006/main">
                  <a:graphicData uri="http://schemas.microsoft.com/office/word/2010/wordprocessingShape">
                    <wps:wsp>
                      <wps:cNvSpPr/>
                      <wps:spPr>
                        <a:xfrm>
                          <a:off x="0" y="0"/>
                          <a:ext cx="833755" cy="762000"/>
                        </a:xfrm>
                        <a:prstGeom prst="ellipse">
                          <a:avLst/>
                        </a:prstGeom>
                        <a:gradFill flip="none" rotWithShape="1">
                          <a:gsLst>
                            <a:gs pos="0">
                              <a:schemeClr val="accent1">
                                <a:shade val="30000"/>
                                <a:satMod val="115000"/>
                                <a:alpha val="52000"/>
                              </a:schemeClr>
                            </a:gs>
                            <a:gs pos="13000">
                              <a:schemeClr val="accent1">
                                <a:shade val="67500"/>
                                <a:satMod val="115000"/>
                              </a:schemeClr>
                            </a:gs>
                            <a:gs pos="48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586D8" w14:textId="77777777" w:rsidR="00B93483" w:rsidRPr="004A5315" w:rsidRDefault="00B93483" w:rsidP="00B93483">
                            <w:pPr>
                              <w:jc w:val="center"/>
                              <w:rPr>
                                <w:b/>
                                <w:bCs/>
                                <w:color w:val="000000" w:themeColor="text1"/>
                                <w:sz w:val="32"/>
                                <w:szCs w:val="32"/>
                              </w:rPr>
                            </w:pPr>
                            <w:r w:rsidRPr="004A5315">
                              <w:rPr>
                                <w:b/>
                                <w:bCs/>
                                <w:color w:val="000000" w:themeColor="text1"/>
                                <w:sz w:val="32"/>
                                <w:szCs w:val="32"/>
                              </w:rPr>
                              <w:t>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76DF0" id="Oval 222" o:spid="_x0000_s1035" style="position:absolute;left:0;text-align:left;margin-left:266.25pt;margin-top:102.3pt;width:65.65pt;height:60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" fillcolor="#122e47 [964]" strokecolor="black [3213]" strokeweight="2.25pt">
                <v:fill color2="#5b9bd5 [3204]" o:opacity2="34078f" rotate="t" focusposition=".5,.5" focussize="" colors="0 #2c5981;8520f #4382ba;31457f #529bde" focus="100%" type="gradientRadial"/>
                <v:stroke joinstyle="miter"/>
                <v:textbox inset="0,0,0,0">
                  <w:txbxContent>
                    <w:p w:rsidR="00B93483" w:rsidRPr="004A5315" w:rsidRDefault="00B93483" w:rsidP="00B93483">
                      <w:pPr>
                        <w:jc w:val="center"/>
                        <w:rPr>
                          <w:b/>
                          <w:bCs/>
                          <w:color w:val="000000" w:themeColor="text1"/>
                          <w:sz w:val="32"/>
                          <w:szCs w:val="32"/>
                        </w:rPr>
                      </w:pPr>
                      <w:r w:rsidRPr="004A5315">
                        <w:rPr>
                          <w:b/>
                          <w:bCs/>
                          <w:color w:val="000000" w:themeColor="text1"/>
                          <w:sz w:val="32"/>
                          <w:szCs w:val="32"/>
                        </w:rPr>
                        <w:t>LOGIN</w:t>
                      </w:r>
                    </w:p>
                  </w:txbxContent>
                </v:textbox>
                <w10:wrap anchorx="page"/>
              </v:oval>
            </w:pict>
          </mc:Fallback>
        </mc:AlternateContent>
      </w:r>
      <w:r w:rsidR="00B93483" w:rsidRPr="00A84970">
        <w:rPr>
          <w:noProof/>
        </w:rPr>
        <mc:AlternateContent>
          <mc:Choice Requires="wps">
            <w:drawing>
              <wp:anchor distT="45720" distB="45720" distL="114300" distR="114300" simplePos="0" relativeHeight="251748352" behindDoc="0" locked="0" layoutInCell="1" allowOverlap="1" wp14:anchorId="11619BDE" wp14:editId="68A54938">
                <wp:simplePos x="0" y="0"/>
                <wp:positionH relativeFrom="column">
                  <wp:posOffset>3352416</wp:posOffset>
                </wp:positionH>
                <wp:positionV relativeFrom="paragraph">
                  <wp:posOffset>725539</wp:posOffset>
                </wp:positionV>
                <wp:extent cx="861060" cy="563245"/>
                <wp:effectExtent l="0" t="0" r="0" b="825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563245"/>
                        </a:xfrm>
                        <a:prstGeom prst="rect">
                          <a:avLst/>
                        </a:prstGeom>
                        <a:solidFill>
                          <a:srgbClr val="FFFFFF"/>
                        </a:solidFill>
                        <a:ln w="9525">
                          <a:noFill/>
                          <a:miter lim="800000"/>
                          <a:headEnd/>
                          <a:tailEnd/>
                        </a:ln>
                      </wps:spPr>
                      <wps:txbx>
                        <w:txbxContent>
                          <w:p w14:paraId="08F434EA" w14:textId="77777777" w:rsidR="00B93483" w:rsidRPr="00455234" w:rsidRDefault="00B93483" w:rsidP="00B93483">
                            <w:pPr>
                              <w:rPr>
                                <w:color w:val="FFFFFF" w:themeColor="background1"/>
                                <w:sz w:val="28"/>
                                <w:szCs w:val="28"/>
                              </w:rPr>
                            </w:pPr>
                            <w:r w:rsidRPr="00455234">
                              <w:rPr>
                                <w:color w:val="FFFFFF" w:themeColor="background1"/>
                                <w:sz w:val="28"/>
                                <w:szCs w:val="28"/>
                              </w:rPr>
                              <w:t>Login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76029" id="_x0000_s1036" type="#_x0000_t202" style="position:absolute;left:0;text-align:left;margin-left:263.95pt;margin-top:57.15pt;width:67.8pt;height:44.3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" stroked="f">
                <v:textbox>
                  <w:txbxContent>
                    <w:p w:rsidR="00B93483" w:rsidRPr="00455234" w:rsidRDefault="00B93483" w:rsidP="00B93483">
                      <w:pPr>
                        <w:rPr>
                          <w:color w:val="FFFFFF" w:themeColor="background1"/>
                          <w:sz w:val="28"/>
                          <w:szCs w:val="28"/>
                        </w:rPr>
                      </w:pPr>
                      <w:r w:rsidRPr="00455234">
                        <w:rPr>
                          <w:color w:val="FFFFFF" w:themeColor="background1"/>
                          <w:sz w:val="28"/>
                          <w:szCs w:val="28"/>
                        </w:rPr>
                        <w:t>Login Request</w:t>
                      </w:r>
                    </w:p>
                  </w:txbxContent>
                </v:textbox>
                <w10:wrap type="square"/>
              </v:shape>
            </w:pict>
          </mc:Fallback>
        </mc:AlternateContent>
      </w:r>
      <w:r w:rsidR="00B93483">
        <w:rPr>
          <w:rFonts w:ascii="Algerian" w:hAnsi="Algerian"/>
          <w:noProof/>
          <w:sz w:val="160"/>
          <w:szCs w:val="160"/>
        </w:rPr>
        <mc:AlternateContent>
          <mc:Choice Requires="wps">
            <w:drawing>
              <wp:anchor distT="0" distB="0" distL="114300" distR="114300" simplePos="0" relativeHeight="251700224" behindDoc="0" locked="0" layoutInCell="1" allowOverlap="1" wp14:anchorId="27F6E4AD" wp14:editId="45AF99F0">
                <wp:simplePos x="0" y="0"/>
                <wp:positionH relativeFrom="margin">
                  <wp:align>center</wp:align>
                </wp:positionH>
                <wp:positionV relativeFrom="paragraph">
                  <wp:posOffset>30894</wp:posOffset>
                </wp:positionV>
                <wp:extent cx="1190846" cy="595423"/>
                <wp:effectExtent l="19050" t="19050" r="28575" b="24130"/>
                <wp:wrapNone/>
                <wp:docPr id="207" name="Rounded Rectangle 207"/>
                <wp:cNvGraphicFramePr/>
                <a:graphic xmlns:a="http://schemas.openxmlformats.org/drawingml/2006/main">
                  <a:graphicData uri="http://schemas.microsoft.com/office/word/2010/wordprocessingShape">
                    <wps:wsp>
                      <wps:cNvSpPr/>
                      <wps:spPr>
                        <a:xfrm>
                          <a:off x="0" y="0"/>
                          <a:ext cx="1190846" cy="595423"/>
                        </a:xfrm>
                        <a:prstGeom prst="roundRect">
                          <a:avLst/>
                        </a:prstGeom>
                        <a:gradFill flip="none" rotWithShape="1">
                          <a:gsLst>
                            <a:gs pos="0">
                              <a:schemeClr val="accent1">
                                <a:shade val="30000"/>
                                <a:satMod val="115000"/>
                                <a:alpha val="62000"/>
                                <a:lumMod val="67000"/>
                                <a:lumOff val="33000"/>
                              </a:schemeClr>
                            </a:gs>
                            <a:gs pos="0">
                              <a:schemeClr val="accent1">
                                <a:shade val="67500"/>
                                <a:satMod val="115000"/>
                              </a:schemeClr>
                            </a:gs>
                            <a:gs pos="27000">
                              <a:srgbClr val="5596D2"/>
                            </a:gs>
                            <a:gs pos="73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58AA8" w14:textId="77777777" w:rsidR="00B93483" w:rsidRPr="004A5315" w:rsidRDefault="00B93483" w:rsidP="00B93483">
                            <w:pPr>
                              <w:jc w:val="center"/>
                              <w:rPr>
                                <w:b/>
                                <w:bCs/>
                                <w:color w:val="000000" w:themeColor="text1"/>
                                <w:sz w:val="32"/>
                                <w:szCs w:val="32"/>
                              </w:rPr>
                            </w:pPr>
                            <w:r w:rsidRPr="004A5315">
                              <w:rPr>
                                <w:b/>
                                <w:bCs/>
                                <w:color w:val="000000" w:themeColor="text1"/>
                                <w:sz w:val="32"/>
                                <w:szCs w:val="32"/>
                              </w:rPr>
                              <w:t>HOME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1DA630FA" id="Rounded Rectangle 207" o:spid="_x0000_s1037" style="position:absolute;left:0;text-align:left;margin-left:0;margin-top:2.45pt;width:93.75pt;height:46.9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" fillcolor="#91bce3 [2164]" strokecolor="black [3213]" strokeweight="2.25pt">
                <v:fill color2="#5b9bd5 [3204]" o:opacity2="40632f" rotate="t" focusposition=".5,.5" focussize="" colors="0 #5791c6;0 #4382ba;17695f #5596d2;47841f #529bde" focus="100%" type="gradientRadial"/>
                <v:stroke joinstyle="miter"/>
                <v:textbox style="mso-fit-shape-to-text:t" inset="1mm,1mm,1mm,1mm">
                  <w:txbxContent>
                    <w:p w:rsidR="00B93483" w:rsidRPr="004A5315" w:rsidRDefault="00B93483" w:rsidP="00B93483">
                      <w:pPr>
                        <w:jc w:val="center"/>
                        <w:rPr>
                          <w:b/>
                          <w:bCs/>
                          <w:color w:val="000000" w:themeColor="text1"/>
                          <w:sz w:val="32"/>
                          <w:szCs w:val="32"/>
                        </w:rPr>
                      </w:pPr>
                      <w:r w:rsidRPr="004A5315">
                        <w:rPr>
                          <w:b/>
                          <w:bCs/>
                          <w:color w:val="000000" w:themeColor="text1"/>
                          <w:sz w:val="32"/>
                          <w:szCs w:val="32"/>
                        </w:rPr>
                        <w:t>HOME</w:t>
                      </w:r>
                    </w:p>
                  </w:txbxContent>
                </v:textbox>
                <w10:wrap anchorx="margin"/>
              </v:roundrect>
            </w:pict>
          </mc:Fallback>
        </mc:AlternateContent>
      </w:r>
      <w:r w:rsidR="00B93483" w:rsidRPr="00A84970">
        <w:rPr>
          <w:rFonts w:ascii="Algerian" w:hAnsi="Algerian"/>
          <w:noProof/>
          <w:sz w:val="160"/>
          <w:szCs w:val="160"/>
        </w:rPr>
        <mc:AlternateContent>
          <mc:Choice Requires="wps">
            <w:drawing>
              <wp:anchor distT="45720" distB="45720" distL="114300" distR="114300" simplePos="0" relativeHeight="251747328" behindDoc="0" locked="0" layoutInCell="1" allowOverlap="1" wp14:anchorId="7CB164E6" wp14:editId="3C78CE28">
                <wp:simplePos x="0" y="0"/>
                <wp:positionH relativeFrom="column">
                  <wp:posOffset>2232837</wp:posOffset>
                </wp:positionH>
                <wp:positionV relativeFrom="paragraph">
                  <wp:posOffset>1257935</wp:posOffset>
                </wp:positionV>
                <wp:extent cx="393065" cy="339725"/>
                <wp:effectExtent l="0" t="0" r="6985" b="317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339725"/>
                        </a:xfrm>
                        <a:prstGeom prst="rect">
                          <a:avLst/>
                        </a:prstGeom>
                        <a:solidFill>
                          <a:srgbClr val="FFFFFF"/>
                        </a:solidFill>
                        <a:ln w="9525">
                          <a:noFill/>
                          <a:miter lim="800000"/>
                          <a:headEnd/>
                          <a:tailEnd/>
                        </a:ln>
                      </wps:spPr>
                      <wps:txbx>
                        <w:txbxContent>
                          <w:p w14:paraId="39B7BA3A" w14:textId="77777777" w:rsidR="00B93483" w:rsidRPr="00A84970" w:rsidRDefault="00B93483" w:rsidP="00B93483">
                            <w:pPr>
                              <w:rPr>
                                <w:sz w:val="28"/>
                                <w:szCs w:val="28"/>
                              </w:rPr>
                            </w:pPr>
                            <w:r>
                              <w:rPr>
                                <w:sz w:val="28"/>
                                <w:szCs w:val="28"/>
                              </w:rPr>
                              <w:t>No</w:t>
                            </w:r>
                          </w:p>
                        </w:txbxContent>
                      </wps:txbx>
                      <wps:bodyPr rot="0" vert="horz" wrap="square" lIns="72000" tIns="72000" rIns="72000" bIns="72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0D88A" id="_x0000_s1038" type="#_x0000_t202" style="position:absolute;left:0;text-align:left;margin-left:175.8pt;margin-top:99.05pt;width:30.95pt;height:26.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" stroked="f">
                <v:textbox inset="2mm,2mm,2mm,2mm">
                  <w:txbxContent>
                    <w:p w:rsidR="00B93483" w:rsidRPr="00A84970" w:rsidRDefault="00B93483" w:rsidP="00B93483">
                      <w:pPr>
                        <w:rPr>
                          <w:sz w:val="28"/>
                          <w:szCs w:val="28"/>
                        </w:rPr>
                      </w:pPr>
                      <w:r>
                        <w:rPr>
                          <w:sz w:val="28"/>
                          <w:szCs w:val="28"/>
                        </w:rPr>
                        <w:t>No</w:t>
                      </w:r>
                    </w:p>
                  </w:txbxContent>
                </v:textbox>
                <w10:wrap type="square"/>
              </v:shape>
            </w:pict>
          </mc:Fallback>
        </mc:AlternateContent>
      </w:r>
      <w:r w:rsidR="00B93483">
        <w:rPr>
          <w:rFonts w:ascii="Algerian" w:hAnsi="Algerian"/>
          <w:sz w:val="160"/>
          <w:szCs w:val="160"/>
        </w:rPr>
        <w:tab/>
      </w:r>
    </w:p>
    <w:p w14:paraId="7478F636" w14:textId="77777777" w:rsidR="00FC120F" w:rsidRPr="00B93483" w:rsidRDefault="00FC120F" w:rsidP="00FC120F">
      <w:pPr>
        <w:ind w:left="2160"/>
        <w:rPr>
          <w:rFonts w:ascii="Times New Roman" w:hAnsi="Times New Roman"/>
          <w:b/>
          <w:bCs/>
          <w:sz w:val="40"/>
          <w:szCs w:val="40"/>
          <w:u w:val="single"/>
        </w:rPr>
      </w:pPr>
      <w:r w:rsidRPr="00A84970">
        <w:rPr>
          <w:rFonts w:ascii="Algerian" w:hAnsi="Algerian"/>
          <w:noProof/>
          <w:sz w:val="160"/>
          <w:szCs w:val="160"/>
        </w:rPr>
        <mc:AlternateContent>
          <mc:Choice Requires="wps">
            <w:drawing>
              <wp:anchor distT="45720" distB="45720" distL="114300" distR="114300" simplePos="0" relativeHeight="251819008" behindDoc="0" locked="0" layoutInCell="1" allowOverlap="1" wp14:anchorId="01899F17" wp14:editId="17A8DE92">
                <wp:simplePos x="0" y="0"/>
                <wp:positionH relativeFrom="column">
                  <wp:posOffset>3373845</wp:posOffset>
                </wp:positionH>
                <wp:positionV relativeFrom="paragraph">
                  <wp:posOffset>513987</wp:posOffset>
                </wp:positionV>
                <wp:extent cx="424815" cy="33972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339725"/>
                        </a:xfrm>
                        <a:prstGeom prst="rect">
                          <a:avLst/>
                        </a:prstGeom>
                        <a:noFill/>
                        <a:ln w="9525">
                          <a:noFill/>
                          <a:miter lim="800000"/>
                          <a:headEnd/>
                          <a:tailEnd/>
                        </a:ln>
                      </wps:spPr>
                      <wps:txbx>
                        <w:txbxContent>
                          <w:p w14:paraId="5CF88C02" w14:textId="77777777" w:rsidR="00FC120F" w:rsidRPr="00A84970" w:rsidRDefault="00FC120F" w:rsidP="00FC120F">
                            <w:pPr>
                              <w:rPr>
                                <w:sz w:val="28"/>
                                <w:szCs w:val="28"/>
                              </w:rPr>
                            </w:pPr>
                            <w:r w:rsidRPr="00A84970">
                              <w:rPr>
                                <w:sz w:val="28"/>
                                <w:szCs w:val="28"/>
                              </w:rPr>
                              <w:t>Yes</w:t>
                            </w:r>
                          </w:p>
                        </w:txbxContent>
                      </wps:txbx>
                      <wps:bodyPr rot="0" vert="horz" wrap="square" lIns="72000" tIns="72000" rIns="72000" bIns="72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2E673" id="_x0000_s1039" type="#_x0000_t202" style="position:absolute;left:0;text-align:left;margin-left:265.65pt;margin-top:40.45pt;width:33.45pt;height:26.7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" filled="f" stroked="f">
                <v:textbox inset="2mm,2mm,2mm,2mm">
                  <w:txbxContent>
                    <w:p w:rsidR="00FC120F" w:rsidRPr="00A84970" w:rsidRDefault="00FC120F" w:rsidP="00FC120F">
                      <w:pPr>
                        <w:rPr>
                          <w:sz w:val="28"/>
                          <w:szCs w:val="28"/>
                        </w:rPr>
                      </w:pPr>
                      <w:r w:rsidRPr="00A84970">
                        <w:rPr>
                          <w:sz w:val="28"/>
                          <w:szCs w:val="28"/>
                        </w:rPr>
                        <w:t>Yes</w:t>
                      </w:r>
                    </w:p>
                  </w:txbxContent>
                </v:textbox>
                <w10:wrap type="square"/>
              </v:shape>
            </w:pict>
          </mc:Fallback>
        </mc:AlternateContent>
      </w:r>
      <w:r>
        <w:rPr>
          <w:rFonts w:ascii="Algerian" w:hAnsi="Algerian"/>
          <w:noProof/>
          <w:sz w:val="160"/>
          <w:szCs w:val="160"/>
        </w:rPr>
        <mc:AlternateContent>
          <mc:Choice Requires="wps">
            <w:drawing>
              <wp:anchor distT="0" distB="0" distL="114300" distR="114300" simplePos="0" relativeHeight="251820032" behindDoc="0" locked="0" layoutInCell="1" allowOverlap="1" wp14:anchorId="446F36C5" wp14:editId="7994FD97">
                <wp:simplePos x="0" y="0"/>
                <wp:positionH relativeFrom="column">
                  <wp:posOffset>3355340</wp:posOffset>
                </wp:positionH>
                <wp:positionV relativeFrom="paragraph">
                  <wp:posOffset>521970</wp:posOffset>
                </wp:positionV>
                <wp:extent cx="0" cy="352425"/>
                <wp:effectExtent l="76200" t="0" r="76200" b="47625"/>
                <wp:wrapNone/>
                <wp:docPr id="22" name="Straight Arrow Connector 22"/>
                <wp:cNvGraphicFramePr/>
                <a:graphic xmlns:a="http://schemas.openxmlformats.org/drawingml/2006/main">
                  <a:graphicData uri="http://schemas.microsoft.com/office/word/2010/wordprocessingShape">
                    <wps:wsp>
                      <wps:cNvCnPr/>
                      <wps:spPr>
                        <a:xfrm>
                          <a:off x="0" y="0"/>
                          <a:ext cx="0" cy="352425"/>
                        </a:xfrm>
                        <a:prstGeom prst="straightConnector1">
                          <a:avLst/>
                        </a:prstGeom>
                        <a:ln w="254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02851" id="Straight Arrow Connector 22" o:spid="_x0000_s1026" type="#_x0000_t32" style="position:absolute;margin-left:264.2pt;margin-top:41.1pt;width:0;height:27.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" strokecolor="black [3213]" strokeweight="2pt">
                <v:stroke endarrow="block" joinstyle="miter"/>
              </v:shape>
            </w:pict>
          </mc:Fallback>
        </mc:AlternateContent>
      </w:r>
      <w:r>
        <w:rPr>
          <w:rFonts w:ascii="Algerian" w:hAnsi="Algerian"/>
          <w:noProof/>
          <w:sz w:val="160"/>
          <w:szCs w:val="160"/>
        </w:rPr>
        <mc:AlternateContent>
          <mc:Choice Requires="wps">
            <w:drawing>
              <wp:anchor distT="0" distB="0" distL="114300" distR="114300" simplePos="0" relativeHeight="251794432" behindDoc="0" locked="0" layoutInCell="1" allowOverlap="1" wp14:anchorId="63D18017" wp14:editId="772BE478">
                <wp:simplePos x="0" y="0"/>
                <wp:positionH relativeFrom="column">
                  <wp:posOffset>3766911</wp:posOffset>
                </wp:positionH>
                <wp:positionV relativeFrom="paragraph">
                  <wp:posOffset>135255</wp:posOffset>
                </wp:positionV>
                <wp:extent cx="1967449" cy="1343879"/>
                <wp:effectExtent l="0" t="95250" r="109220" b="46990"/>
                <wp:wrapNone/>
                <wp:docPr id="12" name="Elbow Connector 12"/>
                <wp:cNvGraphicFramePr/>
                <a:graphic xmlns:a="http://schemas.openxmlformats.org/drawingml/2006/main">
                  <a:graphicData uri="http://schemas.microsoft.com/office/word/2010/wordprocessingShape">
                    <wps:wsp>
                      <wps:cNvCnPr/>
                      <wps:spPr>
                        <a:xfrm>
                          <a:off x="0" y="0"/>
                          <a:ext cx="1967449" cy="1343879"/>
                        </a:xfrm>
                        <a:prstGeom prst="bentConnector3">
                          <a:avLst>
                            <a:gd name="adj1" fmla="val 100179"/>
                          </a:avLst>
                        </a:prstGeom>
                        <a:ln w="34925">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EFAB6" id="Elbow Connector 12" o:spid="_x0000_s1026" type="#_x0000_t34" style="position:absolute;margin-left:296.6pt;margin-top:10.65pt;width:154.9pt;height:105.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" adj="21639" strokecolor="black [3213]" strokeweight="2.75pt">
                <v:stroke startarrow="block" endarrow="block"/>
              </v:shape>
            </w:pict>
          </mc:Fallback>
        </mc:AlternateContent>
      </w:r>
      <w:r>
        <w:rPr>
          <w:rFonts w:ascii="Algerian" w:hAnsi="Algerian"/>
          <w:noProof/>
          <w:sz w:val="160"/>
          <w:szCs w:val="160"/>
        </w:rPr>
        <mc:AlternateContent>
          <mc:Choice Requires="wps">
            <w:drawing>
              <wp:anchor distT="0" distB="0" distL="114300" distR="114300" simplePos="0" relativeHeight="251791360" behindDoc="0" locked="0" layoutInCell="1" allowOverlap="1" wp14:anchorId="69E8C1EF" wp14:editId="2164CEDC">
                <wp:simplePos x="0" y="0"/>
                <wp:positionH relativeFrom="column">
                  <wp:posOffset>5544766</wp:posOffset>
                </wp:positionH>
                <wp:positionV relativeFrom="paragraph">
                  <wp:posOffset>1562100</wp:posOffset>
                </wp:positionV>
                <wp:extent cx="1050587" cy="695325"/>
                <wp:effectExtent l="0" t="0" r="16510" b="28575"/>
                <wp:wrapNone/>
                <wp:docPr id="10" name="Rectangle 10"/>
                <wp:cNvGraphicFramePr/>
                <a:graphic xmlns:a="http://schemas.openxmlformats.org/drawingml/2006/main">
                  <a:graphicData uri="http://schemas.microsoft.com/office/word/2010/wordprocessingShape">
                    <wps:wsp>
                      <wps:cNvSpPr/>
                      <wps:spPr>
                        <a:xfrm>
                          <a:off x="0" y="0"/>
                          <a:ext cx="1050587" cy="695325"/>
                        </a:xfrm>
                        <a:prstGeom prst="rect">
                          <a:avLst/>
                        </a:prstGeom>
                        <a:gradFill flip="none" rotWithShape="1">
                          <a:gsLst>
                            <a:gs pos="0">
                              <a:schemeClr val="accent1">
                                <a:shade val="30000"/>
                                <a:satMod val="115000"/>
                              </a:schemeClr>
                            </a:gs>
                            <a:gs pos="35000">
                              <a:schemeClr val="accent1">
                                <a:shade val="67500"/>
                                <a:satMod val="115000"/>
                              </a:schemeClr>
                            </a:gs>
                            <a:gs pos="59000">
                              <a:schemeClr val="accent1">
                                <a:shade val="100000"/>
                                <a:satMod val="115000"/>
                              </a:schemeClr>
                            </a:gs>
                          </a:gsLst>
                          <a:path path="circle">
                            <a:fillToRect l="50000" t="50000" r="50000" b="50000"/>
                          </a:path>
                          <a:tileRect/>
                        </a:grad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85C30" w14:textId="77777777" w:rsidR="00FC120F" w:rsidRPr="00247B4B" w:rsidRDefault="00FC120F" w:rsidP="00FC120F">
                            <w:pPr>
                              <w:jc w:val="center"/>
                              <w:rPr>
                                <w:b/>
                                <w:bCs/>
                                <w:color w:val="000000" w:themeColor="text1"/>
                                <w:sz w:val="32"/>
                                <w:szCs w:val="32"/>
                              </w:rPr>
                            </w:pPr>
                            <w:r w:rsidRPr="00247B4B">
                              <w:rPr>
                                <w:b/>
                                <w:bCs/>
                                <w:color w:val="000000" w:themeColor="text1"/>
                                <w:sz w:val="32"/>
                                <w:szCs w:val="32"/>
                              </w:rPr>
                              <w:t>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B9EAF" id="Rectangle 10" o:spid="_x0000_s1040" style="position:absolute;left:0;text-align:left;margin-left:436.6pt;margin-top:123pt;width:82.7pt;height:54.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" fillcolor="#122e47 [964]" strokecolor="black [3213]" strokeweight="0">
                <v:fill color2="#5b9bd5 [3204]" rotate="t" focusposition=".5,.5" focussize="" colors="0 #2c5981;22938f #4382ba;38666f #529bde" focus="100%" type="gradientRadial"/>
                <v:textbox inset="0,0,0,0">
                  <w:txbxContent>
                    <w:p w:rsidR="00FC120F" w:rsidRPr="00247B4B" w:rsidRDefault="00FC120F" w:rsidP="00FC120F">
                      <w:pPr>
                        <w:jc w:val="center"/>
                        <w:rPr>
                          <w:b/>
                          <w:bCs/>
                          <w:color w:val="000000" w:themeColor="text1"/>
                          <w:sz w:val="32"/>
                          <w:szCs w:val="32"/>
                        </w:rPr>
                      </w:pPr>
                      <w:r w:rsidRPr="00247B4B">
                        <w:rPr>
                          <w:b/>
                          <w:bCs/>
                          <w:color w:val="000000" w:themeColor="text1"/>
                          <w:sz w:val="32"/>
                          <w:szCs w:val="32"/>
                        </w:rPr>
                        <w:t>DATABASE</w:t>
                      </w:r>
                    </w:p>
                  </w:txbxContent>
                </v:textbox>
              </v:rect>
            </w:pict>
          </mc:Fallback>
        </mc:AlternateContent>
      </w:r>
      <w:r>
        <w:rPr>
          <w:rFonts w:ascii="Algerian" w:hAnsi="Algerian"/>
          <w:noProof/>
          <w:sz w:val="160"/>
          <w:szCs w:val="160"/>
        </w:rPr>
        <mc:AlternateContent>
          <mc:Choice Requires="wps">
            <w:drawing>
              <wp:anchor distT="0" distB="0" distL="114300" distR="114300" simplePos="0" relativeHeight="251796480" behindDoc="0" locked="0" layoutInCell="1" allowOverlap="1" wp14:anchorId="33608A04" wp14:editId="199B88DB">
                <wp:simplePos x="0" y="0"/>
                <wp:positionH relativeFrom="column">
                  <wp:posOffset>3955414</wp:posOffset>
                </wp:positionH>
                <wp:positionV relativeFrom="paragraph">
                  <wp:posOffset>2217420</wp:posOffset>
                </wp:positionV>
                <wp:extent cx="1514475" cy="1631950"/>
                <wp:effectExtent l="38100" t="19050" r="9525" b="101600"/>
                <wp:wrapNone/>
                <wp:docPr id="13" name="Elbow Connector 13"/>
                <wp:cNvGraphicFramePr/>
                <a:graphic xmlns:a="http://schemas.openxmlformats.org/drawingml/2006/main">
                  <a:graphicData uri="http://schemas.microsoft.com/office/word/2010/wordprocessingShape">
                    <wps:wsp>
                      <wps:cNvCnPr/>
                      <wps:spPr>
                        <a:xfrm flipH="1">
                          <a:off x="0" y="0"/>
                          <a:ext cx="1514475" cy="1631950"/>
                        </a:xfrm>
                        <a:prstGeom prst="bentConnector3">
                          <a:avLst>
                            <a:gd name="adj1" fmla="val 18979"/>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C96B8" id="Elbow Connector 13" o:spid="_x0000_s1026" type="#_x0000_t34" style="position:absolute;margin-left:311.45pt;margin-top:174.6pt;width:119.25pt;height:128.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" adj="4099" strokecolor="black [3213]" strokeweight="2.75pt">
                <v:stroke endarrow="block"/>
              </v:shape>
            </w:pict>
          </mc:Fallback>
        </mc:AlternateContent>
      </w:r>
      <w:r>
        <w:rPr>
          <w:rFonts w:ascii="Algerian" w:hAnsi="Algerian"/>
          <w:noProof/>
          <w:sz w:val="160"/>
          <w:szCs w:val="160"/>
        </w:rPr>
        <mc:AlternateContent>
          <mc:Choice Requires="wps">
            <w:drawing>
              <wp:anchor distT="0" distB="0" distL="114300" distR="114300" simplePos="0" relativeHeight="251821056" behindDoc="0" locked="0" layoutInCell="1" allowOverlap="1" wp14:anchorId="7EDE0562" wp14:editId="268179EA">
                <wp:simplePos x="0" y="0"/>
                <wp:positionH relativeFrom="column">
                  <wp:posOffset>3317240</wp:posOffset>
                </wp:positionH>
                <wp:positionV relativeFrom="paragraph">
                  <wp:posOffset>4455795</wp:posOffset>
                </wp:positionV>
                <wp:extent cx="0" cy="4572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57200"/>
                        </a:xfrm>
                        <a:prstGeom prst="straightConnector1">
                          <a:avLst/>
                        </a:prstGeom>
                        <a:ln w="254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ECB77" id="Straight Arrow Connector 14" o:spid="_x0000_s1026" type="#_x0000_t32" style="position:absolute;margin-left:261.2pt;margin-top:350.85pt;width:0;height:3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" strokecolor="black [3213]" strokeweight="2pt">
                <v:stroke endarrow="block" joinstyle="miter"/>
              </v:shape>
            </w:pict>
          </mc:Fallback>
        </mc:AlternateContent>
      </w:r>
      <w:r>
        <w:rPr>
          <w:rFonts w:ascii="Algerian" w:hAnsi="Algerian"/>
          <w:noProof/>
          <w:sz w:val="160"/>
          <w:szCs w:val="160"/>
        </w:rPr>
        <mc:AlternateContent>
          <mc:Choice Requires="wps">
            <w:drawing>
              <wp:anchor distT="0" distB="0" distL="114300" distR="114300" simplePos="0" relativeHeight="251789312" behindDoc="0" locked="0" layoutInCell="1" allowOverlap="1" wp14:anchorId="502EBC7B" wp14:editId="2C01968C">
                <wp:simplePos x="0" y="0"/>
                <wp:positionH relativeFrom="margin">
                  <wp:posOffset>2650491</wp:posOffset>
                </wp:positionH>
                <wp:positionV relativeFrom="paragraph">
                  <wp:posOffset>3246119</wp:posOffset>
                </wp:positionV>
                <wp:extent cx="1333500" cy="1190625"/>
                <wp:effectExtent l="19050" t="19050" r="19050" b="28575"/>
                <wp:wrapNone/>
                <wp:docPr id="232" name="Oval 232"/>
                <wp:cNvGraphicFramePr/>
                <a:graphic xmlns:a="http://schemas.openxmlformats.org/drawingml/2006/main">
                  <a:graphicData uri="http://schemas.microsoft.com/office/word/2010/wordprocessingShape">
                    <wps:wsp>
                      <wps:cNvSpPr/>
                      <wps:spPr>
                        <a:xfrm>
                          <a:off x="0" y="0"/>
                          <a:ext cx="1333500" cy="1190625"/>
                        </a:xfrm>
                        <a:prstGeom prst="ellipse">
                          <a:avLst/>
                        </a:prstGeom>
                        <a:gradFill flip="none" rotWithShape="1">
                          <a:gsLst>
                            <a:gs pos="0">
                              <a:schemeClr val="accent1">
                                <a:shade val="30000"/>
                                <a:satMod val="115000"/>
                              </a:schemeClr>
                            </a:gs>
                            <a:gs pos="36000">
                              <a:schemeClr val="accent1">
                                <a:shade val="67500"/>
                                <a:satMod val="115000"/>
                              </a:schemeClr>
                            </a:gs>
                            <a:gs pos="65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FB288" w14:textId="77777777" w:rsidR="00FC120F" w:rsidRPr="004A5315" w:rsidRDefault="00FC120F" w:rsidP="00FC120F">
                            <w:pPr>
                              <w:jc w:val="center"/>
                              <w:rPr>
                                <w:b/>
                                <w:bCs/>
                                <w:color w:val="000000" w:themeColor="text1"/>
                                <w:sz w:val="32"/>
                                <w:szCs w:val="32"/>
                              </w:rPr>
                            </w:pPr>
                            <w:r w:rsidRPr="004A5315">
                              <w:rPr>
                                <w:b/>
                                <w:bCs/>
                                <w:color w:val="000000" w:themeColor="text1"/>
                                <w:sz w:val="32"/>
                                <w:szCs w:val="32"/>
                              </w:rPr>
                              <w:t>GENERATE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1C934" id="Oval 232" o:spid="_x0000_s1041" style="position:absolute;left:0;text-align:left;margin-left:208.7pt;margin-top:255.6pt;width:105pt;height:93.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" fillcolor="#122e47 [964]" strokecolor="black [3213]" strokeweight="2.25pt">
                <v:fill color2="#5b9bd5 [3204]" rotate="t" focusposition=".5,.5" focussize="" colors="0 #2c5981;23593f #4382ba;42598f #529bde" focus="100%" type="gradientRadial"/>
                <v:stroke joinstyle="miter"/>
                <v:textbox inset="0,0,0,0">
                  <w:txbxContent>
                    <w:p w:rsidR="00FC120F" w:rsidRPr="004A5315" w:rsidRDefault="00FC120F" w:rsidP="00FC120F">
                      <w:pPr>
                        <w:jc w:val="center"/>
                        <w:rPr>
                          <w:b/>
                          <w:bCs/>
                          <w:color w:val="000000" w:themeColor="text1"/>
                          <w:sz w:val="32"/>
                          <w:szCs w:val="32"/>
                        </w:rPr>
                      </w:pPr>
                      <w:r w:rsidRPr="004A5315">
                        <w:rPr>
                          <w:b/>
                          <w:bCs/>
                          <w:color w:val="000000" w:themeColor="text1"/>
                          <w:sz w:val="32"/>
                          <w:szCs w:val="32"/>
                        </w:rPr>
                        <w:t>GENERATE</w:t>
                      </w:r>
                    </w:p>
                  </w:txbxContent>
                </v:textbox>
                <w10:wrap anchorx="margin"/>
              </v:oval>
            </w:pict>
          </mc:Fallback>
        </mc:AlternateContent>
      </w:r>
      <w:r>
        <w:rPr>
          <w:rFonts w:ascii="Algerian" w:hAnsi="Algerian"/>
          <w:noProof/>
          <w:sz w:val="160"/>
          <w:szCs w:val="160"/>
        </w:rPr>
        <mc:AlternateContent>
          <mc:Choice Requires="wps">
            <w:drawing>
              <wp:anchor distT="0" distB="0" distL="114300" distR="114300" simplePos="0" relativeHeight="251793408" behindDoc="0" locked="0" layoutInCell="1" allowOverlap="1" wp14:anchorId="53F946DC" wp14:editId="1D204323">
                <wp:simplePos x="0" y="0"/>
                <wp:positionH relativeFrom="column">
                  <wp:posOffset>3372396</wp:posOffset>
                </wp:positionH>
                <wp:positionV relativeFrom="paragraph">
                  <wp:posOffset>2735757</wp:posOffset>
                </wp:positionV>
                <wp:extent cx="0" cy="531628"/>
                <wp:effectExtent l="95250" t="0" r="57150" b="40005"/>
                <wp:wrapNone/>
                <wp:docPr id="262" name="Straight Arrow Connector 262"/>
                <wp:cNvGraphicFramePr/>
                <a:graphic xmlns:a="http://schemas.openxmlformats.org/drawingml/2006/main">
                  <a:graphicData uri="http://schemas.microsoft.com/office/word/2010/wordprocessingShape">
                    <wps:wsp>
                      <wps:cNvCnPr/>
                      <wps:spPr>
                        <a:xfrm>
                          <a:off x="0" y="0"/>
                          <a:ext cx="0" cy="531628"/>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2F443" id="Straight Arrow Connector 262" o:spid="_x0000_s1026" type="#_x0000_t32" style="position:absolute;margin-left:265.55pt;margin-top:215.4pt;width:0;height:41.8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" strokecolor="black [3213]" strokeweight="2.75pt">
                <v:stroke endarrow="block" joinstyle="miter"/>
              </v:shape>
            </w:pict>
          </mc:Fallback>
        </mc:AlternateContent>
      </w:r>
      <w:r>
        <w:rPr>
          <w:rFonts w:ascii="Algerian" w:hAnsi="Algerian"/>
          <w:noProof/>
          <w:sz w:val="160"/>
          <w:szCs w:val="160"/>
        </w:rPr>
        <mc:AlternateContent>
          <mc:Choice Requires="wps">
            <w:drawing>
              <wp:anchor distT="0" distB="0" distL="114300" distR="114300" simplePos="0" relativeHeight="251792384" behindDoc="0" locked="0" layoutInCell="1" allowOverlap="1" wp14:anchorId="79BC47B0" wp14:editId="4717310F">
                <wp:simplePos x="0" y="0"/>
                <wp:positionH relativeFrom="column">
                  <wp:posOffset>3372396</wp:posOffset>
                </wp:positionH>
                <wp:positionV relativeFrom="paragraph">
                  <wp:posOffset>1534278</wp:posOffset>
                </wp:positionV>
                <wp:extent cx="0" cy="574158"/>
                <wp:effectExtent l="95250" t="0" r="57150" b="54610"/>
                <wp:wrapNone/>
                <wp:docPr id="267" name="Straight Arrow Connector 267"/>
                <wp:cNvGraphicFramePr/>
                <a:graphic xmlns:a="http://schemas.openxmlformats.org/drawingml/2006/main">
                  <a:graphicData uri="http://schemas.microsoft.com/office/word/2010/wordprocessingShape">
                    <wps:wsp>
                      <wps:cNvCnPr/>
                      <wps:spPr>
                        <a:xfrm>
                          <a:off x="0" y="0"/>
                          <a:ext cx="0" cy="574158"/>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57BC7E" id="Straight Arrow Connector 267" o:spid="_x0000_s1026" type="#_x0000_t32" style="position:absolute;margin-left:265.55pt;margin-top:120.8pt;width:0;height:45.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" strokecolor="black [3213]" strokeweight="2.75pt">
                <v:stroke endarrow="block" joinstyle="miter"/>
              </v:shape>
            </w:pict>
          </mc:Fallback>
        </mc:AlternateContent>
      </w:r>
      <w:r>
        <w:rPr>
          <w:rFonts w:ascii="Algerian" w:hAnsi="Algerian"/>
          <w:noProof/>
          <w:sz w:val="160"/>
          <w:szCs w:val="160"/>
        </w:rPr>
        <mc:AlternateContent>
          <mc:Choice Requires="wps">
            <w:drawing>
              <wp:anchor distT="0" distB="0" distL="114300" distR="114300" simplePos="0" relativeHeight="251790336" behindDoc="0" locked="0" layoutInCell="1" allowOverlap="1" wp14:anchorId="5FC1EBAE" wp14:editId="2D7B6D3F">
                <wp:simplePos x="0" y="0"/>
                <wp:positionH relativeFrom="column">
                  <wp:posOffset>6593428</wp:posOffset>
                </wp:positionH>
                <wp:positionV relativeFrom="paragraph">
                  <wp:posOffset>1512438</wp:posOffset>
                </wp:positionV>
                <wp:extent cx="45719" cy="785894"/>
                <wp:effectExtent l="1143000" t="38100" r="12065" b="52705"/>
                <wp:wrapNone/>
                <wp:docPr id="271" name="Elbow Connector 271"/>
                <wp:cNvGraphicFramePr/>
                <a:graphic xmlns:a="http://schemas.openxmlformats.org/drawingml/2006/main">
                  <a:graphicData uri="http://schemas.microsoft.com/office/word/2010/wordprocessingShape">
                    <wps:wsp>
                      <wps:cNvCnPr/>
                      <wps:spPr>
                        <a:xfrm>
                          <a:off x="0" y="0"/>
                          <a:ext cx="45719" cy="785894"/>
                        </a:xfrm>
                        <a:prstGeom prst="bentConnector3">
                          <a:avLst>
                            <a:gd name="adj1" fmla="val -2435139"/>
                          </a:avLst>
                        </a:prstGeom>
                        <a:ln w="66675">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84A29" id="Elbow Connector 271" o:spid="_x0000_s1026" type="#_x0000_t34" style="position:absolute;margin-left:519.15pt;margin-top:119.1pt;width:3.6pt;height:6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" adj="-525990" strokecolor="black [3213]" strokeweight="5.25pt"/>
            </w:pict>
          </mc:Fallback>
        </mc:AlternateContent>
      </w:r>
      <w:r>
        <w:rPr>
          <w:rFonts w:ascii="Algerian" w:hAnsi="Algerian"/>
          <w:noProof/>
          <w:sz w:val="160"/>
          <w:szCs w:val="160"/>
        </w:rPr>
        <mc:AlternateContent>
          <mc:Choice Requires="wps">
            <w:drawing>
              <wp:anchor distT="0" distB="0" distL="114300" distR="114300" simplePos="0" relativeHeight="251788288" behindDoc="0" locked="0" layoutInCell="1" allowOverlap="1" wp14:anchorId="731AC71A" wp14:editId="655519A5">
                <wp:simplePos x="0" y="0"/>
                <wp:positionH relativeFrom="margin">
                  <wp:align>center</wp:align>
                </wp:positionH>
                <wp:positionV relativeFrom="paragraph">
                  <wp:posOffset>4925591</wp:posOffset>
                </wp:positionV>
                <wp:extent cx="1169581" cy="616689"/>
                <wp:effectExtent l="19050" t="19050" r="12065" b="20955"/>
                <wp:wrapNone/>
                <wp:docPr id="272" name="Rounded Rectangle 272"/>
                <wp:cNvGraphicFramePr/>
                <a:graphic xmlns:a="http://schemas.openxmlformats.org/drawingml/2006/main">
                  <a:graphicData uri="http://schemas.microsoft.com/office/word/2010/wordprocessingShape">
                    <wps:wsp>
                      <wps:cNvSpPr/>
                      <wps:spPr>
                        <a:xfrm>
                          <a:off x="0" y="0"/>
                          <a:ext cx="1169581" cy="616689"/>
                        </a:xfrm>
                        <a:prstGeom prst="roundRect">
                          <a:avLst/>
                        </a:prstGeom>
                        <a:gradFill flip="none" rotWithShape="1">
                          <a:gsLst>
                            <a:gs pos="0">
                              <a:schemeClr val="accent1">
                                <a:shade val="30000"/>
                                <a:satMod val="115000"/>
                              </a:schemeClr>
                            </a:gs>
                            <a:gs pos="38000">
                              <a:schemeClr val="accent1">
                                <a:shade val="67500"/>
                                <a:satMod val="115000"/>
                              </a:schemeClr>
                            </a:gs>
                            <a:gs pos="66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804BF" w14:textId="77777777" w:rsidR="00FC120F" w:rsidRPr="004A5315" w:rsidRDefault="00FC120F" w:rsidP="00FC120F">
                            <w:pPr>
                              <w:jc w:val="center"/>
                              <w:rPr>
                                <w:b/>
                                <w:bCs/>
                                <w:color w:val="000000" w:themeColor="text1"/>
                                <w:sz w:val="32"/>
                                <w:szCs w:val="32"/>
                              </w:rPr>
                            </w:pPr>
                            <w:r w:rsidRPr="004A5315">
                              <w:rPr>
                                <w:b/>
                                <w:bCs/>
                                <w:color w:val="000000" w:themeColor="text1"/>
                                <w:sz w:val="32"/>
                                <w:szCs w:val="32"/>
                              </w:rPr>
                              <w:t>SAVE RESULT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anchor>
            </w:drawing>
          </mc:Choice>
          <mc:Fallback>
            <w:pict>
              <v:roundrect w14:anchorId="17202987" id="Rounded Rectangle 272" o:spid="_x0000_s1042" style="position:absolute;left:0;text-align:left;margin-left:0;margin-top:387.85pt;width:92.1pt;height:48.55pt;z-index:2517882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" fillcolor="#122e47 [964]" strokecolor="black [3213]" strokeweight="2.25pt">
                <v:fill color2="#5b9bd5 [3204]" rotate="t" focusposition=".5,.5" focussize="" colors="0 #2c5981;24904f #4382ba;43254f #529bde" focus="100%" type="gradientRadial"/>
                <v:stroke joinstyle="miter"/>
                <v:textbox style="mso-fit-shape-to-text:t" inset="1mm,1mm,1mm,1mm">
                  <w:txbxContent>
                    <w:p w:rsidR="00FC120F" w:rsidRPr="004A5315" w:rsidRDefault="00FC120F" w:rsidP="00FC120F">
                      <w:pPr>
                        <w:jc w:val="center"/>
                        <w:rPr>
                          <w:b/>
                          <w:bCs/>
                          <w:color w:val="000000" w:themeColor="text1"/>
                          <w:sz w:val="32"/>
                          <w:szCs w:val="32"/>
                        </w:rPr>
                      </w:pPr>
                      <w:r w:rsidRPr="004A5315">
                        <w:rPr>
                          <w:b/>
                          <w:bCs/>
                          <w:color w:val="000000" w:themeColor="text1"/>
                          <w:sz w:val="32"/>
                          <w:szCs w:val="32"/>
                        </w:rPr>
                        <w:t>SAVE RESULT</w:t>
                      </w:r>
                    </w:p>
                  </w:txbxContent>
                </v:textbox>
                <w10:wrap anchorx="margin"/>
              </v:roundrect>
            </w:pict>
          </mc:Fallback>
        </mc:AlternateContent>
      </w:r>
      <w:r>
        <w:rPr>
          <w:rFonts w:ascii="Algerian" w:hAnsi="Algerian"/>
          <w:noProof/>
          <w:sz w:val="160"/>
          <w:szCs w:val="160"/>
        </w:rPr>
        <mc:AlternateContent>
          <mc:Choice Requires="wps">
            <w:drawing>
              <wp:anchor distT="0" distB="0" distL="114300" distR="114300" simplePos="0" relativeHeight="251786240" behindDoc="0" locked="0" layoutInCell="1" allowOverlap="1" wp14:anchorId="0CC5A9AF" wp14:editId="160B50C7">
                <wp:simplePos x="0" y="0"/>
                <wp:positionH relativeFrom="margin">
                  <wp:align>center</wp:align>
                </wp:positionH>
                <wp:positionV relativeFrom="paragraph">
                  <wp:posOffset>884496</wp:posOffset>
                </wp:positionV>
                <wp:extent cx="1180214" cy="627321"/>
                <wp:effectExtent l="19050" t="19050" r="20320" b="20955"/>
                <wp:wrapNone/>
                <wp:docPr id="276" name="Rounded Rectangle 276"/>
                <wp:cNvGraphicFramePr/>
                <a:graphic xmlns:a="http://schemas.openxmlformats.org/drawingml/2006/main">
                  <a:graphicData uri="http://schemas.microsoft.com/office/word/2010/wordprocessingShape">
                    <wps:wsp>
                      <wps:cNvSpPr/>
                      <wps:spPr>
                        <a:xfrm>
                          <a:off x="0" y="0"/>
                          <a:ext cx="1180214" cy="627321"/>
                        </a:xfrm>
                        <a:prstGeom prst="roundRect">
                          <a:avLst/>
                        </a:prstGeom>
                        <a:gradFill flip="none" rotWithShape="1">
                          <a:gsLst>
                            <a:gs pos="0">
                              <a:schemeClr val="accent1">
                                <a:shade val="30000"/>
                                <a:satMod val="115000"/>
                              </a:schemeClr>
                            </a:gs>
                            <a:gs pos="31000">
                              <a:srgbClr val="3F7AB0"/>
                            </a:gs>
                            <a:gs pos="76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1573C" w14:textId="77777777" w:rsidR="00FC120F" w:rsidRPr="004A5315" w:rsidRDefault="00FC120F" w:rsidP="00FC120F">
                            <w:pPr>
                              <w:jc w:val="center"/>
                              <w:rPr>
                                <w:b/>
                                <w:bCs/>
                                <w:color w:val="000000" w:themeColor="text1"/>
                                <w:sz w:val="32"/>
                                <w:szCs w:val="32"/>
                              </w:rPr>
                            </w:pPr>
                            <w:r w:rsidRPr="004A5315">
                              <w:rPr>
                                <w:b/>
                                <w:bCs/>
                                <w:color w:val="000000" w:themeColor="text1"/>
                                <w:sz w:val="32"/>
                                <w:szCs w:val="32"/>
                              </w:rPr>
                              <w:t>ADMIN PANEL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CA85D" id="Rounded Rectangle 276" o:spid="_x0000_s1043" style="position:absolute;left:0;text-align:left;margin-left:0;margin-top:69.65pt;width:92.95pt;height:49.4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" fillcolor="#122e47 [964]" strokecolor="black [3213]" strokeweight="2.25pt">
                <v:fill color2="#5b9bd5 [3204]" rotate="t" focusposition=".5,.5" focussize="" colors="0 #2c5981;20316f #3f7ab0;49807f #529bde" focus="100%" type="gradientRadial"/>
                <v:stroke joinstyle="miter"/>
                <v:textbox inset="1mm,1mm,1mm,1mm">
                  <w:txbxContent>
                    <w:p w:rsidR="00FC120F" w:rsidRPr="004A5315" w:rsidRDefault="00FC120F" w:rsidP="00FC120F">
                      <w:pPr>
                        <w:jc w:val="center"/>
                        <w:rPr>
                          <w:b/>
                          <w:bCs/>
                          <w:color w:val="000000" w:themeColor="text1"/>
                          <w:sz w:val="32"/>
                          <w:szCs w:val="32"/>
                        </w:rPr>
                      </w:pPr>
                      <w:r w:rsidRPr="004A5315">
                        <w:rPr>
                          <w:b/>
                          <w:bCs/>
                          <w:color w:val="000000" w:themeColor="text1"/>
                          <w:sz w:val="32"/>
                          <w:szCs w:val="32"/>
                        </w:rPr>
                        <w:t>ADMIN PANEL</w:t>
                      </w:r>
                    </w:p>
                  </w:txbxContent>
                </v:textbox>
                <w10:wrap anchorx="margin"/>
              </v:roundrect>
            </w:pict>
          </mc:Fallback>
        </mc:AlternateContent>
      </w:r>
      <w:r>
        <w:rPr>
          <w:rFonts w:ascii="Algerian" w:hAnsi="Algerian"/>
          <w:noProof/>
          <w:sz w:val="160"/>
          <w:szCs w:val="160"/>
        </w:rPr>
        <mc:AlternateContent>
          <mc:Choice Requires="wps">
            <w:drawing>
              <wp:anchor distT="0" distB="0" distL="114300" distR="114300" simplePos="0" relativeHeight="251787264" behindDoc="0" locked="0" layoutInCell="1" allowOverlap="1" wp14:anchorId="4B26B098" wp14:editId="265189F1">
                <wp:simplePos x="0" y="0"/>
                <wp:positionH relativeFrom="page">
                  <wp:align>center</wp:align>
                </wp:positionH>
                <wp:positionV relativeFrom="paragraph">
                  <wp:posOffset>2150420</wp:posOffset>
                </wp:positionV>
                <wp:extent cx="2200939" cy="552893"/>
                <wp:effectExtent l="19050" t="19050" r="27940" b="19050"/>
                <wp:wrapNone/>
                <wp:docPr id="278" name="Rounded Rectangle 278"/>
                <wp:cNvGraphicFramePr/>
                <a:graphic xmlns:a="http://schemas.openxmlformats.org/drawingml/2006/main">
                  <a:graphicData uri="http://schemas.microsoft.com/office/word/2010/wordprocessingShape">
                    <wps:wsp>
                      <wps:cNvSpPr/>
                      <wps:spPr>
                        <a:xfrm>
                          <a:off x="0" y="0"/>
                          <a:ext cx="2200939" cy="552893"/>
                        </a:xfrm>
                        <a:prstGeom prst="roundRect">
                          <a:avLst/>
                        </a:prstGeom>
                        <a:gradFill flip="none" rotWithShape="1">
                          <a:gsLst>
                            <a:gs pos="0">
                              <a:schemeClr val="accent1">
                                <a:shade val="30000"/>
                                <a:satMod val="115000"/>
                              </a:schemeClr>
                            </a:gs>
                            <a:gs pos="32000">
                              <a:schemeClr val="accent1">
                                <a:shade val="67500"/>
                                <a:satMod val="115000"/>
                              </a:schemeClr>
                            </a:gs>
                            <a:gs pos="76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71075" w14:textId="77777777" w:rsidR="00FC120F" w:rsidRPr="004A5315" w:rsidRDefault="00FC120F" w:rsidP="00FC120F">
                            <w:pPr>
                              <w:jc w:val="center"/>
                              <w:rPr>
                                <w:b/>
                                <w:bCs/>
                                <w:color w:val="000000" w:themeColor="text1"/>
                                <w:sz w:val="32"/>
                                <w:szCs w:val="32"/>
                              </w:rPr>
                            </w:pPr>
                            <w:r w:rsidRPr="004A5315">
                              <w:rPr>
                                <w:b/>
                                <w:bCs/>
                                <w:color w:val="000000" w:themeColor="text1"/>
                                <w:sz w:val="32"/>
                                <w:szCs w:val="32"/>
                              </w:rPr>
                              <w:t>INPUT REQUIRED DATA</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1A63B" id="Rounded Rectangle 278" o:spid="_x0000_s1044" style="position:absolute;left:0;text-align:left;margin-left:0;margin-top:169.3pt;width:173.3pt;height:43.55pt;z-index:251787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" fillcolor="#122e47 [964]" strokecolor="black [3213]" strokeweight="2.25pt">
                <v:fill color2="#5b9bd5 [3204]" rotate="t" focusposition=".5,.5" focussize="" colors="0 #2c5981;20972f #4382ba;49807f #529bde" focus="100%" type="gradientRadial"/>
                <v:stroke joinstyle="miter"/>
                <v:textbox inset="1mm,1mm,1mm,1mm">
                  <w:txbxContent>
                    <w:p w:rsidR="00FC120F" w:rsidRPr="004A5315" w:rsidRDefault="00FC120F" w:rsidP="00FC120F">
                      <w:pPr>
                        <w:jc w:val="center"/>
                        <w:rPr>
                          <w:b/>
                          <w:bCs/>
                          <w:color w:val="000000" w:themeColor="text1"/>
                          <w:sz w:val="32"/>
                          <w:szCs w:val="32"/>
                        </w:rPr>
                      </w:pPr>
                      <w:r w:rsidRPr="004A5315">
                        <w:rPr>
                          <w:b/>
                          <w:bCs/>
                          <w:color w:val="000000" w:themeColor="text1"/>
                          <w:sz w:val="32"/>
                          <w:szCs w:val="32"/>
                        </w:rPr>
                        <w:t>INPUT REQUIRED DATA</w:t>
                      </w:r>
                    </w:p>
                  </w:txbxContent>
                </v:textbox>
                <w10:wrap anchorx="page"/>
              </v:roundrect>
            </w:pict>
          </mc:Fallback>
        </mc:AlternateContent>
      </w:r>
    </w:p>
    <w:p w14:paraId="5F8A6A81" w14:textId="77777777" w:rsidR="003E7CD7" w:rsidRPr="00FC120F" w:rsidRDefault="003E7CD7" w:rsidP="00B93483">
      <w:pPr>
        <w:ind w:left="2160"/>
        <w:rPr>
          <w:rFonts w:ascii="Algerian" w:hAnsi="Algerian"/>
          <w:sz w:val="44"/>
          <w:szCs w:val="44"/>
        </w:rPr>
      </w:pPr>
    </w:p>
    <w:p w14:paraId="5C24BE7D" w14:textId="77777777" w:rsidR="00401798" w:rsidRDefault="00201BBB" w:rsidP="00401798">
      <w:pPr>
        <w:jc w:val="left"/>
        <w:rPr>
          <w:rFonts w:ascii="Algerian" w:hAnsi="Algerian"/>
          <w:sz w:val="160"/>
          <w:szCs w:val="160"/>
        </w:rPr>
      </w:pPr>
      <w:r>
        <w:rPr>
          <w:rFonts w:ascii="Algerian" w:hAnsi="Algerian"/>
          <w:noProof/>
          <w:sz w:val="160"/>
          <w:szCs w:val="160"/>
        </w:rPr>
        <mc:AlternateContent>
          <mc:Choice Requires="wps">
            <w:drawing>
              <wp:anchor distT="0" distB="0" distL="114300" distR="114300" simplePos="0" relativeHeight="251795456" behindDoc="0" locked="0" layoutInCell="1" allowOverlap="1" wp14:anchorId="2125AA69" wp14:editId="3D07390A">
                <wp:simplePos x="0" y="0"/>
                <wp:positionH relativeFrom="column">
                  <wp:posOffset>4448175</wp:posOffset>
                </wp:positionH>
                <wp:positionV relativeFrom="paragraph">
                  <wp:posOffset>931544</wp:posOffset>
                </wp:positionV>
                <wp:extent cx="1019175" cy="554355"/>
                <wp:effectExtent l="0" t="95250" r="0" b="36195"/>
                <wp:wrapNone/>
                <wp:docPr id="11" name="Elbow Connector 11"/>
                <wp:cNvGraphicFramePr/>
                <a:graphic xmlns:a="http://schemas.openxmlformats.org/drawingml/2006/main">
                  <a:graphicData uri="http://schemas.microsoft.com/office/word/2010/wordprocessingShape">
                    <wps:wsp>
                      <wps:cNvCnPr/>
                      <wps:spPr>
                        <a:xfrm flipV="1">
                          <a:off x="0" y="0"/>
                          <a:ext cx="1019175" cy="554355"/>
                        </a:xfrm>
                        <a:prstGeom prst="bentConnector3">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92A43" id="Elbow Connector 11" o:spid="_x0000_s1026" type="#_x0000_t34" style="position:absolute;margin-left:350.25pt;margin-top:73.35pt;width:80.25pt;height:43.6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" strokecolor="black [3213]" strokeweight="2.75pt">
                <v:stroke endarrow="block"/>
              </v:shape>
            </w:pict>
          </mc:Fallback>
        </mc:AlternateContent>
      </w:r>
      <w:r>
        <w:rPr>
          <w:rFonts w:ascii="Algerian" w:hAnsi="Algerian"/>
          <w:noProof/>
          <w:sz w:val="160"/>
          <w:szCs w:val="160"/>
        </w:rPr>
        <mc:AlternateContent>
          <mc:Choice Requires="wps">
            <w:drawing>
              <wp:anchor distT="0" distB="0" distL="114300" distR="114300" simplePos="0" relativeHeight="251797504" behindDoc="0" locked="0" layoutInCell="1" allowOverlap="1" wp14:anchorId="592405A1" wp14:editId="55F8D8E3">
                <wp:simplePos x="0" y="0"/>
                <wp:positionH relativeFrom="column">
                  <wp:posOffset>3891915</wp:posOffset>
                </wp:positionH>
                <wp:positionV relativeFrom="paragraph">
                  <wp:posOffset>1423670</wp:posOffset>
                </wp:positionV>
                <wp:extent cx="2153285" cy="2954655"/>
                <wp:effectExtent l="0" t="38100" r="75565" b="36195"/>
                <wp:wrapNone/>
                <wp:docPr id="5" name="Elbow Connector 5"/>
                <wp:cNvGraphicFramePr/>
                <a:graphic xmlns:a="http://schemas.openxmlformats.org/drawingml/2006/main">
                  <a:graphicData uri="http://schemas.microsoft.com/office/word/2010/wordprocessingShape">
                    <wps:wsp>
                      <wps:cNvCnPr/>
                      <wps:spPr>
                        <a:xfrm flipV="1">
                          <a:off x="0" y="0"/>
                          <a:ext cx="2153285" cy="2954655"/>
                        </a:xfrm>
                        <a:prstGeom prst="bentConnector3">
                          <a:avLst>
                            <a:gd name="adj1" fmla="val 100085"/>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CD97D" id="Elbow Connector 5" o:spid="_x0000_s1026" type="#_x0000_t34" style="position:absolute;margin-left:306.45pt;margin-top:112.1pt;width:169.55pt;height:232.6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" adj="21618" strokecolor="black [3213]" strokeweight="2.75pt">
                <v:stroke endarrow="block"/>
              </v:shape>
            </w:pict>
          </mc:Fallback>
        </mc:AlternateContent>
      </w:r>
    </w:p>
    <w:p w14:paraId="08ACA345" w14:textId="77777777" w:rsidR="00401798" w:rsidRDefault="00401798" w:rsidP="00401798">
      <w:pPr>
        <w:jc w:val="left"/>
        <w:rPr>
          <w:rFonts w:ascii="Algerian" w:hAnsi="Algerian"/>
          <w:sz w:val="160"/>
          <w:szCs w:val="160"/>
        </w:rPr>
      </w:pPr>
    </w:p>
    <w:p w14:paraId="62004A15" w14:textId="77777777" w:rsidR="00401798" w:rsidRDefault="00401798" w:rsidP="00401798">
      <w:pPr>
        <w:jc w:val="left"/>
        <w:rPr>
          <w:rFonts w:ascii="Algerian" w:hAnsi="Algerian"/>
          <w:sz w:val="160"/>
          <w:szCs w:val="160"/>
        </w:rPr>
      </w:pPr>
    </w:p>
    <w:p w14:paraId="4026F46D" w14:textId="77777777" w:rsidR="00401798" w:rsidRDefault="00401798" w:rsidP="00401798">
      <w:pPr>
        <w:jc w:val="left"/>
        <w:rPr>
          <w:rFonts w:ascii="Algerian" w:hAnsi="Algerian"/>
          <w:sz w:val="72"/>
          <w:szCs w:val="72"/>
        </w:rPr>
      </w:pPr>
    </w:p>
    <w:p w14:paraId="317BC98C" w14:textId="77777777" w:rsidR="00201BBB" w:rsidRPr="00201BBB" w:rsidRDefault="00201BBB" w:rsidP="00401798">
      <w:pPr>
        <w:jc w:val="left"/>
        <w:rPr>
          <w:rFonts w:ascii="Algerian" w:hAnsi="Algerian"/>
          <w:sz w:val="52"/>
          <w:szCs w:val="52"/>
        </w:rPr>
      </w:pPr>
    </w:p>
    <w:p w14:paraId="74EFD26D" w14:textId="77777777" w:rsidR="00B93483" w:rsidRPr="00401798" w:rsidRDefault="00B93483" w:rsidP="00201BBB">
      <w:pPr>
        <w:ind w:left="2160" w:firstLine="720"/>
        <w:jc w:val="left"/>
        <w:rPr>
          <w:rFonts w:ascii="Algerian" w:hAnsi="Algerian"/>
          <w:sz w:val="160"/>
          <w:szCs w:val="160"/>
        </w:rPr>
      </w:pPr>
      <w:r w:rsidRPr="00B93483">
        <w:rPr>
          <w:rFonts w:ascii="Times New Roman" w:hAnsi="Times New Roman"/>
          <w:b/>
          <w:bCs/>
          <w:noProof/>
          <w:sz w:val="40"/>
          <w:szCs w:val="40"/>
          <w:u w:val="single"/>
        </w:rPr>
        <w:lastRenderedPageBreak/>
        <mc:AlternateContent>
          <mc:Choice Requires="wps">
            <w:drawing>
              <wp:anchor distT="0" distB="0" distL="114300" distR="114300" simplePos="0" relativeHeight="251744256" behindDoc="0" locked="0" layoutInCell="1" allowOverlap="1" wp14:anchorId="46A56FC8" wp14:editId="53BE1409">
                <wp:simplePos x="0" y="0"/>
                <wp:positionH relativeFrom="column">
                  <wp:posOffset>3723271</wp:posOffset>
                </wp:positionH>
                <wp:positionV relativeFrom="paragraph">
                  <wp:posOffset>3297967</wp:posOffset>
                </wp:positionV>
                <wp:extent cx="2179674" cy="1158949"/>
                <wp:effectExtent l="0" t="19050" r="87630" b="41275"/>
                <wp:wrapNone/>
                <wp:docPr id="269" name="Elbow Connector 269"/>
                <wp:cNvGraphicFramePr/>
                <a:graphic xmlns:a="http://schemas.openxmlformats.org/drawingml/2006/main">
                  <a:graphicData uri="http://schemas.microsoft.com/office/word/2010/wordprocessingShape">
                    <wps:wsp>
                      <wps:cNvCnPr/>
                      <wps:spPr>
                        <a:xfrm>
                          <a:off x="0" y="0"/>
                          <a:ext cx="2179674" cy="1158949"/>
                        </a:xfrm>
                        <a:prstGeom prst="bentConnector3">
                          <a:avLst>
                            <a:gd name="adj1" fmla="val 99748"/>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BFB3AA" id="Elbow Connector 269" o:spid="_x0000_s1026" type="#_x0000_t34" style="position:absolute;margin-left:293.15pt;margin-top:259.7pt;width:171.65pt;height:91.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" adj="21546" strokecolor="black [3213]" strokeweight="2.75pt">
                <v:stroke endarrow="block"/>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35040" behindDoc="0" locked="0" layoutInCell="1" allowOverlap="1" wp14:anchorId="3E1388F1" wp14:editId="0E796011">
                <wp:simplePos x="0" y="0"/>
                <wp:positionH relativeFrom="margin">
                  <wp:posOffset>3095950</wp:posOffset>
                </wp:positionH>
                <wp:positionV relativeFrom="paragraph">
                  <wp:posOffset>4997776</wp:posOffset>
                </wp:positionV>
                <wp:extent cx="425066" cy="1053598"/>
                <wp:effectExtent l="57150" t="19050" r="13335" b="32385"/>
                <wp:wrapNone/>
                <wp:docPr id="258" name="Elbow Connector 258"/>
                <wp:cNvGraphicFramePr/>
                <a:graphic xmlns:a="http://schemas.openxmlformats.org/drawingml/2006/main">
                  <a:graphicData uri="http://schemas.microsoft.com/office/word/2010/wordprocessingShape">
                    <wps:wsp>
                      <wps:cNvCnPr/>
                      <wps:spPr>
                        <a:xfrm flipH="1">
                          <a:off x="0" y="0"/>
                          <a:ext cx="425066" cy="1053598"/>
                        </a:xfrm>
                        <a:prstGeom prst="bentConnector3">
                          <a:avLst>
                            <a:gd name="adj1" fmla="val 105295"/>
                          </a:avLst>
                        </a:prstGeom>
                        <a:ln w="34925">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E1E3A" id="Elbow Connector 258" o:spid="_x0000_s1026" type="#_x0000_t34" style="position:absolute;margin-left:243.8pt;margin-top:393.55pt;width:33.45pt;height:82.95pt;flip:x;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" adj="22744" strokecolor="black [3213]" strokeweight="2.75pt">
                <w10:wrap anchorx="margin"/>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43232" behindDoc="0" locked="0" layoutInCell="1" allowOverlap="1" wp14:anchorId="61672FD6" wp14:editId="4EA2FF68">
                <wp:simplePos x="0" y="0"/>
                <wp:positionH relativeFrom="column">
                  <wp:posOffset>2255978</wp:posOffset>
                </wp:positionH>
                <wp:positionV relativeFrom="paragraph">
                  <wp:posOffset>6476778</wp:posOffset>
                </wp:positionV>
                <wp:extent cx="0" cy="446893"/>
                <wp:effectExtent l="19050" t="0" r="19050" b="29845"/>
                <wp:wrapNone/>
                <wp:docPr id="268" name="Straight Connector 268"/>
                <wp:cNvGraphicFramePr/>
                <a:graphic xmlns:a="http://schemas.openxmlformats.org/drawingml/2006/main">
                  <a:graphicData uri="http://schemas.microsoft.com/office/word/2010/wordprocessingShape">
                    <wps:wsp>
                      <wps:cNvCnPr/>
                      <wps:spPr>
                        <a:xfrm>
                          <a:off x="0" y="0"/>
                          <a:ext cx="0" cy="446893"/>
                        </a:xfrm>
                        <a:prstGeom prst="line">
                          <a:avLst/>
                        </a:prstGeom>
                        <a:ln w="34925">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F2F442" id="Straight Connector 26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77.65pt,510pt" to="177.65pt,5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" strokecolor="black [3213]" strokeweight="2.75pt">
                <v:stroke joinstyle="miter"/>
              </v:lin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42208" behindDoc="0" locked="0" layoutInCell="1" allowOverlap="1" wp14:anchorId="5E2D0A60" wp14:editId="00F3FDAA">
                <wp:simplePos x="0" y="0"/>
                <wp:positionH relativeFrom="column">
                  <wp:posOffset>2234712</wp:posOffset>
                </wp:positionH>
                <wp:positionV relativeFrom="paragraph">
                  <wp:posOffset>5583968</wp:posOffset>
                </wp:positionV>
                <wp:extent cx="1158107" cy="893135"/>
                <wp:effectExtent l="0" t="19050" r="4445" b="21590"/>
                <wp:wrapNone/>
                <wp:docPr id="266" name="Elbow Connector 266"/>
                <wp:cNvGraphicFramePr/>
                <a:graphic xmlns:a="http://schemas.openxmlformats.org/drawingml/2006/main">
                  <a:graphicData uri="http://schemas.microsoft.com/office/word/2010/wordprocessingShape">
                    <wps:wsp>
                      <wps:cNvCnPr/>
                      <wps:spPr>
                        <a:xfrm flipH="1">
                          <a:off x="0" y="0"/>
                          <a:ext cx="1158107" cy="893135"/>
                        </a:xfrm>
                        <a:prstGeom prst="bentConnector3">
                          <a:avLst>
                            <a:gd name="adj1" fmla="val 1498"/>
                          </a:avLst>
                        </a:prstGeom>
                        <a:ln w="34925">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2AEE6" id="Elbow Connector 266" o:spid="_x0000_s1026" type="#_x0000_t34" style="position:absolute;margin-left:175.95pt;margin-top:439.7pt;width:91.2pt;height:70.3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" adj="324" strokecolor="black [3213]" strokeweight="2.75pt"/>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41184" behindDoc="0" locked="0" layoutInCell="1" allowOverlap="1" wp14:anchorId="2B570EBE" wp14:editId="45DD5A67">
                <wp:simplePos x="0" y="0"/>
                <wp:positionH relativeFrom="column">
                  <wp:posOffset>3372395</wp:posOffset>
                </wp:positionH>
                <wp:positionV relativeFrom="paragraph">
                  <wp:posOffset>4999178</wp:posOffset>
                </wp:positionV>
                <wp:extent cx="2041895" cy="574158"/>
                <wp:effectExtent l="0" t="38100" r="73025" b="35560"/>
                <wp:wrapNone/>
                <wp:docPr id="265" name="Elbow Connector 265"/>
                <wp:cNvGraphicFramePr/>
                <a:graphic xmlns:a="http://schemas.openxmlformats.org/drawingml/2006/main">
                  <a:graphicData uri="http://schemas.microsoft.com/office/word/2010/wordprocessingShape">
                    <wps:wsp>
                      <wps:cNvCnPr/>
                      <wps:spPr>
                        <a:xfrm flipV="1">
                          <a:off x="0" y="0"/>
                          <a:ext cx="2041895" cy="574158"/>
                        </a:xfrm>
                        <a:prstGeom prst="bentConnector3">
                          <a:avLst>
                            <a:gd name="adj1" fmla="val 99924"/>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73C8D" id="Elbow Connector 265" o:spid="_x0000_s1026" type="#_x0000_t34" style="position:absolute;margin-left:265.55pt;margin-top:393.65pt;width:160.8pt;height:45.2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" adj="21584" strokecolor="black [3213]" strokeweight="2.75pt">
                <v:stroke endarrow="block"/>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34016" behindDoc="0" locked="0" layoutInCell="1" allowOverlap="1" wp14:anchorId="57E1FC6B" wp14:editId="139D72AF">
                <wp:simplePos x="0" y="0"/>
                <wp:positionH relativeFrom="column">
                  <wp:posOffset>2022046</wp:posOffset>
                </wp:positionH>
                <wp:positionV relativeFrom="paragraph">
                  <wp:posOffset>6040902</wp:posOffset>
                </wp:positionV>
                <wp:extent cx="1062665" cy="914400"/>
                <wp:effectExtent l="95250" t="19050" r="4445" b="38100"/>
                <wp:wrapNone/>
                <wp:docPr id="257" name="Elbow Connector 257"/>
                <wp:cNvGraphicFramePr/>
                <a:graphic xmlns:a="http://schemas.openxmlformats.org/drawingml/2006/main">
                  <a:graphicData uri="http://schemas.microsoft.com/office/word/2010/wordprocessingShape">
                    <wps:wsp>
                      <wps:cNvCnPr/>
                      <wps:spPr>
                        <a:xfrm flipH="1">
                          <a:off x="0" y="0"/>
                          <a:ext cx="1062665" cy="914400"/>
                        </a:xfrm>
                        <a:prstGeom prst="bentConnector3">
                          <a:avLst>
                            <a:gd name="adj1" fmla="val 99554"/>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5C2BF" id="Elbow Connector 257" o:spid="_x0000_s1026" type="#_x0000_t34" style="position:absolute;margin-left:159.2pt;margin-top:475.65pt;width:83.65pt;height:1in;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" adj="21504" strokecolor="black [3213]" strokeweight="2.75pt">
                <v:stroke endarrow="block"/>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36064" behindDoc="0" locked="0" layoutInCell="1" allowOverlap="1" wp14:anchorId="1A4566F0" wp14:editId="738AC3F9">
                <wp:simplePos x="0" y="0"/>
                <wp:positionH relativeFrom="column">
                  <wp:posOffset>1830100</wp:posOffset>
                </wp:positionH>
                <wp:positionV relativeFrom="paragraph">
                  <wp:posOffset>5147310</wp:posOffset>
                </wp:positionV>
                <wp:extent cx="0" cy="1807918"/>
                <wp:effectExtent l="95250" t="0" r="57150" b="40005"/>
                <wp:wrapNone/>
                <wp:docPr id="259" name="Straight Arrow Connector 259"/>
                <wp:cNvGraphicFramePr/>
                <a:graphic xmlns:a="http://schemas.openxmlformats.org/drawingml/2006/main">
                  <a:graphicData uri="http://schemas.microsoft.com/office/word/2010/wordprocessingShape">
                    <wps:wsp>
                      <wps:cNvCnPr/>
                      <wps:spPr>
                        <a:xfrm>
                          <a:off x="0" y="0"/>
                          <a:ext cx="0" cy="1807918"/>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86322D" id="Straight Arrow Connector 259" o:spid="_x0000_s1026" type="#_x0000_t32" style="position:absolute;margin-left:144.1pt;margin-top:405.3pt;width:0;height:142.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" strokecolor="black [3213]" strokeweight="2.75pt">
                <v:stroke endarrow="block" joinstyle="miter"/>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38112" behindDoc="0" locked="0" layoutInCell="1" allowOverlap="1" wp14:anchorId="2D8D2FE7" wp14:editId="1C7381EB">
                <wp:simplePos x="0" y="0"/>
                <wp:positionH relativeFrom="column">
                  <wp:posOffset>1681819</wp:posOffset>
                </wp:positionH>
                <wp:positionV relativeFrom="paragraph">
                  <wp:posOffset>7986927</wp:posOffset>
                </wp:positionV>
                <wp:extent cx="1956390" cy="244283"/>
                <wp:effectExtent l="95250" t="38100" r="6350" b="22860"/>
                <wp:wrapNone/>
                <wp:docPr id="261" name="Elbow Connector 261"/>
                <wp:cNvGraphicFramePr/>
                <a:graphic xmlns:a="http://schemas.openxmlformats.org/drawingml/2006/main">
                  <a:graphicData uri="http://schemas.microsoft.com/office/word/2010/wordprocessingShape">
                    <wps:wsp>
                      <wps:cNvCnPr/>
                      <wps:spPr>
                        <a:xfrm flipH="1" flipV="1">
                          <a:off x="0" y="0"/>
                          <a:ext cx="1956390" cy="244283"/>
                        </a:xfrm>
                        <a:prstGeom prst="bentConnector3">
                          <a:avLst>
                            <a:gd name="adj1" fmla="val 99539"/>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C6187" id="Elbow Connector 261" o:spid="_x0000_s1026" type="#_x0000_t34" style="position:absolute;margin-left:132.45pt;margin-top:628.9pt;width:154.05pt;height:19.2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" adj="21500" strokecolor="black [3213]" strokeweight="2.75pt">
                <v:stroke endarrow="block"/>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37088" behindDoc="0" locked="0" layoutInCell="1" allowOverlap="1" wp14:anchorId="164BD569" wp14:editId="7646EA18">
                <wp:simplePos x="0" y="0"/>
                <wp:positionH relativeFrom="column">
                  <wp:posOffset>1022601</wp:posOffset>
                </wp:positionH>
                <wp:positionV relativeFrom="paragraph">
                  <wp:posOffset>5148034</wp:posOffset>
                </wp:positionV>
                <wp:extent cx="0" cy="1765004"/>
                <wp:effectExtent l="95250" t="0" r="57150" b="45085"/>
                <wp:wrapNone/>
                <wp:docPr id="260" name="Straight Arrow Connector 260"/>
                <wp:cNvGraphicFramePr/>
                <a:graphic xmlns:a="http://schemas.openxmlformats.org/drawingml/2006/main">
                  <a:graphicData uri="http://schemas.microsoft.com/office/word/2010/wordprocessingShape">
                    <wps:wsp>
                      <wps:cNvCnPr/>
                      <wps:spPr>
                        <a:xfrm>
                          <a:off x="0" y="0"/>
                          <a:ext cx="0" cy="1765004"/>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32D67" id="Straight Arrow Connector 260" o:spid="_x0000_s1026" type="#_x0000_t32" style="position:absolute;margin-left:80.5pt;margin-top:405.35pt;width:0;height:139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" strokecolor="black [3213]" strokeweight="2.75pt">
                <v:stroke endarrow="block" joinstyle="miter"/>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28896" behindDoc="0" locked="0" layoutInCell="1" allowOverlap="1" wp14:anchorId="198F8977" wp14:editId="32995FB1">
                <wp:simplePos x="0" y="0"/>
                <wp:positionH relativeFrom="column">
                  <wp:posOffset>4882219</wp:posOffset>
                </wp:positionH>
                <wp:positionV relativeFrom="paragraph">
                  <wp:posOffset>4999177</wp:posOffset>
                </wp:positionV>
                <wp:extent cx="850073" cy="1350335"/>
                <wp:effectExtent l="38100" t="19050" r="26670" b="97790"/>
                <wp:wrapNone/>
                <wp:docPr id="251" name="Elbow Connector 251"/>
                <wp:cNvGraphicFramePr/>
                <a:graphic xmlns:a="http://schemas.openxmlformats.org/drawingml/2006/main">
                  <a:graphicData uri="http://schemas.microsoft.com/office/word/2010/wordprocessingShape">
                    <wps:wsp>
                      <wps:cNvCnPr/>
                      <wps:spPr>
                        <a:xfrm flipH="1">
                          <a:off x="0" y="0"/>
                          <a:ext cx="850073" cy="1350335"/>
                        </a:xfrm>
                        <a:prstGeom prst="bentConnector3">
                          <a:avLst>
                            <a:gd name="adj1" fmla="val -162"/>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4EECF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1" o:spid="_x0000_s1026" type="#_x0000_t34" style="position:absolute;margin-left:384.45pt;margin-top:393.65pt;width:66.95pt;height:106.3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" adj="-35" strokecolor="black [3213]" strokeweight="2.75pt">
                <v:stroke endarrow="block"/>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31968" behindDoc="0" locked="0" layoutInCell="1" allowOverlap="1" wp14:anchorId="40F8CB63" wp14:editId="239F76C0">
                <wp:simplePos x="0" y="0"/>
                <wp:positionH relativeFrom="column">
                  <wp:posOffset>3702006</wp:posOffset>
                </wp:positionH>
                <wp:positionV relativeFrom="paragraph">
                  <wp:posOffset>3468089</wp:posOffset>
                </wp:positionV>
                <wp:extent cx="520803" cy="934100"/>
                <wp:effectExtent l="0" t="19050" r="88900" b="56515"/>
                <wp:wrapNone/>
                <wp:docPr id="254" name="Elbow Connector 254"/>
                <wp:cNvGraphicFramePr/>
                <a:graphic xmlns:a="http://schemas.openxmlformats.org/drawingml/2006/main">
                  <a:graphicData uri="http://schemas.microsoft.com/office/word/2010/wordprocessingShape">
                    <wps:wsp>
                      <wps:cNvCnPr/>
                      <wps:spPr>
                        <a:xfrm>
                          <a:off x="0" y="0"/>
                          <a:ext cx="520803" cy="934100"/>
                        </a:xfrm>
                        <a:prstGeom prst="bentConnector3">
                          <a:avLst>
                            <a:gd name="adj1" fmla="val 100919"/>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99BB2" id="Elbow Connector 254" o:spid="_x0000_s1026" type="#_x0000_t34" style="position:absolute;margin-left:291.5pt;margin-top:273.1pt;width:41pt;height:73.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" adj="21799" strokecolor="black [3213]" strokeweight="2.75pt">
                <v:stroke endarrow="block"/>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30944" behindDoc="0" locked="0" layoutInCell="1" allowOverlap="1" wp14:anchorId="379B58CD" wp14:editId="5DAA7B06">
                <wp:simplePos x="0" y="0"/>
                <wp:positionH relativeFrom="column">
                  <wp:posOffset>2255977</wp:posOffset>
                </wp:positionH>
                <wp:positionV relativeFrom="paragraph">
                  <wp:posOffset>3425559</wp:posOffset>
                </wp:positionV>
                <wp:extent cx="372095" cy="978196"/>
                <wp:effectExtent l="95250" t="19050" r="9525" b="50800"/>
                <wp:wrapNone/>
                <wp:docPr id="253" name="Elbow Connector 253"/>
                <wp:cNvGraphicFramePr/>
                <a:graphic xmlns:a="http://schemas.openxmlformats.org/drawingml/2006/main">
                  <a:graphicData uri="http://schemas.microsoft.com/office/word/2010/wordprocessingShape">
                    <wps:wsp>
                      <wps:cNvCnPr/>
                      <wps:spPr>
                        <a:xfrm flipH="1">
                          <a:off x="0" y="0"/>
                          <a:ext cx="372095" cy="978196"/>
                        </a:xfrm>
                        <a:prstGeom prst="bentConnector3">
                          <a:avLst>
                            <a:gd name="adj1" fmla="val 101606"/>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DD275" id="Elbow Connector 253" o:spid="_x0000_s1026" type="#_x0000_t34" style="position:absolute;margin-left:177.65pt;margin-top:269.75pt;width:29.3pt;height:77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" adj="21947" strokecolor="black [3213]" strokeweight="2.75pt">
                <v:stroke endarrow="block"/>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29920" behindDoc="0" locked="0" layoutInCell="1" allowOverlap="1" wp14:anchorId="703E8B1D" wp14:editId="2A6BD3FE">
                <wp:simplePos x="0" y="0"/>
                <wp:positionH relativeFrom="column">
                  <wp:posOffset>724889</wp:posOffset>
                </wp:positionH>
                <wp:positionV relativeFrom="paragraph">
                  <wp:posOffset>3127848</wp:posOffset>
                </wp:positionV>
                <wp:extent cx="1892359" cy="1275301"/>
                <wp:effectExtent l="95250" t="19050" r="12700" b="39370"/>
                <wp:wrapNone/>
                <wp:docPr id="252" name="Elbow Connector 252"/>
                <wp:cNvGraphicFramePr/>
                <a:graphic xmlns:a="http://schemas.openxmlformats.org/drawingml/2006/main">
                  <a:graphicData uri="http://schemas.microsoft.com/office/word/2010/wordprocessingShape">
                    <wps:wsp>
                      <wps:cNvCnPr/>
                      <wps:spPr>
                        <a:xfrm flipH="1">
                          <a:off x="0" y="0"/>
                          <a:ext cx="1892359" cy="1275301"/>
                        </a:xfrm>
                        <a:prstGeom prst="bentConnector3">
                          <a:avLst>
                            <a:gd name="adj1" fmla="val 99727"/>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3AE9" id="Elbow Connector 252" o:spid="_x0000_s1026" type="#_x0000_t34" style="position:absolute;margin-left:57.1pt;margin-top:246.3pt;width:149pt;height:100.4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" adj="21541" strokecolor="black [3213]" strokeweight="2.75pt">
                <v:stroke endarrow="block"/>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27872" behindDoc="0" locked="0" layoutInCell="1" allowOverlap="1" wp14:anchorId="05B085E1" wp14:editId="600CAA9B">
                <wp:simplePos x="0" y="0"/>
                <wp:positionH relativeFrom="column">
                  <wp:posOffset>4743996</wp:posOffset>
                </wp:positionH>
                <wp:positionV relativeFrom="paragraph">
                  <wp:posOffset>4733364</wp:posOffset>
                </wp:positionV>
                <wp:extent cx="457200" cy="0"/>
                <wp:effectExtent l="0" t="95250" r="0" b="95250"/>
                <wp:wrapNone/>
                <wp:docPr id="250" name="Straight Arrow Connector 250"/>
                <wp:cNvGraphicFramePr/>
                <a:graphic xmlns:a="http://schemas.openxmlformats.org/drawingml/2006/main">
                  <a:graphicData uri="http://schemas.microsoft.com/office/word/2010/wordprocessingShape">
                    <wps:wsp>
                      <wps:cNvCnPr/>
                      <wps:spPr>
                        <a:xfrm>
                          <a:off x="0" y="0"/>
                          <a:ext cx="457200" cy="0"/>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F8F6D" id="Straight Arrow Connector 250" o:spid="_x0000_s1026" type="#_x0000_t32" style="position:absolute;margin-left:373.55pt;margin-top:372.7pt;width:3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" strokecolor="black [3213]" strokeweight="2.75pt">
                <v:stroke endarrow="block" joinstyle="miter"/>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26848" behindDoc="0" locked="0" layoutInCell="1" allowOverlap="1" wp14:anchorId="60F9DA0B" wp14:editId="6C2EBAC0">
                <wp:simplePos x="0" y="0"/>
                <wp:positionH relativeFrom="column">
                  <wp:posOffset>2830136</wp:posOffset>
                </wp:positionH>
                <wp:positionV relativeFrom="paragraph">
                  <wp:posOffset>4807792</wp:posOffset>
                </wp:positionV>
                <wp:extent cx="691116" cy="0"/>
                <wp:effectExtent l="0" t="95250" r="0" b="95250"/>
                <wp:wrapNone/>
                <wp:docPr id="249" name="Straight Arrow Connector 249"/>
                <wp:cNvGraphicFramePr/>
                <a:graphic xmlns:a="http://schemas.openxmlformats.org/drawingml/2006/main">
                  <a:graphicData uri="http://schemas.microsoft.com/office/word/2010/wordprocessingShape">
                    <wps:wsp>
                      <wps:cNvCnPr/>
                      <wps:spPr>
                        <a:xfrm>
                          <a:off x="0" y="0"/>
                          <a:ext cx="691116" cy="0"/>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AE6C2" id="Straight Arrow Connector 249" o:spid="_x0000_s1026" type="#_x0000_t32" style="position:absolute;margin-left:222.85pt;margin-top:378.55pt;width:54.4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" strokecolor="black [3213]" strokeweight="2.75pt">
                <v:stroke endarrow="block" joinstyle="miter"/>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25824" behindDoc="0" locked="0" layoutInCell="1" allowOverlap="1" wp14:anchorId="57BF4106" wp14:editId="5F2E64F6">
                <wp:simplePos x="0" y="0"/>
                <wp:positionH relativeFrom="column">
                  <wp:posOffset>1320313</wp:posOffset>
                </wp:positionH>
                <wp:positionV relativeFrom="paragraph">
                  <wp:posOffset>4775894</wp:posOffset>
                </wp:positionV>
                <wp:extent cx="382772" cy="0"/>
                <wp:effectExtent l="0" t="95250" r="0" b="95250"/>
                <wp:wrapNone/>
                <wp:docPr id="248" name="Straight Arrow Connector 248"/>
                <wp:cNvGraphicFramePr/>
                <a:graphic xmlns:a="http://schemas.openxmlformats.org/drawingml/2006/main">
                  <a:graphicData uri="http://schemas.microsoft.com/office/word/2010/wordprocessingShape">
                    <wps:wsp>
                      <wps:cNvCnPr/>
                      <wps:spPr>
                        <a:xfrm>
                          <a:off x="0" y="0"/>
                          <a:ext cx="382772" cy="0"/>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A4320" id="Straight Arrow Connector 248" o:spid="_x0000_s1026" type="#_x0000_t32" style="position:absolute;margin-left:103.95pt;margin-top:376.05pt;width:30.1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" strokecolor="black [3213]" strokeweight="2.75pt">
                <v:stroke endarrow="block" joinstyle="miter"/>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18656" behindDoc="0" locked="0" layoutInCell="1" allowOverlap="1" wp14:anchorId="11E40CC8" wp14:editId="74CB1F35">
                <wp:simplePos x="0" y="0"/>
                <wp:positionH relativeFrom="column">
                  <wp:posOffset>3521252</wp:posOffset>
                </wp:positionH>
                <wp:positionV relativeFrom="paragraph">
                  <wp:posOffset>4425020</wp:posOffset>
                </wp:positionV>
                <wp:extent cx="1210310" cy="722172"/>
                <wp:effectExtent l="19050" t="19050" r="27940" b="20955"/>
                <wp:wrapNone/>
                <wp:docPr id="240" name="Rounded Rectangle 240"/>
                <wp:cNvGraphicFramePr/>
                <a:graphic xmlns:a="http://schemas.openxmlformats.org/drawingml/2006/main">
                  <a:graphicData uri="http://schemas.microsoft.com/office/word/2010/wordprocessingShape">
                    <wps:wsp>
                      <wps:cNvSpPr/>
                      <wps:spPr>
                        <a:xfrm>
                          <a:off x="0" y="0"/>
                          <a:ext cx="1210310" cy="722172"/>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BF2BD" w14:textId="77777777" w:rsidR="00B93483" w:rsidRPr="00C66BB7" w:rsidRDefault="00B93483" w:rsidP="00B93483">
                            <w:pPr>
                              <w:jc w:val="center"/>
                              <w:rPr>
                                <w:b/>
                                <w:bCs/>
                                <w:color w:val="000000" w:themeColor="text1"/>
                                <w:sz w:val="32"/>
                                <w:szCs w:val="32"/>
                              </w:rPr>
                            </w:pPr>
                            <w:r w:rsidRPr="00C66BB7">
                              <w:rPr>
                                <w:b/>
                                <w:bCs/>
                                <w:color w:val="000000" w:themeColor="text1"/>
                                <w:sz w:val="32"/>
                                <w:szCs w:val="32"/>
                              </w:rPr>
                              <w:t>ADD CLASSROOM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22F9F" id="Rounded Rectangle 240" o:spid="_x0000_s1045" style="position:absolute;left:0;text-align:left;margin-left:277.25pt;margin-top:348.45pt;width:95.3pt;height:56.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" fillcolor="#122e47 [964]" strokecolor="black [3213]" strokeweight="2.25pt">
                <v:fill color2="#5b9bd5 [3204]" rotate="t" focusposition=".5,.5" focussize="" colors="0 #2c5981;.5 #4382ba;1 #529bde" focus="100%" type="gradientRadial"/>
                <v:stroke joinstyle="miter"/>
                <v:textbox inset="0,0,0,0">
                  <w:txbxContent>
                    <w:p w:rsidR="00B93483" w:rsidRPr="00C66BB7" w:rsidRDefault="00B93483" w:rsidP="00B93483">
                      <w:pPr>
                        <w:jc w:val="center"/>
                        <w:rPr>
                          <w:b/>
                          <w:bCs/>
                          <w:color w:val="000000" w:themeColor="text1"/>
                          <w:sz w:val="32"/>
                          <w:szCs w:val="32"/>
                        </w:rPr>
                      </w:pPr>
                      <w:r w:rsidRPr="00C66BB7">
                        <w:rPr>
                          <w:b/>
                          <w:bCs/>
                          <w:color w:val="000000" w:themeColor="text1"/>
                          <w:sz w:val="32"/>
                          <w:szCs w:val="32"/>
                        </w:rPr>
                        <w:t>ADD CLASSROOM</w:t>
                      </w:r>
                    </w:p>
                  </w:txbxContent>
                </v:textbox>
              </v:roundrect>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19680" behindDoc="0" locked="0" layoutInCell="1" allowOverlap="1" wp14:anchorId="2F792A31" wp14:editId="5654700B">
                <wp:simplePos x="0" y="0"/>
                <wp:positionH relativeFrom="column">
                  <wp:posOffset>5200812</wp:posOffset>
                </wp:positionH>
                <wp:positionV relativeFrom="paragraph">
                  <wp:posOffset>4467225</wp:posOffset>
                </wp:positionV>
                <wp:extent cx="1212023" cy="530845"/>
                <wp:effectExtent l="19050" t="19050" r="26670" b="22225"/>
                <wp:wrapNone/>
                <wp:docPr id="241" name="Rounded Rectangle 241"/>
                <wp:cNvGraphicFramePr/>
                <a:graphic xmlns:a="http://schemas.openxmlformats.org/drawingml/2006/main">
                  <a:graphicData uri="http://schemas.microsoft.com/office/word/2010/wordprocessingShape">
                    <wps:wsp>
                      <wps:cNvSpPr/>
                      <wps:spPr>
                        <a:xfrm>
                          <a:off x="0" y="0"/>
                          <a:ext cx="1212023" cy="530845"/>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D08A" w14:textId="77777777" w:rsidR="00B93483" w:rsidRPr="00C66BB7" w:rsidRDefault="00B93483" w:rsidP="00B93483">
                            <w:pPr>
                              <w:jc w:val="center"/>
                              <w:rPr>
                                <w:b/>
                                <w:bCs/>
                                <w:color w:val="000000" w:themeColor="text1"/>
                                <w:sz w:val="32"/>
                                <w:szCs w:val="32"/>
                              </w:rPr>
                            </w:pPr>
                            <w:r w:rsidRPr="00C66BB7">
                              <w:rPr>
                                <w:b/>
                                <w:bCs/>
                                <w:color w:val="000000" w:themeColor="text1"/>
                                <w:sz w:val="32"/>
                                <w:szCs w:val="32"/>
                              </w:rPr>
                              <w:t>ALLOCATION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08094" id="Rounded Rectangle 241" o:spid="_x0000_s1046" style="position:absolute;left:0;text-align:left;margin-left:409.5pt;margin-top:351.75pt;width:95.45pt;height:4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" fillcolor="#122e47 [964]" strokecolor="black [3213]" strokeweight="2.25pt">
                <v:fill color2="#5b9bd5 [3204]" rotate="t" focusposition=".5,.5" focussize="" colors="0 #2c5981;.5 #4382ba;1 #529bde" focus="100%" type="gradientRadial"/>
                <v:stroke joinstyle="miter"/>
                <v:textbox inset="0,0,0,0">
                  <w:txbxContent>
                    <w:p w:rsidR="00B93483" w:rsidRPr="00C66BB7" w:rsidRDefault="00B93483" w:rsidP="00B93483">
                      <w:pPr>
                        <w:jc w:val="center"/>
                        <w:rPr>
                          <w:b/>
                          <w:bCs/>
                          <w:color w:val="000000" w:themeColor="text1"/>
                          <w:sz w:val="32"/>
                          <w:szCs w:val="32"/>
                        </w:rPr>
                      </w:pPr>
                      <w:r w:rsidRPr="00C66BB7">
                        <w:rPr>
                          <w:b/>
                          <w:bCs/>
                          <w:color w:val="000000" w:themeColor="text1"/>
                          <w:sz w:val="32"/>
                          <w:szCs w:val="32"/>
                        </w:rPr>
                        <w:t>ALLOCATION</w:t>
                      </w:r>
                    </w:p>
                  </w:txbxContent>
                </v:textbox>
              </v:roundrect>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17632" behindDoc="0" locked="0" layoutInCell="1" allowOverlap="1" wp14:anchorId="005B3276" wp14:editId="45AB91E3">
                <wp:simplePos x="0" y="0"/>
                <wp:positionH relativeFrom="column">
                  <wp:posOffset>1734982</wp:posOffset>
                </wp:positionH>
                <wp:positionV relativeFrom="paragraph">
                  <wp:posOffset>4403755</wp:posOffset>
                </wp:positionV>
                <wp:extent cx="1073889" cy="754911"/>
                <wp:effectExtent l="19050" t="19050" r="12065" b="26670"/>
                <wp:wrapNone/>
                <wp:docPr id="239" name="Rounded Rectangle 239"/>
                <wp:cNvGraphicFramePr/>
                <a:graphic xmlns:a="http://schemas.openxmlformats.org/drawingml/2006/main">
                  <a:graphicData uri="http://schemas.microsoft.com/office/word/2010/wordprocessingShape">
                    <wps:wsp>
                      <wps:cNvSpPr/>
                      <wps:spPr>
                        <a:xfrm>
                          <a:off x="0" y="0"/>
                          <a:ext cx="1073889" cy="754911"/>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92F4F" w14:textId="77777777" w:rsidR="00B93483" w:rsidRPr="00C66BB7" w:rsidRDefault="00B93483" w:rsidP="00B93483">
                            <w:pPr>
                              <w:jc w:val="center"/>
                              <w:rPr>
                                <w:b/>
                                <w:bCs/>
                                <w:color w:val="000000" w:themeColor="text1"/>
                                <w:sz w:val="32"/>
                                <w:szCs w:val="32"/>
                              </w:rPr>
                            </w:pPr>
                            <w:r w:rsidRPr="00C66BB7">
                              <w:rPr>
                                <w:b/>
                                <w:bCs/>
                                <w:color w:val="000000" w:themeColor="text1"/>
                                <w:sz w:val="32"/>
                                <w:szCs w:val="32"/>
                              </w:rPr>
                              <w:t>ADD SUBJECTS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CBEDF" id="Rounded Rectangle 239" o:spid="_x0000_s1047" style="position:absolute;left:0;text-align:left;margin-left:136.6pt;margin-top:346.75pt;width:84.55pt;height:59.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" fillcolor="#122e47 [964]" strokecolor="black [3213]" strokeweight="2.25pt">
                <v:fill color2="#5b9bd5 [3204]" rotate="t" focusposition=".5,.5" focussize="" colors="0 #2c5981;.5 #4382ba;1 #529bde" focus="100%" type="gradientRadial"/>
                <v:stroke joinstyle="miter"/>
                <v:textbox inset="0,0,0,0">
                  <w:txbxContent>
                    <w:p w:rsidR="00B93483" w:rsidRPr="00C66BB7" w:rsidRDefault="00B93483" w:rsidP="00B93483">
                      <w:pPr>
                        <w:jc w:val="center"/>
                        <w:rPr>
                          <w:b/>
                          <w:bCs/>
                          <w:color w:val="000000" w:themeColor="text1"/>
                          <w:sz w:val="32"/>
                          <w:szCs w:val="32"/>
                        </w:rPr>
                      </w:pPr>
                      <w:r w:rsidRPr="00C66BB7">
                        <w:rPr>
                          <w:b/>
                          <w:bCs/>
                          <w:color w:val="000000" w:themeColor="text1"/>
                          <w:sz w:val="32"/>
                          <w:szCs w:val="32"/>
                        </w:rPr>
                        <w:t>ADD SUBJECTS</w:t>
                      </w:r>
                    </w:p>
                  </w:txbxContent>
                </v:textbox>
              </v:roundrect>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16608" behindDoc="0" locked="0" layoutInCell="1" allowOverlap="1" wp14:anchorId="62089412" wp14:editId="7E256042">
                <wp:simplePos x="0" y="0"/>
                <wp:positionH relativeFrom="column">
                  <wp:posOffset>310220</wp:posOffset>
                </wp:positionH>
                <wp:positionV relativeFrom="paragraph">
                  <wp:posOffset>4425020</wp:posOffset>
                </wp:positionV>
                <wp:extent cx="988828" cy="723014"/>
                <wp:effectExtent l="19050" t="19050" r="20955" b="20320"/>
                <wp:wrapNone/>
                <wp:docPr id="238" name="Rounded Rectangle 238"/>
                <wp:cNvGraphicFramePr/>
                <a:graphic xmlns:a="http://schemas.openxmlformats.org/drawingml/2006/main">
                  <a:graphicData uri="http://schemas.microsoft.com/office/word/2010/wordprocessingShape">
                    <wps:wsp>
                      <wps:cNvSpPr/>
                      <wps:spPr>
                        <a:xfrm>
                          <a:off x="0" y="0"/>
                          <a:ext cx="988828" cy="723014"/>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9C3CB" w14:textId="77777777" w:rsidR="00B93483" w:rsidRPr="00C66BB7" w:rsidRDefault="00B93483" w:rsidP="00B93483">
                            <w:pPr>
                              <w:jc w:val="center"/>
                              <w:rPr>
                                <w:b/>
                                <w:bCs/>
                                <w:color w:val="000000" w:themeColor="text1"/>
                                <w:sz w:val="32"/>
                                <w:szCs w:val="32"/>
                              </w:rPr>
                            </w:pPr>
                            <w:r w:rsidRPr="00C66BB7">
                              <w:rPr>
                                <w:b/>
                                <w:bCs/>
                                <w:color w:val="000000" w:themeColor="text1"/>
                                <w:sz w:val="32"/>
                                <w:szCs w:val="32"/>
                              </w:rPr>
                              <w:t>ADD TEACHER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ABD21" id="Rounded Rectangle 238" o:spid="_x0000_s1048" style="position:absolute;left:0;text-align:left;margin-left:24.45pt;margin-top:348.45pt;width:77.85pt;height:56.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" fillcolor="#122e47 [964]" strokecolor="black [3213]" strokeweight="2.25pt">
                <v:fill color2="#5b9bd5 [3204]" rotate="t" focusposition=".5,.5" focussize="" colors="0 #2c5981;.5 #4382ba;1 #529bde" focus="100%" type="gradientRadial"/>
                <v:stroke joinstyle="miter"/>
                <v:textbox inset="0,0,0,0">
                  <w:txbxContent>
                    <w:p w:rsidR="00B93483" w:rsidRPr="00C66BB7" w:rsidRDefault="00B93483" w:rsidP="00B93483">
                      <w:pPr>
                        <w:jc w:val="center"/>
                        <w:rPr>
                          <w:b/>
                          <w:bCs/>
                          <w:color w:val="000000" w:themeColor="text1"/>
                          <w:sz w:val="32"/>
                          <w:szCs w:val="32"/>
                        </w:rPr>
                      </w:pPr>
                      <w:r w:rsidRPr="00C66BB7">
                        <w:rPr>
                          <w:b/>
                          <w:bCs/>
                          <w:color w:val="000000" w:themeColor="text1"/>
                          <w:sz w:val="32"/>
                          <w:szCs w:val="32"/>
                        </w:rPr>
                        <w:t>ADD TEACHER</w:t>
                      </w:r>
                    </w:p>
                  </w:txbxContent>
                </v:textbox>
              </v:roundrect>
            </w:pict>
          </mc:Fallback>
        </mc:AlternateContent>
      </w:r>
      <w:r w:rsidRPr="00B93483">
        <w:rPr>
          <w:rFonts w:ascii="Times New Roman" w:hAnsi="Times New Roman"/>
          <w:b/>
          <w:bCs/>
          <w:sz w:val="40"/>
          <w:szCs w:val="40"/>
          <w:u w:val="single"/>
        </w:rPr>
        <w:t>4.3</w:t>
      </w:r>
      <w:r>
        <w:rPr>
          <w:rFonts w:ascii="Times New Roman" w:hAnsi="Times New Roman"/>
          <w:b/>
          <w:bCs/>
          <w:sz w:val="40"/>
          <w:szCs w:val="40"/>
          <w:u w:val="single"/>
        </w:rPr>
        <w:t xml:space="preserve"> </w:t>
      </w:r>
      <w:r w:rsidRPr="00B93483">
        <w:rPr>
          <w:rFonts w:ascii="Times New Roman" w:hAnsi="Times New Roman"/>
          <w:b/>
          <w:bCs/>
          <w:sz w:val="40"/>
          <w:szCs w:val="40"/>
          <w:u w:val="single"/>
        </w:rPr>
        <w:t>Data flow Diagram (Level 2)</w:t>
      </w:r>
    </w:p>
    <w:p w14:paraId="2F68A63F" w14:textId="77777777" w:rsidR="00B93483" w:rsidRDefault="007B7BA9" w:rsidP="00B93483">
      <w:pPr>
        <w:ind w:left="2160"/>
        <w:rPr>
          <w:rFonts w:ascii="Algerian" w:hAnsi="Algerian"/>
          <w:sz w:val="144"/>
          <w:szCs w:val="144"/>
        </w:rPr>
      </w:pPr>
      <w:r w:rsidRPr="00B93483">
        <w:rPr>
          <w:rFonts w:ascii="Times New Roman" w:hAnsi="Times New Roman"/>
          <w:b/>
          <w:bCs/>
          <w:noProof/>
          <w:sz w:val="40"/>
          <w:szCs w:val="40"/>
          <w:u w:val="single"/>
        </w:rPr>
        <mc:AlternateContent>
          <mc:Choice Requires="wps">
            <w:drawing>
              <wp:anchor distT="0" distB="0" distL="114300" distR="114300" simplePos="0" relativeHeight="251723776" behindDoc="0" locked="0" layoutInCell="1" allowOverlap="1" wp14:anchorId="7AEACF7D" wp14:editId="1D26F702">
                <wp:simplePos x="0" y="0"/>
                <wp:positionH relativeFrom="column">
                  <wp:posOffset>3132455</wp:posOffset>
                </wp:positionH>
                <wp:positionV relativeFrom="paragraph">
                  <wp:posOffset>736453</wp:posOffset>
                </wp:positionV>
                <wp:extent cx="0" cy="414670"/>
                <wp:effectExtent l="95250" t="0" r="76200" b="42545"/>
                <wp:wrapNone/>
                <wp:docPr id="245" name="Straight Arrow Connector 245"/>
                <wp:cNvGraphicFramePr/>
                <a:graphic xmlns:a="http://schemas.openxmlformats.org/drawingml/2006/main">
                  <a:graphicData uri="http://schemas.microsoft.com/office/word/2010/wordprocessingShape">
                    <wps:wsp>
                      <wps:cNvCnPr/>
                      <wps:spPr>
                        <a:xfrm>
                          <a:off x="0" y="0"/>
                          <a:ext cx="0" cy="414670"/>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9E8B93" id="Straight Arrow Connector 245" o:spid="_x0000_s1026" type="#_x0000_t32" style="position:absolute;margin-left:246.65pt;margin-top:58pt;width:0;height:32.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" strokecolor="black [3213]" strokeweight="2.75pt">
                <v:stroke endarrow="block" joinstyle="miter"/>
              </v:shape>
            </w:pict>
          </mc:Fallback>
        </mc:AlternateContent>
      </w:r>
      <w:r w:rsidRPr="00B93483">
        <w:rPr>
          <w:rFonts w:ascii="Times New Roman" w:hAnsi="Times New Roman"/>
          <w:b/>
          <w:bCs/>
          <w:noProof/>
          <w:sz w:val="40"/>
          <w:szCs w:val="40"/>
          <w:u w:val="single"/>
        </w:rPr>
        <mc:AlternateContent>
          <mc:Choice Requires="wps">
            <w:drawing>
              <wp:anchor distT="0" distB="0" distL="114300" distR="114300" simplePos="0" relativeHeight="251714560" behindDoc="0" locked="0" layoutInCell="1" allowOverlap="1" wp14:anchorId="7ADEC04B" wp14:editId="4E8402C5">
                <wp:simplePos x="0" y="0"/>
                <wp:positionH relativeFrom="column">
                  <wp:posOffset>2671640</wp:posOffset>
                </wp:positionH>
                <wp:positionV relativeFrom="paragraph">
                  <wp:posOffset>224595</wp:posOffset>
                </wp:positionV>
                <wp:extent cx="999460" cy="510363"/>
                <wp:effectExtent l="19050" t="19050" r="10795" b="23495"/>
                <wp:wrapNone/>
                <wp:docPr id="236" name="Rounded Rectangle 236"/>
                <wp:cNvGraphicFramePr/>
                <a:graphic xmlns:a="http://schemas.openxmlformats.org/drawingml/2006/main">
                  <a:graphicData uri="http://schemas.microsoft.com/office/word/2010/wordprocessingShape">
                    <wps:wsp>
                      <wps:cNvSpPr/>
                      <wps:spPr>
                        <a:xfrm>
                          <a:off x="0" y="0"/>
                          <a:ext cx="999460" cy="510363"/>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17722" w14:textId="77777777" w:rsidR="00B93483" w:rsidRPr="00D95F27" w:rsidRDefault="00B93483" w:rsidP="00B93483">
                            <w:pPr>
                              <w:jc w:val="center"/>
                              <w:rPr>
                                <w:b/>
                                <w:bCs/>
                                <w:color w:val="000000" w:themeColor="text1"/>
                                <w:sz w:val="32"/>
                                <w:szCs w:val="32"/>
                              </w:rPr>
                            </w:pPr>
                            <w:r w:rsidRPr="00D95F27">
                              <w:rPr>
                                <w:b/>
                                <w:bCs/>
                                <w:color w:val="000000" w:themeColor="text1"/>
                                <w:sz w:val="32"/>
                                <w:szCs w:val="32"/>
                              </w:rPr>
                              <w:t>HOME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8F076" id="Rounded Rectangle 236" o:spid="_x0000_s1049" style="position:absolute;left:0;text-align:left;margin-left:210.35pt;margin-top:17.7pt;width:78.7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" fillcolor="#122e47 [964]" strokecolor="black [3213]" strokeweight="2.25pt">
                <v:fill color2="#5b9bd5 [3204]" rotate="t" focusposition=".5,.5" focussize="" colors="0 #2c5981;.5 #4382ba;1 #529bde" focus="100%" type="gradientRadial"/>
                <v:stroke joinstyle="miter"/>
                <v:textbox inset="0,0,0,0">
                  <w:txbxContent>
                    <w:p w:rsidR="00B93483" w:rsidRPr="00D95F27" w:rsidRDefault="00B93483" w:rsidP="00B93483">
                      <w:pPr>
                        <w:jc w:val="center"/>
                        <w:rPr>
                          <w:b/>
                          <w:bCs/>
                          <w:color w:val="000000" w:themeColor="text1"/>
                          <w:sz w:val="32"/>
                          <w:szCs w:val="32"/>
                        </w:rPr>
                      </w:pPr>
                      <w:r w:rsidRPr="00D95F27">
                        <w:rPr>
                          <w:b/>
                          <w:bCs/>
                          <w:color w:val="000000" w:themeColor="text1"/>
                          <w:sz w:val="32"/>
                          <w:szCs w:val="32"/>
                        </w:rPr>
                        <w:t>HOME</w:t>
                      </w:r>
                    </w:p>
                  </w:txbxContent>
                </v:textbox>
              </v:roundrect>
            </w:pict>
          </mc:Fallback>
        </mc:AlternateContent>
      </w:r>
      <w:r w:rsidR="00B93483">
        <w:rPr>
          <w:rFonts w:ascii="Algerian" w:hAnsi="Algerian"/>
          <w:noProof/>
          <w:sz w:val="56"/>
          <w:szCs w:val="56"/>
          <w:u w:val="single"/>
        </w:rPr>
        <mc:AlternateContent>
          <mc:Choice Requires="wps">
            <w:drawing>
              <wp:anchor distT="0" distB="0" distL="114300" distR="114300" simplePos="0" relativeHeight="251721728" behindDoc="0" locked="0" layoutInCell="1" allowOverlap="1" wp14:anchorId="396B0D6B" wp14:editId="5AEE9125">
                <wp:simplePos x="0" y="0"/>
                <wp:positionH relativeFrom="column">
                  <wp:posOffset>2764790</wp:posOffset>
                </wp:positionH>
                <wp:positionV relativeFrom="paragraph">
                  <wp:posOffset>1175385</wp:posOffset>
                </wp:positionV>
                <wp:extent cx="817245" cy="752475"/>
                <wp:effectExtent l="19050" t="19050" r="20955" b="28575"/>
                <wp:wrapNone/>
                <wp:docPr id="243" name="Oval 243"/>
                <wp:cNvGraphicFramePr/>
                <a:graphic xmlns:a="http://schemas.openxmlformats.org/drawingml/2006/main">
                  <a:graphicData uri="http://schemas.microsoft.com/office/word/2010/wordprocessingShape">
                    <wps:wsp>
                      <wps:cNvSpPr/>
                      <wps:spPr>
                        <a:xfrm>
                          <a:off x="0" y="0"/>
                          <a:ext cx="817245" cy="752475"/>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47C28" w14:textId="77777777" w:rsidR="00B93483" w:rsidRPr="00C66BB7" w:rsidRDefault="00B93483" w:rsidP="00B93483">
                            <w:pPr>
                              <w:jc w:val="center"/>
                              <w:rPr>
                                <w:b/>
                                <w:bCs/>
                                <w:color w:val="000000" w:themeColor="text1"/>
                                <w:sz w:val="32"/>
                                <w:szCs w:val="32"/>
                              </w:rPr>
                            </w:pPr>
                            <w:r w:rsidRPr="00C66BB7">
                              <w:rPr>
                                <w:b/>
                                <w:bCs/>
                                <w:color w:val="000000" w:themeColor="text1"/>
                                <w:sz w:val="32"/>
                                <w:szCs w:val="32"/>
                              </w:rPr>
                              <w:t>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327AF" id="Oval 243" o:spid="_x0000_s1050" style="position:absolute;left:0;text-align:left;margin-left:217.7pt;margin-top:92.55pt;width:64.35pt;height:5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" fillcolor="#122e47 [964]" strokecolor="black [3213]" strokeweight="2.25pt">
                <v:fill color2="#5b9bd5 [3204]" rotate="t" focusposition=".5,.5" focussize="" colors="0 #2c5981;.5 #4382ba;1 #529bde" focus="100%" type="gradientRadial"/>
                <v:stroke joinstyle="miter"/>
                <v:textbox inset="0,0,0,0">
                  <w:txbxContent>
                    <w:p w:rsidR="00B93483" w:rsidRPr="00C66BB7" w:rsidRDefault="00B93483" w:rsidP="00B93483">
                      <w:pPr>
                        <w:jc w:val="center"/>
                        <w:rPr>
                          <w:b/>
                          <w:bCs/>
                          <w:color w:val="000000" w:themeColor="text1"/>
                          <w:sz w:val="32"/>
                          <w:szCs w:val="32"/>
                        </w:rPr>
                      </w:pPr>
                      <w:r w:rsidRPr="00C66BB7">
                        <w:rPr>
                          <w:b/>
                          <w:bCs/>
                          <w:color w:val="000000" w:themeColor="text1"/>
                          <w:sz w:val="32"/>
                          <w:szCs w:val="32"/>
                        </w:rPr>
                        <w:t>LOGIN</w:t>
                      </w:r>
                    </w:p>
                  </w:txbxContent>
                </v:textbox>
              </v:oval>
            </w:pict>
          </mc:Fallback>
        </mc:AlternateContent>
      </w:r>
      <w:r w:rsidR="00B93483" w:rsidRPr="008C3A8E">
        <w:rPr>
          <w:rFonts w:ascii="Algerian" w:hAnsi="Algerian"/>
          <w:noProof/>
          <w:sz w:val="160"/>
          <w:szCs w:val="160"/>
        </w:rPr>
        <mc:AlternateContent>
          <mc:Choice Requires="wps">
            <w:drawing>
              <wp:anchor distT="45720" distB="45720" distL="114300" distR="114300" simplePos="0" relativeHeight="251751424" behindDoc="0" locked="0" layoutInCell="1" allowOverlap="1" wp14:anchorId="0D431907" wp14:editId="6223DA30">
                <wp:simplePos x="0" y="0"/>
                <wp:positionH relativeFrom="column">
                  <wp:posOffset>3710216</wp:posOffset>
                </wp:positionH>
                <wp:positionV relativeFrom="paragraph">
                  <wp:posOffset>1147416</wp:posOffset>
                </wp:positionV>
                <wp:extent cx="393065" cy="339725"/>
                <wp:effectExtent l="0" t="0" r="0" b="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339725"/>
                        </a:xfrm>
                        <a:prstGeom prst="rect">
                          <a:avLst/>
                        </a:prstGeom>
                        <a:noFill/>
                        <a:ln w="9525">
                          <a:noFill/>
                          <a:miter lim="800000"/>
                          <a:headEnd/>
                          <a:tailEnd/>
                        </a:ln>
                      </wps:spPr>
                      <wps:txbx>
                        <w:txbxContent>
                          <w:p w14:paraId="3ACFAB20" w14:textId="77777777" w:rsidR="00B93483" w:rsidRPr="00A84970" w:rsidRDefault="00B93483" w:rsidP="00B93483">
                            <w:pPr>
                              <w:rPr>
                                <w:sz w:val="28"/>
                                <w:szCs w:val="28"/>
                              </w:rPr>
                            </w:pPr>
                            <w:r>
                              <w:rPr>
                                <w:sz w:val="28"/>
                                <w:szCs w:val="28"/>
                              </w:rPr>
                              <w:t>No</w:t>
                            </w:r>
                          </w:p>
                        </w:txbxContent>
                      </wps:txbx>
                      <wps:bodyPr rot="0" vert="horz" wrap="square" lIns="72000" tIns="72000" rIns="72000" bIns="72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CEFC4" id="_x0000_s1051" type="#_x0000_t202" style="position:absolute;left:0;text-align:left;margin-left:292.15pt;margin-top:90.35pt;width:30.95pt;height:26.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" filled="f" stroked="f">
                <v:textbox inset="2mm,2mm,2mm,2mm">
                  <w:txbxContent>
                    <w:p w:rsidR="00B93483" w:rsidRPr="00A84970" w:rsidRDefault="00B93483" w:rsidP="00B93483">
                      <w:pPr>
                        <w:rPr>
                          <w:sz w:val="28"/>
                          <w:szCs w:val="28"/>
                        </w:rPr>
                      </w:pPr>
                      <w:r>
                        <w:rPr>
                          <w:sz w:val="28"/>
                          <w:szCs w:val="28"/>
                        </w:rPr>
                        <w:t>No</w:t>
                      </w:r>
                    </w:p>
                  </w:txbxContent>
                </v:textbox>
                <w10:wrap type="square"/>
              </v:shape>
            </w:pict>
          </mc:Fallback>
        </mc:AlternateContent>
      </w:r>
      <w:r w:rsidR="00B93483">
        <w:rPr>
          <w:rFonts w:ascii="Algerian" w:hAnsi="Algerian"/>
          <w:noProof/>
          <w:sz w:val="56"/>
          <w:szCs w:val="56"/>
          <w:u w:val="single"/>
        </w:rPr>
        <mc:AlternateContent>
          <mc:Choice Requires="wps">
            <w:drawing>
              <wp:anchor distT="0" distB="0" distL="114300" distR="114300" simplePos="0" relativeHeight="251745280" behindDoc="0" locked="0" layoutInCell="1" allowOverlap="1" wp14:anchorId="14764991" wp14:editId="18F10942">
                <wp:simplePos x="0" y="0"/>
                <wp:positionH relativeFrom="column">
                  <wp:posOffset>3595591</wp:posOffset>
                </wp:positionH>
                <wp:positionV relativeFrom="paragraph">
                  <wp:posOffset>560218</wp:posOffset>
                </wp:positionV>
                <wp:extent cx="73822" cy="945840"/>
                <wp:effectExtent l="38100" t="95250" r="535940" b="26035"/>
                <wp:wrapNone/>
                <wp:docPr id="270" name="Elbow Connector 270"/>
                <wp:cNvGraphicFramePr/>
                <a:graphic xmlns:a="http://schemas.openxmlformats.org/drawingml/2006/main">
                  <a:graphicData uri="http://schemas.microsoft.com/office/word/2010/wordprocessingShape">
                    <wps:wsp>
                      <wps:cNvCnPr/>
                      <wps:spPr>
                        <a:xfrm flipV="1">
                          <a:off x="0" y="0"/>
                          <a:ext cx="73822" cy="945840"/>
                        </a:xfrm>
                        <a:prstGeom prst="bentConnector3">
                          <a:avLst>
                            <a:gd name="adj1" fmla="val 795852"/>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08A00" id="Elbow Connector 270" o:spid="_x0000_s1026" type="#_x0000_t34" style="position:absolute;margin-left:283.1pt;margin-top:44.1pt;width:5.8pt;height:74.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" adj="171904" strokecolor="black [3213]" strokeweight="2.75pt">
                <v:stroke endarrow="block"/>
              </v:shape>
            </w:pict>
          </mc:Fallback>
        </mc:AlternateContent>
      </w:r>
      <w:r w:rsidR="00B93483">
        <w:rPr>
          <w:rFonts w:ascii="Algerian" w:hAnsi="Algerian"/>
          <w:noProof/>
          <w:sz w:val="56"/>
          <w:szCs w:val="56"/>
          <w:u w:val="single"/>
        </w:rPr>
        <mc:AlternateContent>
          <mc:Choice Requires="wps">
            <w:drawing>
              <wp:anchor distT="0" distB="0" distL="114300" distR="114300" simplePos="0" relativeHeight="251757568" behindDoc="0" locked="0" layoutInCell="1" allowOverlap="1" wp14:anchorId="71FCEAB0" wp14:editId="0EC4473E">
                <wp:simplePos x="0" y="0"/>
                <wp:positionH relativeFrom="column">
                  <wp:posOffset>3669665</wp:posOffset>
                </wp:positionH>
                <wp:positionV relativeFrom="paragraph">
                  <wp:posOffset>358568</wp:posOffset>
                </wp:positionV>
                <wp:extent cx="1339703" cy="1371600"/>
                <wp:effectExtent l="0" t="95250" r="13335" b="19050"/>
                <wp:wrapNone/>
                <wp:docPr id="286" name="Elbow Connector 286"/>
                <wp:cNvGraphicFramePr/>
                <a:graphic xmlns:a="http://schemas.openxmlformats.org/drawingml/2006/main">
                  <a:graphicData uri="http://schemas.microsoft.com/office/word/2010/wordprocessingShape">
                    <wps:wsp>
                      <wps:cNvCnPr/>
                      <wps:spPr>
                        <a:xfrm flipH="1" flipV="1">
                          <a:off x="0" y="0"/>
                          <a:ext cx="1339703" cy="1371600"/>
                        </a:xfrm>
                        <a:prstGeom prst="bentConnector3">
                          <a:avLst>
                            <a:gd name="adj1" fmla="val 20617"/>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1291E" id="Elbow Connector 286" o:spid="_x0000_s1026" type="#_x0000_t34" style="position:absolute;margin-left:288.95pt;margin-top:28.25pt;width:105.5pt;height:108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" adj="4453" strokecolor="black [3213]" strokeweight="2.75pt">
                <v:stroke endarrow="block"/>
              </v:shape>
            </w:pict>
          </mc:Fallback>
        </mc:AlternateContent>
      </w:r>
    </w:p>
    <w:p w14:paraId="5CBE8219" w14:textId="77777777" w:rsidR="00B93483" w:rsidRDefault="00201BBB" w:rsidP="00B93483">
      <w:pPr>
        <w:rPr>
          <w:rFonts w:ascii="Algerian" w:hAnsi="Algerian"/>
          <w:sz w:val="144"/>
          <w:szCs w:val="144"/>
        </w:rPr>
      </w:pPr>
      <w:r>
        <w:rPr>
          <w:rFonts w:ascii="Algerian" w:hAnsi="Algerian"/>
          <w:noProof/>
          <w:sz w:val="56"/>
          <w:szCs w:val="56"/>
          <w:u w:val="single"/>
        </w:rPr>
        <mc:AlternateContent>
          <mc:Choice Requires="wps">
            <w:drawing>
              <wp:anchor distT="0" distB="0" distL="114300" distR="114300" simplePos="0" relativeHeight="251779072" behindDoc="0" locked="0" layoutInCell="1" allowOverlap="1" wp14:anchorId="1AEDDF2E" wp14:editId="3297B064">
                <wp:simplePos x="0" y="0"/>
                <wp:positionH relativeFrom="column">
                  <wp:posOffset>838200</wp:posOffset>
                </wp:positionH>
                <wp:positionV relativeFrom="paragraph">
                  <wp:posOffset>5180965</wp:posOffset>
                </wp:positionV>
                <wp:extent cx="1529715" cy="914400"/>
                <wp:effectExtent l="0" t="0" r="13335" b="19050"/>
                <wp:wrapNone/>
                <wp:docPr id="255" name="Rectangle 255"/>
                <wp:cNvGraphicFramePr/>
                <a:graphic xmlns:a="http://schemas.openxmlformats.org/drawingml/2006/main">
                  <a:graphicData uri="http://schemas.microsoft.com/office/word/2010/wordprocessingShape">
                    <wps:wsp>
                      <wps:cNvSpPr/>
                      <wps:spPr>
                        <a:xfrm>
                          <a:off x="0" y="0"/>
                          <a:ext cx="1529715" cy="9144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DF3719" w14:textId="77777777" w:rsidR="00B93483" w:rsidRPr="00684D92" w:rsidRDefault="00B93483" w:rsidP="00B93483">
                            <w:pPr>
                              <w:jc w:val="center"/>
                              <w:rPr>
                                <w:b/>
                                <w:bCs/>
                                <w:color w:val="000000" w:themeColor="text1"/>
                                <w:sz w:val="36"/>
                                <w:szCs w:val="36"/>
                              </w:rPr>
                            </w:pPr>
                            <w:r w:rsidRPr="00684D92">
                              <w:rPr>
                                <w:b/>
                                <w:bCs/>
                                <w:color w:val="000000" w:themeColor="text1"/>
                                <w:sz w:val="36"/>
                                <w:szCs w:val="36"/>
                              </w:rPr>
                              <w:t>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13C02" id="Rectangle 255" o:spid="_x0000_s1052" style="position:absolute;left:0;text-align:left;margin-left:66pt;margin-top:407.95pt;width:120.45pt;height:1in;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" fillcolor="#122e47 [964]" strokecolor="black [3213]" strokeweight="0">
                <v:fill color2="#5b9bd5 [3204]" rotate="t" focusposition=".5,.5" focussize="" colors="0 #2c5981;.5 #4382ba;1 #529bde" focus="100%" type="gradientRadial"/>
                <v:textbox inset="0,0,0,0">
                  <w:txbxContent>
                    <w:p w:rsidR="00B93483" w:rsidRPr="00684D92" w:rsidRDefault="00B93483" w:rsidP="00B93483">
                      <w:pPr>
                        <w:jc w:val="center"/>
                        <w:rPr>
                          <w:b/>
                          <w:bCs/>
                          <w:color w:val="000000" w:themeColor="text1"/>
                          <w:sz w:val="36"/>
                          <w:szCs w:val="36"/>
                        </w:rPr>
                      </w:pPr>
                      <w:r w:rsidRPr="00684D92">
                        <w:rPr>
                          <w:b/>
                          <w:bCs/>
                          <w:color w:val="000000" w:themeColor="text1"/>
                          <w:sz w:val="36"/>
                          <w:szCs w:val="36"/>
                        </w:rPr>
                        <w:t>DATABASE</w:t>
                      </w:r>
                    </w:p>
                  </w:txbxContent>
                </v:textbox>
              </v:rect>
            </w:pict>
          </mc:Fallback>
        </mc:AlternateContent>
      </w:r>
      <w:r w:rsidR="00401798">
        <w:rPr>
          <w:rFonts w:ascii="Algerian" w:hAnsi="Algerian"/>
          <w:noProof/>
          <w:sz w:val="56"/>
          <w:szCs w:val="56"/>
          <w:u w:val="single"/>
        </w:rPr>
        <mc:AlternateContent>
          <mc:Choice Requires="wps">
            <w:drawing>
              <wp:anchor distT="0" distB="0" distL="114300" distR="114300" simplePos="0" relativeHeight="251739136" behindDoc="0" locked="0" layoutInCell="1" allowOverlap="1" wp14:anchorId="0056CD84" wp14:editId="1D16E49F">
                <wp:simplePos x="0" y="0"/>
                <wp:positionH relativeFrom="column">
                  <wp:posOffset>761999</wp:posOffset>
                </wp:positionH>
                <wp:positionV relativeFrom="paragraph">
                  <wp:posOffset>174897</wp:posOffset>
                </wp:positionV>
                <wp:extent cx="1993446" cy="5225143"/>
                <wp:effectExtent l="742950" t="95250" r="0" b="109220"/>
                <wp:wrapNone/>
                <wp:docPr id="263" name="Elbow Connector 263"/>
                <wp:cNvGraphicFramePr/>
                <a:graphic xmlns:a="http://schemas.openxmlformats.org/drawingml/2006/main">
                  <a:graphicData uri="http://schemas.microsoft.com/office/word/2010/wordprocessingShape">
                    <wps:wsp>
                      <wps:cNvCnPr/>
                      <wps:spPr>
                        <a:xfrm flipH="1">
                          <a:off x="0" y="0"/>
                          <a:ext cx="1993446" cy="5225143"/>
                        </a:xfrm>
                        <a:prstGeom prst="bentConnector3">
                          <a:avLst>
                            <a:gd name="adj1" fmla="val 135509"/>
                          </a:avLst>
                        </a:prstGeom>
                        <a:ln w="34925">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F7726" id="Elbow Connector 263" o:spid="_x0000_s1026" type="#_x0000_t34" style="position:absolute;margin-left:60pt;margin-top:13.75pt;width:156.95pt;height:411.4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" adj="29270" strokecolor="black [3213]" strokeweight="2.75pt">
                <v:stroke startarrow="block" endarrow="block"/>
              </v:shape>
            </w:pict>
          </mc:Fallback>
        </mc:AlternateContent>
      </w:r>
      <w:r w:rsidR="00401798">
        <w:rPr>
          <w:rFonts w:ascii="Algerian" w:hAnsi="Algerian"/>
          <w:noProof/>
          <w:sz w:val="56"/>
          <w:szCs w:val="56"/>
          <w:u w:val="single"/>
        </w:rPr>
        <mc:AlternateContent>
          <mc:Choice Requires="wps">
            <w:drawing>
              <wp:anchor distT="0" distB="0" distL="114300" distR="114300" simplePos="0" relativeHeight="251780096" behindDoc="0" locked="0" layoutInCell="1" allowOverlap="1" wp14:anchorId="124D6CED" wp14:editId="3F5874B3">
                <wp:simplePos x="0" y="0"/>
                <wp:positionH relativeFrom="column">
                  <wp:posOffset>1153886</wp:posOffset>
                </wp:positionH>
                <wp:positionV relativeFrom="paragraph">
                  <wp:posOffset>730069</wp:posOffset>
                </wp:positionV>
                <wp:extent cx="5327196" cy="6019800"/>
                <wp:effectExtent l="0" t="0" r="178435" b="19050"/>
                <wp:wrapNone/>
                <wp:docPr id="31" name="Elbow Connector 31"/>
                <wp:cNvGraphicFramePr/>
                <a:graphic xmlns:a="http://schemas.openxmlformats.org/drawingml/2006/main">
                  <a:graphicData uri="http://schemas.microsoft.com/office/word/2010/wordprocessingShape">
                    <wps:wsp>
                      <wps:cNvCnPr/>
                      <wps:spPr>
                        <a:xfrm flipH="1">
                          <a:off x="0" y="0"/>
                          <a:ext cx="5327196" cy="6019800"/>
                        </a:xfrm>
                        <a:prstGeom prst="bentConnector3">
                          <a:avLst>
                            <a:gd name="adj1" fmla="val -2868"/>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810EF" id="Elbow Connector 31" o:spid="_x0000_s1026" type="#_x0000_t34" style="position:absolute;margin-left:90.85pt;margin-top:57.5pt;width:419.45pt;height:474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" adj="-619" strokecolor="black [3213]" strokeweight="2pt"/>
            </w:pict>
          </mc:Fallback>
        </mc:AlternateContent>
      </w:r>
      <w:r w:rsidR="00FD49C1">
        <w:rPr>
          <w:noProof/>
        </w:rPr>
        <mc:AlternateContent>
          <mc:Choice Requires="wps">
            <w:drawing>
              <wp:anchor distT="0" distB="0" distL="114300" distR="114300" simplePos="0" relativeHeight="251754496" behindDoc="0" locked="0" layoutInCell="1" allowOverlap="1" wp14:anchorId="3F81BE22" wp14:editId="6F6806A6">
                <wp:simplePos x="0" y="0"/>
                <wp:positionH relativeFrom="column">
                  <wp:posOffset>4897999</wp:posOffset>
                </wp:positionH>
                <wp:positionV relativeFrom="paragraph">
                  <wp:posOffset>4384382</wp:posOffset>
                </wp:positionV>
                <wp:extent cx="1637931" cy="10633"/>
                <wp:effectExtent l="38100" t="95250" r="0" b="104140"/>
                <wp:wrapNone/>
                <wp:docPr id="283" name="Straight Arrow Connector 283"/>
                <wp:cNvGraphicFramePr/>
                <a:graphic xmlns:a="http://schemas.openxmlformats.org/drawingml/2006/main">
                  <a:graphicData uri="http://schemas.microsoft.com/office/word/2010/wordprocessingShape">
                    <wps:wsp>
                      <wps:cNvCnPr/>
                      <wps:spPr>
                        <a:xfrm flipH="1">
                          <a:off x="0" y="0"/>
                          <a:ext cx="1637931" cy="10633"/>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A13786" id="Straight Arrow Connector 283" o:spid="_x0000_s1026" type="#_x0000_t32" style="position:absolute;margin-left:385.65pt;margin-top:345.25pt;width:128.95pt;height:.8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" strokecolor="black [3213]" strokeweight="2.75pt">
                <v:stroke endarrow="block" joinstyle="miter"/>
              </v:shape>
            </w:pict>
          </mc:Fallback>
        </mc:AlternateContent>
      </w:r>
      <w:r w:rsidR="00FD49C1">
        <w:rPr>
          <w:rFonts w:ascii="Algerian" w:hAnsi="Algerian"/>
          <w:noProof/>
          <w:sz w:val="56"/>
          <w:szCs w:val="56"/>
          <w:u w:val="single"/>
        </w:rPr>
        <mc:AlternateContent>
          <mc:Choice Requires="wps">
            <w:drawing>
              <wp:anchor distT="0" distB="0" distL="114300" distR="114300" simplePos="0" relativeHeight="251781120" behindDoc="0" locked="0" layoutInCell="1" allowOverlap="1" wp14:anchorId="04D40884" wp14:editId="55576D52">
                <wp:simplePos x="0" y="0"/>
                <wp:positionH relativeFrom="column">
                  <wp:posOffset>1155505</wp:posOffset>
                </wp:positionH>
                <wp:positionV relativeFrom="paragraph">
                  <wp:posOffset>6131071</wp:posOffset>
                </wp:positionV>
                <wp:extent cx="0" cy="609600"/>
                <wp:effectExtent l="76200" t="38100" r="57150" b="19050"/>
                <wp:wrapNone/>
                <wp:docPr id="226" name="Straight Arrow Connector 226"/>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w="254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090C2" id="Straight Arrow Connector 226" o:spid="_x0000_s1026" type="#_x0000_t32" style="position:absolute;margin-left:91pt;margin-top:482.75pt;width:0;height:48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" strokecolor="black [3213]" strokeweight="2pt">
                <v:stroke endarrow="block" joinstyle="miter"/>
              </v:shape>
            </w:pict>
          </mc:Fallback>
        </mc:AlternateContent>
      </w:r>
      <w:r w:rsidR="00FD49C1" w:rsidRPr="00B93483">
        <w:rPr>
          <w:rFonts w:ascii="Times New Roman" w:hAnsi="Times New Roman"/>
          <w:b/>
          <w:bCs/>
          <w:noProof/>
          <w:sz w:val="40"/>
          <w:szCs w:val="40"/>
          <w:u w:val="single"/>
        </w:rPr>
        <mc:AlternateContent>
          <mc:Choice Requires="wps">
            <w:drawing>
              <wp:anchor distT="0" distB="0" distL="114300" distR="114300" simplePos="0" relativeHeight="251732992" behindDoc="0" locked="0" layoutInCell="1" allowOverlap="1" wp14:anchorId="1609B391" wp14:editId="0D3A6DD0">
                <wp:simplePos x="0" y="0"/>
                <wp:positionH relativeFrom="page">
                  <wp:posOffset>2763276</wp:posOffset>
                </wp:positionH>
                <wp:positionV relativeFrom="paragraph">
                  <wp:posOffset>5154197</wp:posOffset>
                </wp:positionV>
                <wp:extent cx="45719" cy="967267"/>
                <wp:effectExtent l="1543050" t="38100" r="12065" b="42545"/>
                <wp:wrapNone/>
                <wp:docPr id="256" name="Elbow Connector 256"/>
                <wp:cNvGraphicFramePr/>
                <a:graphic xmlns:a="http://schemas.openxmlformats.org/drawingml/2006/main">
                  <a:graphicData uri="http://schemas.microsoft.com/office/word/2010/wordprocessingShape">
                    <wps:wsp>
                      <wps:cNvCnPr/>
                      <wps:spPr>
                        <a:xfrm flipH="1">
                          <a:off x="0" y="0"/>
                          <a:ext cx="45719" cy="967267"/>
                        </a:xfrm>
                        <a:prstGeom prst="bentConnector3">
                          <a:avLst>
                            <a:gd name="adj1" fmla="val 3420073"/>
                          </a:avLst>
                        </a:prstGeom>
                        <a:ln w="66675">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4CA1F" id="Elbow Connector 256" o:spid="_x0000_s1026" type="#_x0000_t34" style="position:absolute;margin-left:217.6pt;margin-top:405.85pt;width:3.6pt;height:76.15pt;flip:x;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" adj="738736" strokecolor="black [3213]" strokeweight="5.25pt">
                <w10:wrap anchorx="page"/>
              </v:shape>
            </w:pict>
          </mc:Fallback>
        </mc:AlternateContent>
      </w:r>
      <w:r w:rsidR="007B7BA9" w:rsidRPr="00B93483">
        <w:rPr>
          <w:rFonts w:ascii="Times New Roman" w:hAnsi="Times New Roman"/>
          <w:b/>
          <w:bCs/>
          <w:noProof/>
          <w:sz w:val="40"/>
          <w:szCs w:val="40"/>
          <w:u w:val="single"/>
        </w:rPr>
        <mc:AlternateContent>
          <mc:Choice Requires="wps">
            <w:drawing>
              <wp:anchor distT="0" distB="0" distL="114300" distR="114300" simplePos="0" relativeHeight="251720704" behindDoc="0" locked="0" layoutInCell="1" allowOverlap="1" wp14:anchorId="15937784" wp14:editId="555CCA35">
                <wp:simplePos x="0" y="0"/>
                <wp:positionH relativeFrom="page">
                  <wp:posOffset>4119196</wp:posOffset>
                </wp:positionH>
                <wp:positionV relativeFrom="paragraph">
                  <wp:posOffset>5835015</wp:posOffset>
                </wp:positionV>
                <wp:extent cx="1254641" cy="691117"/>
                <wp:effectExtent l="19050" t="19050" r="22225" b="13970"/>
                <wp:wrapNone/>
                <wp:docPr id="242" name="Rounded Rectangle 242"/>
                <wp:cNvGraphicFramePr/>
                <a:graphic xmlns:a="http://schemas.openxmlformats.org/drawingml/2006/main">
                  <a:graphicData uri="http://schemas.microsoft.com/office/word/2010/wordprocessingShape">
                    <wps:wsp>
                      <wps:cNvSpPr/>
                      <wps:spPr>
                        <a:xfrm>
                          <a:off x="0" y="0"/>
                          <a:ext cx="1254641" cy="691117"/>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ABDB9" w14:textId="77777777" w:rsidR="00B93483" w:rsidRPr="00C66BB7" w:rsidRDefault="00B93483" w:rsidP="00B93483">
                            <w:pPr>
                              <w:jc w:val="center"/>
                              <w:rPr>
                                <w:b/>
                                <w:bCs/>
                                <w:color w:val="000000" w:themeColor="text1"/>
                                <w:sz w:val="32"/>
                                <w:szCs w:val="32"/>
                              </w:rPr>
                            </w:pPr>
                            <w:r w:rsidRPr="00C66BB7">
                              <w:rPr>
                                <w:b/>
                                <w:bCs/>
                                <w:color w:val="000000" w:themeColor="text1"/>
                                <w:sz w:val="32"/>
                                <w:szCs w:val="32"/>
                              </w:rPr>
                              <w:t>VIEW / SAVE</w:t>
                            </w:r>
                          </w:p>
                          <w:p w14:paraId="6E8D2E68" w14:textId="77777777" w:rsidR="00B93483" w:rsidRPr="00C66BB7" w:rsidRDefault="00B93483" w:rsidP="00B93483">
                            <w:pPr>
                              <w:jc w:val="center"/>
                              <w:rPr>
                                <w:b/>
                                <w:bCs/>
                                <w:color w:val="000000" w:themeColor="text1"/>
                                <w:sz w:val="32"/>
                                <w:szCs w:val="32"/>
                              </w:rPr>
                            </w:pPr>
                            <w:r w:rsidRPr="00C66BB7">
                              <w:rPr>
                                <w:b/>
                                <w:bCs/>
                                <w:color w:val="000000" w:themeColor="text1"/>
                                <w:sz w:val="32"/>
                                <w:szCs w:val="32"/>
                              </w:rPr>
                              <w:t>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2EB7B" id="Rounded Rectangle 242" o:spid="_x0000_s1053" style="position:absolute;left:0;text-align:left;margin-left:324.35pt;margin-top:459.45pt;width:98.8pt;height:54.4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" fillcolor="#122e47 [964]" strokecolor="black [3213]" strokeweight="2.25pt">
                <v:fill color2="#5b9bd5 [3204]" rotate="t" focusposition=".5,.5" focussize="" colors="0 #2c5981;.5 #4382ba;1 #529bde" focus="100%" type="gradientRadial"/>
                <v:stroke joinstyle="miter"/>
                <v:textbox inset="0,0,0,0">
                  <w:txbxContent>
                    <w:p w:rsidR="00B93483" w:rsidRPr="00C66BB7" w:rsidRDefault="00B93483" w:rsidP="00B93483">
                      <w:pPr>
                        <w:jc w:val="center"/>
                        <w:rPr>
                          <w:b/>
                          <w:bCs/>
                          <w:color w:val="000000" w:themeColor="text1"/>
                          <w:sz w:val="32"/>
                          <w:szCs w:val="32"/>
                        </w:rPr>
                      </w:pPr>
                      <w:r w:rsidRPr="00C66BB7">
                        <w:rPr>
                          <w:b/>
                          <w:bCs/>
                          <w:color w:val="000000" w:themeColor="text1"/>
                          <w:sz w:val="32"/>
                          <w:szCs w:val="32"/>
                        </w:rPr>
                        <w:t>VIEW / SAVE</w:t>
                      </w:r>
                    </w:p>
                    <w:p w:rsidR="00B93483" w:rsidRPr="00C66BB7" w:rsidRDefault="00B93483" w:rsidP="00B93483">
                      <w:pPr>
                        <w:jc w:val="center"/>
                        <w:rPr>
                          <w:b/>
                          <w:bCs/>
                          <w:color w:val="000000" w:themeColor="text1"/>
                          <w:sz w:val="32"/>
                          <w:szCs w:val="32"/>
                        </w:rPr>
                      </w:pPr>
                      <w:r w:rsidRPr="00C66BB7">
                        <w:rPr>
                          <w:b/>
                          <w:bCs/>
                          <w:color w:val="000000" w:themeColor="text1"/>
                          <w:sz w:val="32"/>
                          <w:szCs w:val="32"/>
                        </w:rPr>
                        <w:t>RESULT</w:t>
                      </w:r>
                    </w:p>
                  </w:txbxContent>
                </v:textbox>
                <w10:wrap anchorx="page"/>
              </v:roundrect>
            </w:pict>
          </mc:Fallback>
        </mc:AlternateContent>
      </w:r>
      <w:r w:rsidR="007B7BA9" w:rsidRPr="00B93483">
        <w:rPr>
          <w:rFonts w:ascii="Times New Roman" w:hAnsi="Times New Roman"/>
          <w:b/>
          <w:bCs/>
          <w:noProof/>
          <w:sz w:val="40"/>
          <w:szCs w:val="40"/>
          <w:u w:val="single"/>
        </w:rPr>
        <mc:AlternateContent>
          <mc:Choice Requires="wps">
            <w:drawing>
              <wp:anchor distT="0" distB="0" distL="114300" distR="114300" simplePos="0" relativeHeight="251715584" behindDoc="0" locked="0" layoutInCell="1" allowOverlap="1" wp14:anchorId="63C6497D" wp14:editId="48FE3260">
                <wp:simplePos x="0" y="0"/>
                <wp:positionH relativeFrom="column">
                  <wp:posOffset>2638425</wp:posOffset>
                </wp:positionH>
                <wp:positionV relativeFrom="paragraph">
                  <wp:posOffset>976386</wp:posOffset>
                </wp:positionV>
                <wp:extent cx="1063256" cy="723014"/>
                <wp:effectExtent l="19050" t="19050" r="22860" b="20320"/>
                <wp:wrapNone/>
                <wp:docPr id="237" name="Rounded Rectangle 237"/>
                <wp:cNvGraphicFramePr/>
                <a:graphic xmlns:a="http://schemas.openxmlformats.org/drawingml/2006/main">
                  <a:graphicData uri="http://schemas.microsoft.com/office/word/2010/wordprocessingShape">
                    <wps:wsp>
                      <wps:cNvSpPr/>
                      <wps:spPr>
                        <a:xfrm>
                          <a:off x="0" y="0"/>
                          <a:ext cx="1063256" cy="723014"/>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24633" w14:textId="77777777" w:rsidR="00B93483" w:rsidRDefault="00B93483" w:rsidP="00B93483">
                            <w:pPr>
                              <w:jc w:val="center"/>
                              <w:rPr>
                                <w:b/>
                                <w:bCs/>
                                <w:color w:val="000000" w:themeColor="text1"/>
                                <w:sz w:val="32"/>
                                <w:szCs w:val="32"/>
                              </w:rPr>
                            </w:pPr>
                            <w:r>
                              <w:rPr>
                                <w:b/>
                                <w:bCs/>
                                <w:color w:val="000000" w:themeColor="text1"/>
                                <w:sz w:val="32"/>
                                <w:szCs w:val="32"/>
                              </w:rPr>
                              <w:t xml:space="preserve">ADMIN </w:t>
                            </w:r>
                          </w:p>
                          <w:p w14:paraId="0B7BC2EF" w14:textId="77777777" w:rsidR="00B93483" w:rsidRPr="00D95F27" w:rsidRDefault="00B93483" w:rsidP="00B93483">
                            <w:pPr>
                              <w:jc w:val="center"/>
                              <w:rPr>
                                <w:b/>
                                <w:bCs/>
                                <w:color w:val="000000" w:themeColor="text1"/>
                                <w:sz w:val="32"/>
                                <w:szCs w:val="32"/>
                              </w:rPr>
                            </w:pPr>
                            <w:r>
                              <w:rPr>
                                <w:b/>
                                <w:bCs/>
                                <w:color w:val="000000" w:themeColor="text1"/>
                                <w:sz w:val="32"/>
                                <w:szCs w:val="32"/>
                              </w:rPr>
                              <w:t>PANEL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3918A" id="Rounded Rectangle 237" o:spid="_x0000_s1054" style="position:absolute;left:0;text-align:left;margin-left:207.75pt;margin-top:76.9pt;width:83.7pt;height:5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" fillcolor="#122e47 [964]" strokecolor="black [3213]" strokeweight="2.25pt">
                <v:fill color2="#5b9bd5 [3204]" rotate="t" focusposition=".5,.5" focussize="" colors="0 #2c5981;.5 #4382ba;1 #529bde" focus="100%" type="gradientRadial"/>
                <v:stroke joinstyle="miter"/>
                <v:textbox inset="0,0,0,0">
                  <w:txbxContent>
                    <w:p w:rsidR="00B93483" w:rsidRDefault="00B93483" w:rsidP="00B93483">
                      <w:pPr>
                        <w:jc w:val="center"/>
                        <w:rPr>
                          <w:b/>
                          <w:bCs/>
                          <w:color w:val="000000" w:themeColor="text1"/>
                          <w:sz w:val="32"/>
                          <w:szCs w:val="32"/>
                        </w:rPr>
                      </w:pPr>
                      <w:r>
                        <w:rPr>
                          <w:b/>
                          <w:bCs/>
                          <w:color w:val="000000" w:themeColor="text1"/>
                          <w:sz w:val="32"/>
                          <w:szCs w:val="32"/>
                        </w:rPr>
                        <w:t xml:space="preserve">ADMIN </w:t>
                      </w:r>
                    </w:p>
                    <w:p w:rsidR="00B93483" w:rsidRPr="00D95F27" w:rsidRDefault="00B93483" w:rsidP="00B93483">
                      <w:pPr>
                        <w:jc w:val="center"/>
                        <w:rPr>
                          <w:b/>
                          <w:bCs/>
                          <w:color w:val="000000" w:themeColor="text1"/>
                          <w:sz w:val="32"/>
                          <w:szCs w:val="32"/>
                        </w:rPr>
                      </w:pPr>
                      <w:r>
                        <w:rPr>
                          <w:b/>
                          <w:bCs/>
                          <w:color w:val="000000" w:themeColor="text1"/>
                          <w:sz w:val="32"/>
                          <w:szCs w:val="32"/>
                        </w:rPr>
                        <w:t>PANEL</w:t>
                      </w:r>
                    </w:p>
                  </w:txbxContent>
                </v:textbox>
              </v:roundrect>
            </w:pict>
          </mc:Fallback>
        </mc:AlternateContent>
      </w:r>
      <w:r w:rsidR="00B93483">
        <w:rPr>
          <w:rFonts w:ascii="Algerian" w:hAnsi="Algerian"/>
          <w:noProof/>
          <w:sz w:val="56"/>
          <w:szCs w:val="56"/>
          <w:u w:val="single"/>
        </w:rPr>
        <mc:AlternateContent>
          <mc:Choice Requires="wps">
            <w:drawing>
              <wp:anchor distT="0" distB="0" distL="114300" distR="114300" simplePos="0" relativeHeight="251722752" behindDoc="0" locked="0" layoutInCell="1" allowOverlap="1" wp14:anchorId="5ADF7147" wp14:editId="490999EB">
                <wp:simplePos x="0" y="0"/>
                <wp:positionH relativeFrom="margin">
                  <wp:posOffset>3593464</wp:posOffset>
                </wp:positionH>
                <wp:positionV relativeFrom="paragraph">
                  <wp:posOffset>3790950</wp:posOffset>
                </wp:positionV>
                <wp:extent cx="1312545" cy="1171575"/>
                <wp:effectExtent l="19050" t="19050" r="20955" b="28575"/>
                <wp:wrapNone/>
                <wp:docPr id="244" name="Oval 244"/>
                <wp:cNvGraphicFramePr/>
                <a:graphic xmlns:a="http://schemas.openxmlformats.org/drawingml/2006/main">
                  <a:graphicData uri="http://schemas.microsoft.com/office/word/2010/wordprocessingShape">
                    <wps:wsp>
                      <wps:cNvSpPr/>
                      <wps:spPr>
                        <a:xfrm>
                          <a:off x="0" y="0"/>
                          <a:ext cx="1312545" cy="1171575"/>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9CB24" w14:textId="77777777" w:rsidR="00B93483" w:rsidRPr="00684D92" w:rsidRDefault="00B93483" w:rsidP="00B93483">
                            <w:pPr>
                              <w:jc w:val="center"/>
                              <w:rPr>
                                <w:b/>
                                <w:bCs/>
                                <w:color w:val="000000" w:themeColor="text1"/>
                                <w:sz w:val="32"/>
                                <w:szCs w:val="32"/>
                              </w:rPr>
                            </w:pPr>
                            <w:r w:rsidRPr="00684D92">
                              <w:rPr>
                                <w:b/>
                                <w:bCs/>
                                <w:color w:val="000000" w:themeColor="text1"/>
                                <w:sz w:val="32"/>
                                <w:szCs w:val="32"/>
                              </w:rPr>
                              <w:t>GENERATE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C5F46" id="Oval 244" o:spid="_x0000_s1055" style="position:absolute;left:0;text-align:left;margin-left:282.95pt;margin-top:298.5pt;width:103.35pt;height:92.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" fillcolor="#122e47 [964]" strokecolor="black [3213]" strokeweight="2.25pt">
                <v:fill color2="#5b9bd5 [3204]" rotate="t" focusposition=".5,.5" focussize="" colors="0 #2c5981;.5 #4382ba;1 #529bde" focus="100%" type="gradientRadial"/>
                <v:stroke joinstyle="miter"/>
                <v:textbox inset="0,0,0,0">
                  <w:txbxContent>
                    <w:p w:rsidR="00B93483" w:rsidRPr="00684D92" w:rsidRDefault="00B93483" w:rsidP="00B93483">
                      <w:pPr>
                        <w:jc w:val="center"/>
                        <w:rPr>
                          <w:b/>
                          <w:bCs/>
                          <w:color w:val="000000" w:themeColor="text1"/>
                          <w:sz w:val="32"/>
                          <w:szCs w:val="32"/>
                        </w:rPr>
                      </w:pPr>
                      <w:r w:rsidRPr="00684D92">
                        <w:rPr>
                          <w:b/>
                          <w:bCs/>
                          <w:color w:val="000000" w:themeColor="text1"/>
                          <w:sz w:val="32"/>
                          <w:szCs w:val="32"/>
                        </w:rPr>
                        <w:t>GENERATE</w:t>
                      </w:r>
                    </w:p>
                  </w:txbxContent>
                </v:textbox>
                <w10:wrap anchorx="margin"/>
              </v:oval>
            </w:pict>
          </mc:Fallback>
        </mc:AlternateContent>
      </w:r>
      <w:r w:rsidR="00B93483">
        <w:rPr>
          <w:rFonts w:ascii="Algerian" w:hAnsi="Algerian"/>
          <w:noProof/>
          <w:sz w:val="56"/>
          <w:szCs w:val="56"/>
          <w:u w:val="single"/>
        </w:rPr>
        <mc:AlternateContent>
          <mc:Choice Requires="wps">
            <w:drawing>
              <wp:anchor distT="0" distB="0" distL="114300" distR="114300" simplePos="0" relativeHeight="251782144" behindDoc="0" locked="0" layoutInCell="1" allowOverlap="1" wp14:anchorId="1062A025" wp14:editId="32A661C4">
                <wp:simplePos x="0" y="0"/>
                <wp:positionH relativeFrom="column">
                  <wp:posOffset>4250690</wp:posOffset>
                </wp:positionH>
                <wp:positionV relativeFrom="paragraph">
                  <wp:posOffset>5019675</wp:posOffset>
                </wp:positionV>
                <wp:extent cx="0" cy="619125"/>
                <wp:effectExtent l="76200" t="0" r="57150" b="47625"/>
                <wp:wrapNone/>
                <wp:docPr id="227" name="Straight Arrow Connector 227"/>
                <wp:cNvGraphicFramePr/>
                <a:graphic xmlns:a="http://schemas.openxmlformats.org/drawingml/2006/main">
                  <a:graphicData uri="http://schemas.microsoft.com/office/word/2010/wordprocessingShape">
                    <wps:wsp>
                      <wps:cNvCnPr/>
                      <wps:spPr>
                        <a:xfrm>
                          <a:off x="0" y="0"/>
                          <a:ext cx="0" cy="619125"/>
                        </a:xfrm>
                        <a:prstGeom prst="straightConnector1">
                          <a:avLst/>
                        </a:prstGeom>
                        <a:ln w="254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CF85B" id="Straight Arrow Connector 227" o:spid="_x0000_s1026" type="#_x0000_t32" style="position:absolute;margin-left:334.7pt;margin-top:395.25pt;width:0;height:48.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" strokecolor="black [3213]" strokeweight="2pt">
                <v:stroke endarrow="block" joinstyle="miter"/>
              </v:shape>
            </w:pict>
          </mc:Fallback>
        </mc:AlternateContent>
      </w:r>
      <w:r w:rsidR="00B93483">
        <w:rPr>
          <w:rFonts w:ascii="Algerian" w:hAnsi="Algerian"/>
          <w:noProof/>
          <w:sz w:val="56"/>
          <w:szCs w:val="56"/>
          <w:u w:val="single"/>
        </w:rPr>
        <mc:AlternateContent>
          <mc:Choice Requires="wps">
            <w:drawing>
              <wp:anchor distT="0" distB="0" distL="114300" distR="114300" simplePos="0" relativeHeight="251724800" behindDoc="0" locked="0" layoutInCell="1" allowOverlap="1" wp14:anchorId="34016A21" wp14:editId="35514A3B">
                <wp:simplePos x="0" y="0"/>
                <wp:positionH relativeFrom="column">
                  <wp:posOffset>3159125</wp:posOffset>
                </wp:positionH>
                <wp:positionV relativeFrom="paragraph">
                  <wp:posOffset>527050</wp:posOffset>
                </wp:positionV>
                <wp:extent cx="0" cy="414655"/>
                <wp:effectExtent l="95250" t="0" r="76200" b="42545"/>
                <wp:wrapNone/>
                <wp:docPr id="246" name="Straight Arrow Connector 246"/>
                <wp:cNvGraphicFramePr/>
                <a:graphic xmlns:a="http://schemas.openxmlformats.org/drawingml/2006/main">
                  <a:graphicData uri="http://schemas.microsoft.com/office/word/2010/wordprocessingShape">
                    <wps:wsp>
                      <wps:cNvCnPr/>
                      <wps:spPr>
                        <a:xfrm>
                          <a:off x="0" y="0"/>
                          <a:ext cx="0" cy="414655"/>
                        </a:xfrm>
                        <a:prstGeom prst="straightConnector1">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AE95C" id="Straight Arrow Connector 246" o:spid="_x0000_s1026" type="#_x0000_t32" style="position:absolute;margin-left:248.75pt;margin-top:41.5pt;width:0;height:32.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" strokecolor="black [3213]" strokeweight="2.75pt">
                <v:stroke endarrow="block" joinstyle="miter"/>
              </v:shape>
            </w:pict>
          </mc:Fallback>
        </mc:AlternateContent>
      </w:r>
      <w:r w:rsidR="00B93483" w:rsidRPr="008C3A8E">
        <w:rPr>
          <w:rFonts w:ascii="Algerian" w:hAnsi="Algerian"/>
          <w:noProof/>
          <w:sz w:val="160"/>
          <w:szCs w:val="160"/>
        </w:rPr>
        <mc:AlternateContent>
          <mc:Choice Requires="wps">
            <w:drawing>
              <wp:anchor distT="45720" distB="45720" distL="114300" distR="114300" simplePos="0" relativeHeight="251752448" behindDoc="0" locked="0" layoutInCell="1" allowOverlap="1" wp14:anchorId="0A9995E6" wp14:editId="41185193">
                <wp:simplePos x="0" y="0"/>
                <wp:positionH relativeFrom="column">
                  <wp:posOffset>3241763</wp:posOffset>
                </wp:positionH>
                <wp:positionV relativeFrom="paragraph">
                  <wp:posOffset>519386</wp:posOffset>
                </wp:positionV>
                <wp:extent cx="424815" cy="339725"/>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339725"/>
                        </a:xfrm>
                        <a:prstGeom prst="rect">
                          <a:avLst/>
                        </a:prstGeom>
                        <a:noFill/>
                        <a:ln w="9525">
                          <a:noFill/>
                          <a:miter lim="800000"/>
                          <a:headEnd/>
                          <a:tailEnd/>
                        </a:ln>
                      </wps:spPr>
                      <wps:txbx>
                        <w:txbxContent>
                          <w:p w14:paraId="15E8DE63" w14:textId="77777777" w:rsidR="00B93483" w:rsidRPr="00A84970" w:rsidRDefault="00B93483" w:rsidP="00B93483">
                            <w:pPr>
                              <w:rPr>
                                <w:sz w:val="28"/>
                                <w:szCs w:val="28"/>
                              </w:rPr>
                            </w:pPr>
                            <w:r w:rsidRPr="00A84970">
                              <w:rPr>
                                <w:sz w:val="28"/>
                                <w:szCs w:val="28"/>
                              </w:rPr>
                              <w:t>Yes</w:t>
                            </w:r>
                          </w:p>
                        </w:txbxContent>
                      </wps:txbx>
                      <wps:bodyPr rot="0" vert="horz" wrap="square" lIns="72000" tIns="72000" rIns="72000" bIns="72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70C60" id="_x0000_s1056" type="#_x0000_t202" style="position:absolute;left:0;text-align:left;margin-left:255.25pt;margin-top:40.9pt;width:33.45pt;height:26.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" filled="f" stroked="f">
                <v:textbox inset="2mm,2mm,2mm,2mm">
                  <w:txbxContent>
                    <w:p w:rsidR="00B93483" w:rsidRPr="00A84970" w:rsidRDefault="00B93483" w:rsidP="00B93483">
                      <w:pPr>
                        <w:rPr>
                          <w:sz w:val="28"/>
                          <w:szCs w:val="28"/>
                        </w:rPr>
                      </w:pPr>
                      <w:r w:rsidRPr="00A84970">
                        <w:rPr>
                          <w:sz w:val="28"/>
                          <w:szCs w:val="28"/>
                        </w:rPr>
                        <w:t>Yes</w:t>
                      </w:r>
                    </w:p>
                  </w:txbxContent>
                </v:textbox>
                <w10:wrap type="square"/>
              </v:shape>
            </w:pict>
          </mc:Fallback>
        </mc:AlternateContent>
      </w:r>
      <w:r w:rsidR="00B93483">
        <w:rPr>
          <w:rFonts w:ascii="Algerian" w:hAnsi="Algerian"/>
          <w:noProof/>
          <w:sz w:val="56"/>
          <w:szCs w:val="56"/>
          <w:u w:val="single"/>
        </w:rPr>
        <mc:AlternateContent>
          <mc:Choice Requires="wps">
            <w:drawing>
              <wp:anchor distT="0" distB="0" distL="114300" distR="114300" simplePos="0" relativeHeight="251740160" behindDoc="0" locked="0" layoutInCell="1" allowOverlap="1" wp14:anchorId="5CFE5702" wp14:editId="245CC311">
                <wp:simplePos x="0" y="0"/>
                <wp:positionH relativeFrom="column">
                  <wp:posOffset>3681449</wp:posOffset>
                </wp:positionH>
                <wp:positionV relativeFrom="paragraph">
                  <wp:posOffset>1144270</wp:posOffset>
                </wp:positionV>
                <wp:extent cx="1211565" cy="4890445"/>
                <wp:effectExtent l="0" t="19050" r="1646555" b="100965"/>
                <wp:wrapNone/>
                <wp:docPr id="264" name="Elbow Connector 264"/>
                <wp:cNvGraphicFramePr/>
                <a:graphic xmlns:a="http://schemas.openxmlformats.org/drawingml/2006/main">
                  <a:graphicData uri="http://schemas.microsoft.com/office/word/2010/wordprocessingShape">
                    <wps:wsp>
                      <wps:cNvCnPr/>
                      <wps:spPr>
                        <a:xfrm>
                          <a:off x="0" y="0"/>
                          <a:ext cx="1211565" cy="4890445"/>
                        </a:xfrm>
                        <a:prstGeom prst="bentConnector3">
                          <a:avLst>
                            <a:gd name="adj1" fmla="val 234013"/>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31890" id="Elbow Connector 264" o:spid="_x0000_s1026" type="#_x0000_t34" style="position:absolute;margin-left:289.9pt;margin-top:90.1pt;width:95.4pt;height:385.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" adj="50547" strokecolor="black [3213]" strokeweight="2.75pt">
                <v:stroke endarrow="block"/>
              </v:shape>
            </w:pict>
          </mc:Fallback>
        </mc:AlternateContent>
      </w:r>
      <w:r w:rsidR="00B93483">
        <w:rPr>
          <w:rFonts w:ascii="Algerian" w:hAnsi="Algerian"/>
          <w:noProof/>
          <w:sz w:val="56"/>
          <w:szCs w:val="56"/>
          <w:u w:val="single"/>
        </w:rPr>
        <mc:AlternateContent>
          <mc:Choice Requires="wps">
            <w:drawing>
              <wp:anchor distT="0" distB="0" distL="114300" distR="114300" simplePos="0" relativeHeight="251756544" behindDoc="0" locked="0" layoutInCell="1" allowOverlap="1" wp14:anchorId="15B426C4" wp14:editId="3B3FDA89">
                <wp:simplePos x="0" y="0"/>
                <wp:positionH relativeFrom="column">
                  <wp:posOffset>3712062</wp:posOffset>
                </wp:positionH>
                <wp:positionV relativeFrom="paragraph">
                  <wp:posOffset>580745</wp:posOffset>
                </wp:positionV>
                <wp:extent cx="1297172" cy="457200"/>
                <wp:effectExtent l="0" t="95250" r="0" b="19050"/>
                <wp:wrapNone/>
                <wp:docPr id="285" name="Elbow Connector 285"/>
                <wp:cNvGraphicFramePr/>
                <a:graphic xmlns:a="http://schemas.openxmlformats.org/drawingml/2006/main">
                  <a:graphicData uri="http://schemas.microsoft.com/office/word/2010/wordprocessingShape">
                    <wps:wsp>
                      <wps:cNvCnPr/>
                      <wps:spPr>
                        <a:xfrm flipV="1">
                          <a:off x="0" y="0"/>
                          <a:ext cx="1297172" cy="457200"/>
                        </a:xfrm>
                        <a:prstGeom prst="bentConnector3">
                          <a:avLst/>
                        </a:prstGeom>
                        <a:ln w="349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A1313" id="Elbow Connector 285" o:spid="_x0000_s1026" type="#_x0000_t34" style="position:absolute;margin-left:292.3pt;margin-top:45.75pt;width:102.15pt;height:36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" strokecolor="black [3213]" strokeweight="2.75pt">
                <v:stroke endarrow="block"/>
              </v:shape>
            </w:pict>
          </mc:Fallback>
        </mc:AlternateContent>
      </w:r>
      <w:r w:rsidR="00B93483">
        <w:rPr>
          <w:rFonts w:ascii="Algerian" w:hAnsi="Algerian"/>
          <w:noProof/>
          <w:sz w:val="56"/>
          <w:szCs w:val="56"/>
          <w:u w:val="single"/>
        </w:rPr>
        <mc:AlternateContent>
          <mc:Choice Requires="wps">
            <w:drawing>
              <wp:anchor distT="0" distB="0" distL="114300" distR="114300" simplePos="0" relativeHeight="251755520" behindDoc="0" locked="0" layoutInCell="1" allowOverlap="1" wp14:anchorId="1BAF8F7D" wp14:editId="39208075">
                <wp:simplePos x="0" y="0"/>
                <wp:positionH relativeFrom="margin">
                  <wp:posOffset>5001792</wp:posOffset>
                </wp:positionH>
                <wp:positionV relativeFrom="paragraph">
                  <wp:posOffset>165381</wp:posOffset>
                </wp:positionV>
                <wp:extent cx="1446028" cy="595423"/>
                <wp:effectExtent l="19050" t="19050" r="20955" b="14605"/>
                <wp:wrapNone/>
                <wp:docPr id="284" name="Rounded Rectangle 284"/>
                <wp:cNvGraphicFramePr/>
                <a:graphic xmlns:a="http://schemas.openxmlformats.org/drawingml/2006/main">
                  <a:graphicData uri="http://schemas.microsoft.com/office/word/2010/wordprocessingShape">
                    <wps:wsp>
                      <wps:cNvSpPr/>
                      <wps:spPr>
                        <a:xfrm>
                          <a:off x="0" y="0"/>
                          <a:ext cx="1446028" cy="595423"/>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227C0" w14:textId="77777777" w:rsidR="00B93483" w:rsidRPr="00455234" w:rsidRDefault="00B93483" w:rsidP="00B93483">
                            <w:pPr>
                              <w:jc w:val="center"/>
                              <w:rPr>
                                <w:b/>
                                <w:bCs/>
                                <w:color w:val="000000" w:themeColor="text1"/>
                                <w:sz w:val="32"/>
                                <w:szCs w:val="32"/>
                              </w:rPr>
                            </w:pPr>
                            <w:r w:rsidRPr="00455234">
                              <w:rPr>
                                <w:b/>
                                <w:bCs/>
                                <w:color w:val="000000" w:themeColor="text1"/>
                                <w:sz w:val="32"/>
                                <w:szCs w:val="32"/>
                              </w:rPr>
                              <w:t>ADMIN REGISTRATION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CAFCAF" id="Rounded Rectangle 284" o:spid="_x0000_s1057" style="position:absolute;left:0;text-align:left;margin-left:393.85pt;margin-top:13pt;width:113.85pt;height:46.9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" fillcolor="#122e47 [964]" strokecolor="black [3213]" strokeweight="2.25pt">
                <v:fill color2="#5b9bd5 [3204]" rotate="t" focusposition=".5,.5" focussize="" colors="0 #2c5981;.5 #4382ba;1 #529bde" focus="100%" type="gradientRadial"/>
                <v:stroke joinstyle="miter"/>
                <v:textbox inset="0,0,0,0">
                  <w:txbxContent>
                    <w:p w:rsidR="00B93483" w:rsidRPr="00455234" w:rsidRDefault="00B93483" w:rsidP="00B93483">
                      <w:pPr>
                        <w:jc w:val="center"/>
                        <w:rPr>
                          <w:b/>
                          <w:bCs/>
                          <w:color w:val="000000" w:themeColor="text1"/>
                          <w:sz w:val="32"/>
                          <w:szCs w:val="32"/>
                        </w:rPr>
                      </w:pPr>
                      <w:r w:rsidRPr="00455234">
                        <w:rPr>
                          <w:b/>
                          <w:bCs/>
                          <w:color w:val="000000" w:themeColor="text1"/>
                          <w:sz w:val="32"/>
                          <w:szCs w:val="32"/>
                        </w:rPr>
                        <w:t>ADMIN REGISTRATION</w:t>
                      </w:r>
                    </w:p>
                  </w:txbxContent>
                </v:textbox>
                <w10:wrap anchorx="margin"/>
              </v:roundrect>
            </w:pict>
          </mc:Fallback>
        </mc:AlternateContent>
      </w:r>
      <w:r w:rsidR="00B93483">
        <w:rPr>
          <w:rFonts w:ascii="Algerian" w:hAnsi="Algerian"/>
          <w:sz w:val="144"/>
          <w:szCs w:val="144"/>
        </w:rPr>
        <w:br w:type="page"/>
      </w:r>
    </w:p>
    <w:p w14:paraId="1391D04D" w14:textId="77777777" w:rsidR="00C87BD9" w:rsidRDefault="00C87BD9" w:rsidP="00C87BD9">
      <w:pPr>
        <w:tabs>
          <w:tab w:val="left" w:pos="9180"/>
        </w:tabs>
        <w:rPr>
          <w:rFonts w:ascii="Algerian" w:hAnsi="Algerian"/>
          <w:sz w:val="144"/>
          <w:szCs w:val="144"/>
        </w:rPr>
      </w:pPr>
      <w:r>
        <w:rPr>
          <w:noProof/>
        </w:rPr>
        <w:lastRenderedPageBreak/>
        <mc:AlternateContent>
          <mc:Choice Requires="wps">
            <w:drawing>
              <wp:anchor distT="0" distB="0" distL="114300" distR="114300" simplePos="0" relativeHeight="251837440" behindDoc="0" locked="0" layoutInCell="1" allowOverlap="1" wp14:anchorId="2EECDE60" wp14:editId="501BC27F">
                <wp:simplePos x="0" y="0"/>
                <wp:positionH relativeFrom="margin">
                  <wp:align>center</wp:align>
                </wp:positionH>
                <wp:positionV relativeFrom="paragraph">
                  <wp:posOffset>37465</wp:posOffset>
                </wp:positionV>
                <wp:extent cx="4401879" cy="1169581"/>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4401879" cy="1169581"/>
                        </a:xfrm>
                        <a:prstGeom prst="rect">
                          <a:avLst/>
                        </a:prstGeom>
                        <a:noFill/>
                        <a:ln>
                          <a:noFill/>
                        </a:ln>
                      </wps:spPr>
                      <wps:txbx>
                        <w:txbxContent>
                          <w:p w14:paraId="2B03F5C0" w14:textId="77777777" w:rsidR="00C87BD9" w:rsidRDefault="00C87BD9" w:rsidP="00C87BD9">
                            <w:pPr>
                              <w:jc w:val="center"/>
                              <w:rPr>
                                <w:rFonts w:ascii="Algerian" w:hAnsi="Algerian"/>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2B50">
                              <w:rPr>
                                <w:rFonts w:ascii="Algerian" w:hAnsi="Algerian"/>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E-R DIAGRAM</w:t>
                            </w:r>
                            <w:r>
                              <w:rPr>
                                <w:rFonts w:ascii="Algerian" w:hAnsi="Algerian"/>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(1)</w:t>
                            </w:r>
                          </w:p>
                          <w:p w14:paraId="51F78A69" w14:textId="77777777" w:rsidR="00C87BD9" w:rsidRPr="007F4DE4" w:rsidRDefault="00C87BD9" w:rsidP="00C87BD9">
                            <w:pPr>
                              <w:jc w:val="center"/>
                              <w:rPr>
                                <w:rFonts w:ascii="Algerian" w:hAnsi="Algeri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F4DE4">
                              <w:rPr>
                                <w:rFonts w:ascii="Algerian" w:hAnsi="Algeri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Admin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8D14C" id="Text Box 287" o:spid="_x0000_s1058" type="#_x0000_t202" style="position:absolute;left:0;text-align:left;margin-left:0;margin-top:2.95pt;width:346.6pt;height:92.1pt;z-index:251837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" filled="f" stroked="f">
                <v:textbox>
                  <w:txbxContent>
                    <w:p w:rsidR="00C87BD9" w:rsidRDefault="00C87BD9" w:rsidP="00C87BD9">
                      <w:pPr>
                        <w:jc w:val="center"/>
                        <w:rPr>
                          <w:rFonts w:ascii="Algerian" w:hAnsi="Algerian"/>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2B50">
                        <w:rPr>
                          <w:rFonts w:ascii="Algerian" w:hAnsi="Algerian"/>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E-R DIAGRAM</w:t>
                      </w:r>
                      <w:r>
                        <w:rPr>
                          <w:rFonts w:ascii="Algerian" w:hAnsi="Algerian"/>
                          <w:b/>
                          <w:color w:val="000000" w:themeColor="text1"/>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(1)</w:t>
                      </w:r>
                    </w:p>
                    <w:p w:rsidR="00C87BD9" w:rsidRPr="007F4DE4" w:rsidRDefault="00C87BD9" w:rsidP="00C87BD9">
                      <w:pPr>
                        <w:jc w:val="center"/>
                        <w:rPr>
                          <w:rFonts w:ascii="Algerian" w:hAnsi="Algeri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F4DE4">
                        <w:rPr>
                          <w:rFonts w:ascii="Algerian" w:hAnsi="Algeri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Admin Registration</w:t>
                      </w:r>
                    </w:p>
                  </w:txbxContent>
                </v:textbox>
                <w10:wrap anchorx="margin"/>
              </v:shape>
            </w:pict>
          </mc:Fallback>
        </mc:AlternateContent>
      </w:r>
      <w:r>
        <w:rPr>
          <w:rFonts w:ascii="Algerian" w:hAnsi="Algerian"/>
          <w:sz w:val="144"/>
          <w:szCs w:val="144"/>
        </w:rPr>
        <w:tab/>
      </w:r>
    </w:p>
    <w:p w14:paraId="5BF0DDEE" w14:textId="77777777" w:rsidR="00C87BD9" w:rsidRPr="00C87BD9" w:rsidRDefault="00C87BD9" w:rsidP="00C87BD9">
      <w:pPr>
        <w:tabs>
          <w:tab w:val="left" w:pos="9180"/>
        </w:tabs>
        <w:rPr>
          <w:rFonts w:ascii="Algerian" w:hAnsi="Algerian"/>
          <w:sz w:val="52"/>
          <w:szCs w:val="52"/>
        </w:rPr>
      </w:pPr>
    </w:p>
    <w:p w14:paraId="427EE9FF" w14:textId="77777777" w:rsidR="00C87BD9" w:rsidRPr="00210FFE" w:rsidRDefault="00C87BD9" w:rsidP="00C87BD9">
      <w:pPr>
        <w:ind w:left="2160"/>
        <w:rPr>
          <w:rFonts w:ascii="Algerian" w:hAnsi="Algerian"/>
          <w:sz w:val="144"/>
          <w:szCs w:val="144"/>
        </w:rPr>
      </w:pPr>
      <w:r>
        <w:rPr>
          <w:noProof/>
        </w:rPr>
        <mc:AlternateContent>
          <mc:Choice Requires="wps">
            <w:drawing>
              <wp:anchor distT="0" distB="0" distL="114300" distR="114300" simplePos="0" relativeHeight="251759616" behindDoc="0" locked="0" layoutInCell="1" allowOverlap="1" wp14:anchorId="54014FC3" wp14:editId="515DCC92">
                <wp:simplePos x="0" y="0"/>
                <wp:positionH relativeFrom="margin">
                  <wp:posOffset>2879725</wp:posOffset>
                </wp:positionH>
                <wp:positionV relativeFrom="paragraph">
                  <wp:posOffset>6350</wp:posOffset>
                </wp:positionV>
                <wp:extent cx="1158875" cy="704850"/>
                <wp:effectExtent l="19050" t="19050" r="22225" b="19050"/>
                <wp:wrapNone/>
                <wp:docPr id="289" name="Oval 289"/>
                <wp:cNvGraphicFramePr/>
                <a:graphic xmlns:a="http://schemas.openxmlformats.org/drawingml/2006/main">
                  <a:graphicData uri="http://schemas.microsoft.com/office/word/2010/wordprocessingShape">
                    <wps:wsp>
                      <wps:cNvSpPr/>
                      <wps:spPr>
                        <a:xfrm>
                          <a:off x="0" y="0"/>
                          <a:ext cx="1158875" cy="704850"/>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FAECC" w14:textId="77777777" w:rsidR="00B93483" w:rsidRPr="004C2B50" w:rsidRDefault="00B93483" w:rsidP="00B93483">
                            <w:pPr>
                              <w:jc w:val="center"/>
                              <w:rPr>
                                <w:b/>
                                <w:bCs/>
                                <w:color w:val="000000" w:themeColor="text1"/>
                                <w:sz w:val="36"/>
                                <w:szCs w:val="36"/>
                              </w:rPr>
                            </w:pPr>
                            <w:r w:rsidRPr="004C2B50">
                              <w:rPr>
                                <w:b/>
                                <w:bCs/>
                                <w:color w:val="000000" w:themeColor="text1"/>
                                <w:sz w:val="36"/>
                                <w:szCs w:val="36"/>
                              </w:rPr>
                              <w:t>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ECCA36" id="Oval 289" o:spid="_x0000_s1059" style="position:absolute;left:0;text-align:left;margin-left:226.75pt;margin-top:.5pt;width:91.25pt;height:55.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" fillcolor="#122e47 [964]" strokecolor="black [3213]" strokeweight="2.25pt">
                <v:fill color2="#5b9bd5 [3204]" rotate="t" focusposition=".5,.5" focussize="" colors="0 #2c5981;.5 #4382ba;1 #529bde" focus="100%" type="gradientRadial"/>
                <v:stroke joinstyle="miter"/>
                <v:textbox inset="0,0,0,0">
                  <w:txbxContent>
                    <w:p w:rsidR="00B93483" w:rsidRPr="004C2B50" w:rsidRDefault="00B93483" w:rsidP="00B93483">
                      <w:pPr>
                        <w:jc w:val="center"/>
                        <w:rPr>
                          <w:b/>
                          <w:bCs/>
                          <w:color w:val="000000" w:themeColor="text1"/>
                          <w:sz w:val="36"/>
                          <w:szCs w:val="36"/>
                        </w:rPr>
                      </w:pPr>
                      <w:r w:rsidRPr="004C2B50">
                        <w:rPr>
                          <w:b/>
                          <w:bCs/>
                          <w:color w:val="000000" w:themeColor="text1"/>
                          <w:sz w:val="36"/>
                          <w:szCs w:val="36"/>
                        </w:rPr>
                        <w:t>Name</w:t>
                      </w:r>
                    </w:p>
                  </w:txbxContent>
                </v:textbox>
                <w10:wrap anchorx="margin"/>
              </v:oval>
            </w:pict>
          </mc:Fallback>
        </mc:AlternateContent>
      </w:r>
      <w:r>
        <w:rPr>
          <w:noProof/>
        </w:rPr>
        <mc:AlternateContent>
          <mc:Choice Requires="wps">
            <w:drawing>
              <wp:anchor distT="0" distB="0" distL="114300" distR="114300" simplePos="0" relativeHeight="251825152" behindDoc="0" locked="0" layoutInCell="1" allowOverlap="1" wp14:anchorId="167DE9FD" wp14:editId="7786466E">
                <wp:simplePos x="0" y="0"/>
                <wp:positionH relativeFrom="column">
                  <wp:posOffset>659765</wp:posOffset>
                </wp:positionH>
                <wp:positionV relativeFrom="paragraph">
                  <wp:posOffset>722630</wp:posOffset>
                </wp:positionV>
                <wp:extent cx="1691005" cy="657225"/>
                <wp:effectExtent l="19050" t="19050" r="23495" b="28575"/>
                <wp:wrapNone/>
                <wp:docPr id="326" name="Oval 326"/>
                <wp:cNvGraphicFramePr/>
                <a:graphic xmlns:a="http://schemas.openxmlformats.org/drawingml/2006/main">
                  <a:graphicData uri="http://schemas.microsoft.com/office/word/2010/wordprocessingShape">
                    <wps:wsp>
                      <wps:cNvSpPr/>
                      <wps:spPr>
                        <a:xfrm>
                          <a:off x="0" y="0"/>
                          <a:ext cx="1691005" cy="657225"/>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225C2" w14:textId="77777777" w:rsidR="00C87BD9" w:rsidRPr="007F4DE4" w:rsidRDefault="00C87BD9" w:rsidP="00C87BD9">
                            <w:pPr>
                              <w:jc w:val="center"/>
                              <w:rPr>
                                <w:b/>
                                <w:bCs/>
                                <w:color w:val="000000" w:themeColor="text1"/>
                                <w:sz w:val="36"/>
                                <w:szCs w:val="36"/>
                              </w:rPr>
                            </w:pPr>
                            <w:r w:rsidRPr="007F4DE4">
                              <w:rPr>
                                <w:b/>
                                <w:bCs/>
                                <w:color w:val="000000" w:themeColor="text1"/>
                                <w:sz w:val="36"/>
                                <w:szCs w:val="36"/>
                              </w:rPr>
                              <w:t>Designation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CC819" id="Oval 326" o:spid="_x0000_s1060" style="position:absolute;left:0;text-align:left;margin-left:51.95pt;margin-top:56.9pt;width:133.15pt;height:5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" fillcolor="#122e47 [964]" strokecolor="black [3213]" strokeweight="2.25pt">
                <v:fill color2="#5b9bd5 [3204]" rotate="t" focusposition=".5,.5" focussize="" colors="0 #2c5981;.5 #4382ba;1 #529bde" focus="100%" type="gradientRadial"/>
                <v:stroke joinstyle="miter"/>
                <v:textbox inset="0,0,0,0">
                  <w:txbxContent>
                    <w:p w:rsidR="00C87BD9" w:rsidRPr="007F4DE4" w:rsidRDefault="00C87BD9" w:rsidP="00C87BD9">
                      <w:pPr>
                        <w:jc w:val="center"/>
                        <w:rPr>
                          <w:b/>
                          <w:bCs/>
                          <w:color w:val="000000" w:themeColor="text1"/>
                          <w:sz w:val="36"/>
                          <w:szCs w:val="36"/>
                        </w:rPr>
                      </w:pPr>
                      <w:r w:rsidRPr="007F4DE4">
                        <w:rPr>
                          <w:b/>
                          <w:bCs/>
                          <w:color w:val="000000" w:themeColor="text1"/>
                          <w:sz w:val="36"/>
                          <w:szCs w:val="36"/>
                        </w:rPr>
                        <w:t>Designation</w:t>
                      </w:r>
                    </w:p>
                  </w:txbxContent>
                </v:textbox>
              </v:oval>
            </w:pict>
          </mc:Fallback>
        </mc:AlternateContent>
      </w:r>
      <w:r>
        <w:rPr>
          <w:noProof/>
        </w:rPr>
        <mc:AlternateContent>
          <mc:Choice Requires="wps">
            <w:drawing>
              <wp:anchor distT="0" distB="0" distL="114300" distR="114300" simplePos="0" relativeHeight="251833344" behindDoc="0" locked="0" layoutInCell="1" allowOverlap="1" wp14:anchorId="7548DAA6" wp14:editId="06F919B4">
                <wp:simplePos x="0" y="0"/>
                <wp:positionH relativeFrom="column">
                  <wp:posOffset>4037964</wp:posOffset>
                </wp:positionH>
                <wp:positionV relativeFrom="paragraph">
                  <wp:posOffset>2446655</wp:posOffset>
                </wp:positionV>
                <wp:extent cx="751840" cy="726440"/>
                <wp:effectExtent l="0" t="0" r="29210" b="16510"/>
                <wp:wrapNone/>
                <wp:docPr id="327" name="Straight Connector 327"/>
                <wp:cNvGraphicFramePr/>
                <a:graphic xmlns:a="http://schemas.openxmlformats.org/drawingml/2006/main">
                  <a:graphicData uri="http://schemas.microsoft.com/office/word/2010/wordprocessingShape">
                    <wps:wsp>
                      <wps:cNvCnPr/>
                      <wps:spPr>
                        <a:xfrm flipH="1" flipV="1">
                          <a:off x="0" y="0"/>
                          <a:ext cx="751840" cy="726440"/>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35908" id="Straight Connector 327" o:spid="_x0000_s1026" style="position:absolute;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5pt,192.65pt" to="377.15pt,2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" strokecolor="black [3213]" strokeweight="2pt">
                <v:stroke joinstyle="miter"/>
              </v:line>
            </w:pict>
          </mc:Fallback>
        </mc:AlternateContent>
      </w:r>
      <w:r>
        <w:rPr>
          <w:noProof/>
        </w:rPr>
        <mc:AlternateContent>
          <mc:Choice Requires="wps">
            <w:drawing>
              <wp:anchor distT="0" distB="0" distL="114300" distR="114300" simplePos="0" relativeHeight="251832320" behindDoc="0" locked="0" layoutInCell="1" allowOverlap="1" wp14:anchorId="1D5BCA8F" wp14:editId="6576A451">
                <wp:simplePos x="0" y="0"/>
                <wp:positionH relativeFrom="column">
                  <wp:posOffset>2240915</wp:posOffset>
                </wp:positionH>
                <wp:positionV relativeFrom="paragraph">
                  <wp:posOffset>2475230</wp:posOffset>
                </wp:positionV>
                <wp:extent cx="514350" cy="621030"/>
                <wp:effectExtent l="0" t="0" r="19050" b="26670"/>
                <wp:wrapNone/>
                <wp:docPr id="328" name="Straight Connector 328"/>
                <wp:cNvGraphicFramePr/>
                <a:graphic xmlns:a="http://schemas.openxmlformats.org/drawingml/2006/main">
                  <a:graphicData uri="http://schemas.microsoft.com/office/word/2010/wordprocessingShape">
                    <wps:wsp>
                      <wps:cNvCnPr/>
                      <wps:spPr>
                        <a:xfrm flipV="1">
                          <a:off x="0" y="0"/>
                          <a:ext cx="514350" cy="621030"/>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1B7BC" id="Straight Connector 328"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5pt,194.9pt" to="216.95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" strokecolor="black [3213]" strokeweight="2pt">
                <v:stroke joinstyle="miter"/>
              </v:line>
            </w:pict>
          </mc:Fallback>
        </mc:AlternateContent>
      </w:r>
      <w:r>
        <w:rPr>
          <w:noProof/>
        </w:rPr>
        <mc:AlternateContent>
          <mc:Choice Requires="wps">
            <w:drawing>
              <wp:anchor distT="0" distB="0" distL="114300" distR="114300" simplePos="0" relativeHeight="251835392" behindDoc="0" locked="0" layoutInCell="1" allowOverlap="1" wp14:anchorId="138AA580" wp14:editId="48FBCC75">
                <wp:simplePos x="0" y="0"/>
                <wp:positionH relativeFrom="column">
                  <wp:posOffset>2707640</wp:posOffset>
                </wp:positionH>
                <wp:positionV relativeFrom="paragraph">
                  <wp:posOffset>1703705</wp:posOffset>
                </wp:positionV>
                <wp:extent cx="1457325" cy="771525"/>
                <wp:effectExtent l="19050" t="19050" r="28575" b="28575"/>
                <wp:wrapNone/>
                <wp:docPr id="329" name="Rectangle 329"/>
                <wp:cNvGraphicFramePr/>
                <a:graphic xmlns:a="http://schemas.openxmlformats.org/drawingml/2006/main">
                  <a:graphicData uri="http://schemas.microsoft.com/office/word/2010/wordprocessingShape">
                    <wps:wsp>
                      <wps:cNvSpPr/>
                      <wps:spPr>
                        <a:xfrm>
                          <a:off x="0" y="0"/>
                          <a:ext cx="1457325" cy="7715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13946" w14:textId="77777777" w:rsidR="00C87BD9" w:rsidRPr="004C2B50" w:rsidRDefault="00C87BD9" w:rsidP="00C87BD9">
                            <w:pPr>
                              <w:jc w:val="center"/>
                              <w:rPr>
                                <w:b/>
                                <w:bCs/>
                                <w:color w:val="000000" w:themeColor="text1"/>
                                <w:sz w:val="36"/>
                                <w:szCs w:val="36"/>
                              </w:rPr>
                            </w:pPr>
                            <w:r w:rsidRPr="004C2B50">
                              <w:rPr>
                                <w:b/>
                                <w:bCs/>
                                <w:color w:val="000000" w:themeColor="text1"/>
                                <w:sz w:val="36"/>
                                <w:szCs w:val="36"/>
                              </w:rPr>
                              <w:t>Admin Registration</w:t>
                            </w:r>
                          </w:p>
                          <w:p w14:paraId="2E2F018E" w14:textId="77777777" w:rsidR="00C87BD9" w:rsidRDefault="00C87BD9" w:rsidP="00C87BD9">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87930" id="Rectangle 329" o:spid="_x0000_s1061" style="position:absolute;left:0;text-align:left;margin-left:213.2pt;margin-top:134.15pt;width:114.75pt;height:6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" fillcolor="#122e47 [964]" strokecolor="black [3213]" strokeweight="2.25pt">
                <v:fill color2="#5b9bd5 [3204]" rotate="t" focusposition=".5,.5" focussize="" colors="0 #2c5981;.5 #4382ba;1 #529bde" focus="100%" type="gradientRadial"/>
                <v:textbox inset="0,0,0,0">
                  <w:txbxContent>
                    <w:p w:rsidR="00C87BD9" w:rsidRPr="004C2B50" w:rsidRDefault="00C87BD9" w:rsidP="00C87BD9">
                      <w:pPr>
                        <w:jc w:val="center"/>
                        <w:rPr>
                          <w:b/>
                          <w:bCs/>
                          <w:color w:val="000000" w:themeColor="text1"/>
                          <w:sz w:val="36"/>
                          <w:szCs w:val="36"/>
                        </w:rPr>
                      </w:pPr>
                      <w:r w:rsidRPr="004C2B50">
                        <w:rPr>
                          <w:b/>
                          <w:bCs/>
                          <w:color w:val="000000" w:themeColor="text1"/>
                          <w:sz w:val="36"/>
                          <w:szCs w:val="36"/>
                        </w:rPr>
                        <w:t>Admin Registration</w:t>
                      </w:r>
                    </w:p>
                    <w:p w:rsidR="00C87BD9" w:rsidRDefault="00C87BD9" w:rsidP="00C87BD9">
                      <w:pPr>
                        <w:jc w:val="center"/>
                      </w:pPr>
                    </w:p>
                  </w:txbxContent>
                </v:textbox>
              </v:rect>
            </w:pict>
          </mc:Fallback>
        </mc:AlternateContent>
      </w:r>
      <w:r>
        <w:rPr>
          <w:noProof/>
        </w:rPr>
        <mc:AlternateContent>
          <mc:Choice Requires="wps">
            <w:drawing>
              <wp:anchor distT="0" distB="0" distL="114300" distR="114300" simplePos="0" relativeHeight="251831296" behindDoc="0" locked="0" layoutInCell="1" allowOverlap="1" wp14:anchorId="7EDF7DBD" wp14:editId="5EE7C8AC">
                <wp:simplePos x="0" y="0"/>
                <wp:positionH relativeFrom="column">
                  <wp:posOffset>4169838</wp:posOffset>
                </wp:positionH>
                <wp:positionV relativeFrom="paragraph">
                  <wp:posOffset>1447416</wp:posOffset>
                </wp:positionV>
                <wp:extent cx="839913" cy="499730"/>
                <wp:effectExtent l="0" t="0" r="17780" b="34290"/>
                <wp:wrapNone/>
                <wp:docPr id="330" name="Straight Connector 330"/>
                <wp:cNvGraphicFramePr/>
                <a:graphic xmlns:a="http://schemas.openxmlformats.org/drawingml/2006/main">
                  <a:graphicData uri="http://schemas.microsoft.com/office/word/2010/wordprocessingShape">
                    <wps:wsp>
                      <wps:cNvCnPr/>
                      <wps:spPr>
                        <a:xfrm flipH="1">
                          <a:off x="0" y="0"/>
                          <a:ext cx="839913" cy="499730"/>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64537" id="Straight Connector 330" o:spid="_x0000_s1026" style="position:absolute;flip:x;z-index:251831296;visibility:visible;mso-wrap-style:square;mso-wrap-distance-left:9pt;mso-wrap-distance-top:0;mso-wrap-distance-right:9pt;mso-wrap-distance-bottom:0;mso-position-horizontal:absolute;mso-position-horizontal-relative:text;mso-position-vertical:absolute;mso-position-vertical-relative:text" from="328.35pt,113.95pt" to="394.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" strokecolor="black [3213]" strokeweight="2pt">
                <v:stroke joinstyle="miter"/>
              </v:line>
            </w:pict>
          </mc:Fallback>
        </mc:AlternateContent>
      </w:r>
      <w:r>
        <w:rPr>
          <w:noProof/>
        </w:rPr>
        <mc:AlternateContent>
          <mc:Choice Requires="wps">
            <w:drawing>
              <wp:anchor distT="0" distB="0" distL="114300" distR="114300" simplePos="0" relativeHeight="251830272" behindDoc="0" locked="0" layoutInCell="1" allowOverlap="1" wp14:anchorId="7D0A68FD" wp14:editId="136AB171">
                <wp:simplePos x="0" y="0"/>
                <wp:positionH relativeFrom="column">
                  <wp:posOffset>3457457</wp:posOffset>
                </wp:positionH>
                <wp:positionV relativeFrom="paragraph">
                  <wp:posOffset>735035</wp:posOffset>
                </wp:positionV>
                <wp:extent cx="0" cy="967562"/>
                <wp:effectExtent l="0" t="0" r="19050" b="23495"/>
                <wp:wrapNone/>
                <wp:docPr id="331" name="Straight Connector 331"/>
                <wp:cNvGraphicFramePr/>
                <a:graphic xmlns:a="http://schemas.openxmlformats.org/drawingml/2006/main">
                  <a:graphicData uri="http://schemas.microsoft.com/office/word/2010/wordprocessingShape">
                    <wps:wsp>
                      <wps:cNvCnPr/>
                      <wps:spPr>
                        <a:xfrm>
                          <a:off x="0" y="0"/>
                          <a:ext cx="0" cy="967562"/>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ED881" id="Straight Connector 331"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72.25pt,57.9pt" to="272.25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" strokecolor="black [3213]" strokeweight="2pt">
                <v:stroke joinstyle="miter"/>
              </v:line>
            </w:pict>
          </mc:Fallback>
        </mc:AlternateContent>
      </w:r>
      <w:r>
        <w:rPr>
          <w:noProof/>
        </w:rPr>
        <mc:AlternateContent>
          <mc:Choice Requires="wps">
            <w:drawing>
              <wp:anchor distT="0" distB="0" distL="114300" distR="114300" simplePos="0" relativeHeight="251829248" behindDoc="0" locked="0" layoutInCell="1" allowOverlap="1" wp14:anchorId="7F25F584" wp14:editId="6E48D55E">
                <wp:simplePos x="0" y="0"/>
                <wp:positionH relativeFrom="column">
                  <wp:posOffset>2053959</wp:posOffset>
                </wp:positionH>
                <wp:positionV relativeFrom="paragraph">
                  <wp:posOffset>1319825</wp:posOffset>
                </wp:positionV>
                <wp:extent cx="669851" cy="616689"/>
                <wp:effectExtent l="0" t="0" r="35560" b="31115"/>
                <wp:wrapNone/>
                <wp:docPr id="332" name="Straight Connector 332"/>
                <wp:cNvGraphicFramePr/>
                <a:graphic xmlns:a="http://schemas.openxmlformats.org/drawingml/2006/main">
                  <a:graphicData uri="http://schemas.microsoft.com/office/word/2010/wordprocessingShape">
                    <wps:wsp>
                      <wps:cNvCnPr/>
                      <wps:spPr>
                        <a:xfrm>
                          <a:off x="0" y="0"/>
                          <a:ext cx="669851" cy="616689"/>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63A94B" id="Straight Connector 332"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61.75pt,103.9pt" to="214.5pt,1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" strokecolor="black [3213]" strokeweight="2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7B2E6045" wp14:editId="3D303146">
                <wp:simplePos x="0" y="0"/>
                <wp:positionH relativeFrom="column">
                  <wp:posOffset>5020207</wp:posOffset>
                </wp:positionH>
                <wp:positionV relativeFrom="paragraph">
                  <wp:posOffset>1181248</wp:posOffset>
                </wp:positionV>
                <wp:extent cx="978196" cy="10633"/>
                <wp:effectExtent l="19050" t="19050" r="31750" b="27940"/>
                <wp:wrapNone/>
                <wp:docPr id="333" name="Straight Connector 333"/>
                <wp:cNvGraphicFramePr/>
                <a:graphic xmlns:a="http://schemas.openxmlformats.org/drawingml/2006/main">
                  <a:graphicData uri="http://schemas.microsoft.com/office/word/2010/wordprocessingShape">
                    <wps:wsp>
                      <wps:cNvCnPr/>
                      <wps:spPr>
                        <a:xfrm>
                          <a:off x="0" y="0"/>
                          <a:ext cx="978196" cy="10633"/>
                        </a:xfrm>
                        <a:prstGeom prst="line">
                          <a:avLst/>
                        </a:prstGeom>
                        <a:ln w="34925">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2DD23" id="Straight Connector 333"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95.3pt,93pt" to="472.3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" strokecolor="black [3213]" strokeweight="2.75pt">
                <v:stroke joinstyle="miter"/>
              </v:line>
            </w:pict>
          </mc:Fallback>
        </mc:AlternateContent>
      </w:r>
      <w:r>
        <w:rPr>
          <w:noProof/>
        </w:rPr>
        <mc:AlternateContent>
          <mc:Choice Requires="wps">
            <w:drawing>
              <wp:anchor distT="0" distB="0" distL="114300" distR="114300" simplePos="0" relativeHeight="251827200" behindDoc="0" locked="0" layoutInCell="1" allowOverlap="1" wp14:anchorId="7CDF2E28" wp14:editId="18FAABAC">
                <wp:simplePos x="0" y="0"/>
                <wp:positionH relativeFrom="column">
                  <wp:posOffset>1043512</wp:posOffset>
                </wp:positionH>
                <wp:positionV relativeFrom="paragraph">
                  <wp:posOffset>2977884</wp:posOffset>
                </wp:positionV>
                <wp:extent cx="1403497" cy="861075"/>
                <wp:effectExtent l="19050" t="19050" r="25400" b="15240"/>
                <wp:wrapNone/>
                <wp:docPr id="334" name="Oval 334"/>
                <wp:cNvGraphicFramePr/>
                <a:graphic xmlns:a="http://schemas.openxmlformats.org/drawingml/2006/main">
                  <a:graphicData uri="http://schemas.microsoft.com/office/word/2010/wordprocessingShape">
                    <wps:wsp>
                      <wps:cNvSpPr/>
                      <wps:spPr>
                        <a:xfrm>
                          <a:off x="0" y="0"/>
                          <a:ext cx="1403497" cy="861075"/>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9F9AF" w14:textId="77777777" w:rsidR="00C87BD9" w:rsidRPr="007F4DE4" w:rsidRDefault="00C87BD9" w:rsidP="00C87BD9">
                            <w:pPr>
                              <w:jc w:val="center"/>
                              <w:rPr>
                                <w:b/>
                                <w:bCs/>
                                <w:color w:val="000000" w:themeColor="text1"/>
                                <w:sz w:val="36"/>
                                <w:szCs w:val="36"/>
                              </w:rPr>
                            </w:pPr>
                            <w:r w:rsidRPr="007F4DE4">
                              <w:rPr>
                                <w:b/>
                                <w:bCs/>
                                <w:color w:val="000000" w:themeColor="text1"/>
                                <w:sz w:val="36"/>
                                <w:szCs w:val="36"/>
                              </w:rPr>
                              <w:t>E-Mail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C70F8" id="Oval 334" o:spid="_x0000_s1062" style="position:absolute;left:0;text-align:left;margin-left:82.15pt;margin-top:234.5pt;width:110.5pt;height:67.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" fillcolor="#122e47 [964]" strokecolor="black [3213]" strokeweight="2.25pt">
                <v:fill color2="#5b9bd5 [3204]" rotate="t" focusposition=".5,.5" focussize="" colors="0 #2c5981;.5 #4382ba;1 #529bde" focus="100%" type="gradientRadial"/>
                <v:stroke joinstyle="miter"/>
                <v:textbox inset="0,0,0,0">
                  <w:txbxContent>
                    <w:p w:rsidR="00C87BD9" w:rsidRPr="007F4DE4" w:rsidRDefault="00C87BD9" w:rsidP="00C87BD9">
                      <w:pPr>
                        <w:jc w:val="center"/>
                        <w:rPr>
                          <w:b/>
                          <w:bCs/>
                          <w:color w:val="000000" w:themeColor="text1"/>
                          <w:sz w:val="36"/>
                          <w:szCs w:val="36"/>
                        </w:rPr>
                      </w:pPr>
                      <w:r w:rsidRPr="007F4DE4">
                        <w:rPr>
                          <w:b/>
                          <w:bCs/>
                          <w:color w:val="000000" w:themeColor="text1"/>
                          <w:sz w:val="36"/>
                          <w:szCs w:val="36"/>
                        </w:rPr>
                        <w:t>E-Mail</w:t>
                      </w:r>
                    </w:p>
                  </w:txbxContent>
                </v:textbox>
              </v:oval>
            </w:pict>
          </mc:Fallback>
        </mc:AlternateContent>
      </w:r>
      <w:r>
        <w:rPr>
          <w:noProof/>
        </w:rPr>
        <mc:AlternateContent>
          <mc:Choice Requires="wps">
            <w:drawing>
              <wp:anchor distT="0" distB="0" distL="114300" distR="114300" simplePos="0" relativeHeight="251826176" behindDoc="0" locked="0" layoutInCell="1" allowOverlap="1" wp14:anchorId="639891C4" wp14:editId="6F1CF374">
                <wp:simplePos x="0" y="0"/>
                <wp:positionH relativeFrom="column">
                  <wp:posOffset>4669111</wp:posOffset>
                </wp:positionH>
                <wp:positionV relativeFrom="paragraph">
                  <wp:posOffset>2978298</wp:posOffset>
                </wp:positionV>
                <wp:extent cx="1403497" cy="829339"/>
                <wp:effectExtent l="19050" t="19050" r="25400" b="27940"/>
                <wp:wrapNone/>
                <wp:docPr id="335" name="Oval 335"/>
                <wp:cNvGraphicFramePr/>
                <a:graphic xmlns:a="http://schemas.openxmlformats.org/drawingml/2006/main">
                  <a:graphicData uri="http://schemas.microsoft.com/office/word/2010/wordprocessingShape">
                    <wps:wsp>
                      <wps:cNvSpPr/>
                      <wps:spPr>
                        <a:xfrm>
                          <a:off x="0" y="0"/>
                          <a:ext cx="1403497" cy="829339"/>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4C844" w14:textId="77777777" w:rsidR="00C87BD9" w:rsidRPr="004C2B50" w:rsidRDefault="00C87BD9" w:rsidP="00C87BD9">
                            <w:pPr>
                              <w:jc w:val="center"/>
                              <w:rPr>
                                <w:b/>
                                <w:bCs/>
                                <w:color w:val="000000" w:themeColor="text1"/>
                                <w:sz w:val="36"/>
                                <w:szCs w:val="36"/>
                              </w:rPr>
                            </w:pPr>
                            <w:r w:rsidRPr="004C2B50">
                              <w:rPr>
                                <w:b/>
                                <w:bCs/>
                                <w:color w:val="000000" w:themeColor="text1"/>
                                <w:sz w:val="36"/>
                                <w:szCs w:val="36"/>
                              </w:rPr>
                              <w:t>Password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02822" id="Oval 335" o:spid="_x0000_s1063" style="position:absolute;left:0;text-align:left;margin-left:367.65pt;margin-top:234.5pt;width:110.5pt;height:65.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" fillcolor="#122e47 [964]" strokecolor="black [3213]" strokeweight="2.25pt">
                <v:fill color2="#5b9bd5 [3204]" rotate="t" focusposition=".5,.5" focussize="" colors="0 #2c5981;.5 #4382ba;1 #529bde" focus="100%" type="gradientRadial"/>
                <v:stroke joinstyle="miter"/>
                <v:textbox inset="0,0,0,0">
                  <w:txbxContent>
                    <w:p w:rsidR="00C87BD9" w:rsidRPr="004C2B50" w:rsidRDefault="00C87BD9" w:rsidP="00C87BD9">
                      <w:pPr>
                        <w:jc w:val="center"/>
                        <w:rPr>
                          <w:b/>
                          <w:bCs/>
                          <w:color w:val="000000" w:themeColor="text1"/>
                          <w:sz w:val="36"/>
                          <w:szCs w:val="36"/>
                        </w:rPr>
                      </w:pPr>
                      <w:r w:rsidRPr="004C2B50">
                        <w:rPr>
                          <w:b/>
                          <w:bCs/>
                          <w:color w:val="000000" w:themeColor="text1"/>
                          <w:sz w:val="36"/>
                          <w:szCs w:val="36"/>
                        </w:rPr>
                        <w:t>Password</w:t>
                      </w:r>
                    </w:p>
                  </w:txbxContent>
                </v:textbox>
              </v:oval>
            </w:pict>
          </mc:Fallback>
        </mc:AlternateContent>
      </w:r>
      <w:r>
        <w:rPr>
          <w:noProof/>
        </w:rPr>
        <mc:AlternateContent>
          <mc:Choice Requires="wps">
            <w:drawing>
              <wp:anchor distT="0" distB="0" distL="114300" distR="114300" simplePos="0" relativeHeight="251824128" behindDoc="0" locked="0" layoutInCell="1" allowOverlap="1" wp14:anchorId="44B48E85" wp14:editId="5DCC5503">
                <wp:simplePos x="0" y="0"/>
                <wp:positionH relativeFrom="column">
                  <wp:posOffset>4764774</wp:posOffset>
                </wp:positionH>
                <wp:positionV relativeFrom="paragraph">
                  <wp:posOffset>713415</wp:posOffset>
                </wp:positionV>
                <wp:extent cx="1467293" cy="839973"/>
                <wp:effectExtent l="19050" t="19050" r="19050" b="17780"/>
                <wp:wrapNone/>
                <wp:docPr id="336" name="Oval 336"/>
                <wp:cNvGraphicFramePr/>
                <a:graphic xmlns:a="http://schemas.openxmlformats.org/drawingml/2006/main">
                  <a:graphicData uri="http://schemas.microsoft.com/office/word/2010/wordprocessingShape">
                    <wps:wsp>
                      <wps:cNvSpPr/>
                      <wps:spPr>
                        <a:xfrm>
                          <a:off x="0" y="0"/>
                          <a:ext cx="1467293" cy="839973"/>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4F4E7" w14:textId="77777777" w:rsidR="00C87BD9" w:rsidRPr="004C2B50" w:rsidRDefault="00C87BD9" w:rsidP="00C87BD9">
                            <w:pPr>
                              <w:jc w:val="center"/>
                              <w:rPr>
                                <w:b/>
                                <w:bCs/>
                                <w:color w:val="000000" w:themeColor="text1"/>
                                <w:sz w:val="36"/>
                                <w:szCs w:val="36"/>
                                <w:u w:val="single"/>
                              </w:rPr>
                            </w:pPr>
                            <w:r w:rsidRPr="004C2B50">
                              <w:rPr>
                                <w:b/>
                                <w:bCs/>
                                <w:color w:val="000000" w:themeColor="text1"/>
                                <w:sz w:val="36"/>
                                <w:szCs w:val="36"/>
                                <w:u w:val="single"/>
                              </w:rPr>
                              <w:t>Username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E47A2" id="Oval 336" o:spid="_x0000_s1064" style="position:absolute;left:0;text-align:left;margin-left:375.2pt;margin-top:56.15pt;width:115.55pt;height:66.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" fillcolor="#122e47 [964]" strokecolor="black [3213]" strokeweight="2.25pt">
                <v:fill color2="#5b9bd5 [3204]" rotate="t" focusposition=".5,.5" focussize="" colors="0 #2c5981;.5 #4382ba;1 #529bde" focus="100%" type="gradientRadial"/>
                <v:stroke joinstyle="miter"/>
                <v:textbox inset="0,0,0,0">
                  <w:txbxContent>
                    <w:p w:rsidR="00C87BD9" w:rsidRPr="004C2B50" w:rsidRDefault="00C87BD9" w:rsidP="00C87BD9">
                      <w:pPr>
                        <w:jc w:val="center"/>
                        <w:rPr>
                          <w:b/>
                          <w:bCs/>
                          <w:color w:val="000000" w:themeColor="text1"/>
                          <w:sz w:val="36"/>
                          <w:szCs w:val="36"/>
                          <w:u w:val="single"/>
                        </w:rPr>
                      </w:pPr>
                      <w:r w:rsidRPr="004C2B50">
                        <w:rPr>
                          <w:b/>
                          <w:bCs/>
                          <w:color w:val="000000" w:themeColor="text1"/>
                          <w:sz w:val="36"/>
                          <w:szCs w:val="36"/>
                          <w:u w:val="single"/>
                        </w:rPr>
                        <w:t>Username</w:t>
                      </w:r>
                    </w:p>
                  </w:txbxContent>
                </v:textbox>
              </v:oval>
            </w:pict>
          </mc:Fallback>
        </mc:AlternateContent>
      </w:r>
      <w:r w:rsidRPr="008C3A8E">
        <w:rPr>
          <w:noProof/>
        </w:rPr>
        <mc:AlternateContent>
          <mc:Choice Requires="wps">
            <w:drawing>
              <wp:anchor distT="45720" distB="45720" distL="114300" distR="114300" simplePos="0" relativeHeight="251823104" behindDoc="0" locked="0" layoutInCell="1" allowOverlap="1" wp14:anchorId="02E645FC" wp14:editId="57178B9E">
                <wp:simplePos x="0" y="0"/>
                <wp:positionH relativeFrom="column">
                  <wp:posOffset>1914673</wp:posOffset>
                </wp:positionH>
                <wp:positionV relativeFrom="paragraph">
                  <wp:posOffset>753745</wp:posOffset>
                </wp:positionV>
                <wp:extent cx="861060" cy="531495"/>
                <wp:effectExtent l="0" t="0" r="0" b="1905"/>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531495"/>
                        </a:xfrm>
                        <a:prstGeom prst="rect">
                          <a:avLst/>
                        </a:prstGeom>
                        <a:noFill/>
                        <a:ln w="9525">
                          <a:noFill/>
                          <a:miter lim="800000"/>
                          <a:headEnd/>
                          <a:tailEnd/>
                        </a:ln>
                      </wps:spPr>
                      <wps:txbx>
                        <w:txbxContent>
                          <w:p w14:paraId="2F1456BB" w14:textId="77777777" w:rsidR="00C87BD9" w:rsidRPr="00455234" w:rsidRDefault="00C87BD9" w:rsidP="00C87BD9">
                            <w:pPr>
                              <w:rPr>
                                <w:color w:val="FFFFFF" w:themeColor="background1"/>
                                <w:sz w:val="28"/>
                                <w:szCs w:val="28"/>
                              </w:rPr>
                            </w:pPr>
                            <w:r w:rsidRPr="00455234">
                              <w:rPr>
                                <w:color w:val="FFFFFF" w:themeColor="background1"/>
                                <w:sz w:val="28"/>
                                <w:szCs w:val="28"/>
                              </w:rPr>
                              <w:t>Login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3737F" id="_x0000_s1065" type="#_x0000_t202" style="position:absolute;left:0;text-align:left;margin-left:150.75pt;margin-top:59.35pt;width:67.8pt;height:41.85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" filled="f" stroked="f">
                <v:textbox>
                  <w:txbxContent>
                    <w:p w:rsidR="00C87BD9" w:rsidRPr="00455234" w:rsidRDefault="00C87BD9" w:rsidP="00C87BD9">
                      <w:pPr>
                        <w:rPr>
                          <w:color w:val="FFFFFF" w:themeColor="background1"/>
                          <w:sz w:val="28"/>
                          <w:szCs w:val="28"/>
                        </w:rPr>
                      </w:pPr>
                      <w:r w:rsidRPr="00455234">
                        <w:rPr>
                          <w:color w:val="FFFFFF" w:themeColor="background1"/>
                          <w:sz w:val="28"/>
                          <w:szCs w:val="28"/>
                        </w:rPr>
                        <w:t>Login Request</w:t>
                      </w:r>
                    </w:p>
                  </w:txbxContent>
                </v:textbox>
                <w10:wrap type="square"/>
              </v:shape>
            </w:pict>
          </mc:Fallback>
        </mc:AlternateContent>
      </w:r>
    </w:p>
    <w:p w14:paraId="19E3C31E" w14:textId="77777777" w:rsidR="00C87BD9" w:rsidRPr="004E3C74" w:rsidRDefault="00C87BD9" w:rsidP="00C87BD9">
      <w:pPr>
        <w:rPr>
          <w:rFonts w:ascii="Times New Roman" w:hAnsi="Times New Roman"/>
        </w:rPr>
      </w:pPr>
    </w:p>
    <w:p w14:paraId="51C10374" w14:textId="77777777" w:rsidR="00C87BD9" w:rsidRPr="00C87BD9" w:rsidRDefault="00C87BD9" w:rsidP="00B93483">
      <w:pPr>
        <w:rPr>
          <w:rFonts w:ascii="Algerian" w:hAnsi="Algerian"/>
          <w:sz w:val="52"/>
          <w:szCs w:val="52"/>
        </w:rPr>
      </w:pPr>
    </w:p>
    <w:p w14:paraId="74AE63C3" w14:textId="77777777" w:rsidR="00C87BD9" w:rsidRDefault="00C87BD9" w:rsidP="00B93483">
      <w:pPr>
        <w:rPr>
          <w:rFonts w:ascii="Algerian" w:hAnsi="Algerian"/>
          <w:sz w:val="144"/>
          <w:szCs w:val="144"/>
        </w:rPr>
      </w:pPr>
    </w:p>
    <w:p w14:paraId="61361BE2" w14:textId="77777777" w:rsidR="00C87BD9" w:rsidRDefault="00C87BD9" w:rsidP="00B93483">
      <w:pPr>
        <w:rPr>
          <w:rFonts w:ascii="Algerian" w:hAnsi="Algerian"/>
          <w:sz w:val="144"/>
          <w:szCs w:val="144"/>
        </w:rPr>
      </w:pPr>
    </w:p>
    <w:p w14:paraId="73D8AA9B" w14:textId="77777777" w:rsidR="00C87BD9" w:rsidRDefault="00C87BD9" w:rsidP="00B93483">
      <w:pPr>
        <w:rPr>
          <w:rFonts w:ascii="Algerian" w:hAnsi="Algerian"/>
          <w:sz w:val="144"/>
          <w:szCs w:val="144"/>
        </w:rPr>
      </w:pPr>
    </w:p>
    <w:p w14:paraId="5A15DFAA" w14:textId="77777777" w:rsidR="0019355C" w:rsidRDefault="00C87BD9">
      <w:pPr>
        <w:rPr>
          <w:rFonts w:ascii="Algerian" w:hAnsi="Algerian"/>
          <w:sz w:val="144"/>
          <w:szCs w:val="144"/>
        </w:rPr>
      </w:pPr>
      <w:r>
        <w:rPr>
          <w:noProof/>
        </w:rPr>
        <w:lastRenderedPageBreak/>
        <mc:AlternateContent>
          <mc:Choice Requires="wps">
            <w:drawing>
              <wp:anchor distT="0" distB="0" distL="114300" distR="114300" simplePos="0" relativeHeight="251834368" behindDoc="0" locked="0" layoutInCell="1" allowOverlap="1" wp14:anchorId="3D5419A6" wp14:editId="5E68B957">
                <wp:simplePos x="0" y="0"/>
                <wp:positionH relativeFrom="column">
                  <wp:posOffset>1316990</wp:posOffset>
                </wp:positionH>
                <wp:positionV relativeFrom="paragraph">
                  <wp:posOffset>80645</wp:posOffset>
                </wp:positionV>
                <wp:extent cx="4038600" cy="1343025"/>
                <wp:effectExtent l="0" t="0" r="0" b="9525"/>
                <wp:wrapNone/>
                <wp:docPr id="338" name="Text Box 338"/>
                <wp:cNvGraphicFramePr/>
                <a:graphic xmlns:a="http://schemas.openxmlformats.org/drawingml/2006/main">
                  <a:graphicData uri="http://schemas.microsoft.com/office/word/2010/wordprocessingShape">
                    <wps:wsp>
                      <wps:cNvSpPr txBox="1"/>
                      <wps:spPr>
                        <a:xfrm>
                          <a:off x="0" y="0"/>
                          <a:ext cx="4038600" cy="1343025"/>
                        </a:xfrm>
                        <a:prstGeom prst="rect">
                          <a:avLst/>
                        </a:prstGeom>
                        <a:noFill/>
                        <a:ln>
                          <a:noFill/>
                        </a:ln>
                      </wps:spPr>
                      <wps:txbx>
                        <w:txbxContent>
                          <w:p w14:paraId="2CDE1A43" w14:textId="77777777" w:rsidR="00C87BD9" w:rsidRPr="00651BC5" w:rsidRDefault="00C87BD9" w:rsidP="00C87BD9">
                            <w:pPr>
                              <w:jc w:val="center"/>
                              <w:rPr>
                                <w:rFonts w:ascii="Times New Roman" w:hAnsi="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51BC5">
                              <w:rPr>
                                <w:rFonts w:ascii="Times New Roman" w:hAnsi="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E-R DIAGRAM (2)</w:t>
                            </w:r>
                          </w:p>
                          <w:p w14:paraId="5FA23BF4" w14:textId="77777777" w:rsidR="00C87BD9" w:rsidRPr="00C87BD9" w:rsidRDefault="00C87BD9" w:rsidP="00C87BD9">
                            <w:pPr>
                              <w:jc w:val="center"/>
                              <w:rPr>
                                <w:rFonts w:ascii="Times New Roman" w:hAnsi="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7BD9">
                              <w:rPr>
                                <w:rFonts w:ascii="Times New Roman" w:hAnsi="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Add Classrooms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A7F2A" id="Text Box 338" o:spid="_x0000_s1066" type="#_x0000_t202" style="position:absolute;left:0;text-align:left;margin-left:103.7pt;margin-top:6.35pt;width:318pt;height:105.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" filled="f" stroked="f">
                <v:textbox>
                  <w:txbxContent>
                    <w:p w:rsidR="00C87BD9" w:rsidRPr="00651BC5" w:rsidRDefault="00C87BD9" w:rsidP="00C87BD9">
                      <w:pPr>
                        <w:jc w:val="center"/>
                        <w:rPr>
                          <w:rFonts w:ascii="Times New Roman" w:hAnsi="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51BC5">
                        <w:rPr>
                          <w:rFonts w:ascii="Times New Roman" w:hAnsi="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E-R DIAGRAM (2)</w:t>
                      </w:r>
                    </w:p>
                    <w:p w:rsidR="00C87BD9" w:rsidRPr="00C87BD9" w:rsidRDefault="00C87BD9" w:rsidP="00C87BD9">
                      <w:pPr>
                        <w:jc w:val="center"/>
                        <w:rPr>
                          <w:rFonts w:ascii="Times New Roman" w:hAnsi="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7BD9">
                        <w:rPr>
                          <w:rFonts w:ascii="Times New Roman" w:hAnsi="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Add Classrooms</w:t>
                      </w:r>
                    </w:p>
                  </w:txbxContent>
                </v:textbox>
              </v:shape>
            </w:pict>
          </mc:Fallback>
        </mc:AlternateContent>
      </w:r>
      <w:r w:rsidR="00B93483">
        <w:rPr>
          <w:noProof/>
        </w:rPr>
        <mc:AlternateContent>
          <mc:Choice Requires="wps">
            <w:drawing>
              <wp:anchor distT="0" distB="0" distL="114300" distR="114300" simplePos="0" relativeHeight="251784192" behindDoc="0" locked="0" layoutInCell="1" allowOverlap="1" wp14:anchorId="729B15BF" wp14:editId="429E23BE">
                <wp:simplePos x="0" y="0"/>
                <wp:positionH relativeFrom="column">
                  <wp:posOffset>2053728</wp:posOffset>
                </wp:positionH>
                <wp:positionV relativeFrom="paragraph">
                  <wp:posOffset>2988006</wp:posOffset>
                </wp:positionV>
                <wp:extent cx="735496" cy="805070"/>
                <wp:effectExtent l="0" t="0" r="26670" b="33655"/>
                <wp:wrapNone/>
                <wp:docPr id="230" name="Straight Connector 230"/>
                <wp:cNvGraphicFramePr/>
                <a:graphic xmlns:a="http://schemas.openxmlformats.org/drawingml/2006/main">
                  <a:graphicData uri="http://schemas.microsoft.com/office/word/2010/wordprocessingShape">
                    <wps:wsp>
                      <wps:cNvCnPr/>
                      <wps:spPr>
                        <a:xfrm>
                          <a:off x="0" y="0"/>
                          <a:ext cx="735496" cy="805070"/>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DA7FC9" id="Straight Connector 230"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61.7pt,235.3pt" to="219.6pt,2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" strokecolor="black [3213]" strokeweight="2pt">
                <v:stroke joinstyle="miter"/>
              </v:line>
            </w:pict>
          </mc:Fallback>
        </mc:AlternateContent>
      </w:r>
      <w:r w:rsidR="00B93483">
        <w:rPr>
          <w:noProof/>
        </w:rPr>
        <mc:AlternateContent>
          <mc:Choice Requires="wps">
            <w:drawing>
              <wp:anchor distT="0" distB="0" distL="114300" distR="114300" simplePos="0" relativeHeight="251783168" behindDoc="0" locked="0" layoutInCell="1" allowOverlap="1" wp14:anchorId="47CE0478" wp14:editId="458E3E45">
                <wp:simplePos x="0" y="0"/>
                <wp:positionH relativeFrom="column">
                  <wp:posOffset>900319</wp:posOffset>
                </wp:positionH>
                <wp:positionV relativeFrom="paragraph">
                  <wp:posOffset>2301903</wp:posOffset>
                </wp:positionV>
                <wp:extent cx="1401418" cy="755374"/>
                <wp:effectExtent l="19050" t="19050" r="27940" b="26035"/>
                <wp:wrapNone/>
                <wp:docPr id="6" name="Oval 6"/>
                <wp:cNvGraphicFramePr/>
                <a:graphic xmlns:a="http://schemas.openxmlformats.org/drawingml/2006/main">
                  <a:graphicData uri="http://schemas.microsoft.com/office/word/2010/wordprocessingShape">
                    <wps:wsp>
                      <wps:cNvSpPr/>
                      <wps:spPr>
                        <a:xfrm>
                          <a:off x="0" y="0"/>
                          <a:ext cx="1401418" cy="755374"/>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76743" w14:textId="77777777" w:rsidR="00B93483" w:rsidRPr="009225A2" w:rsidRDefault="00B93483" w:rsidP="00B93483">
                            <w:pPr>
                              <w:jc w:val="center"/>
                              <w:rPr>
                                <w:rFonts w:ascii="Times New Roman" w:hAnsi="Times New Roman"/>
                                <w:b/>
                                <w:bCs/>
                                <w:color w:val="000000" w:themeColor="text1"/>
                                <w:sz w:val="36"/>
                                <w:szCs w:val="36"/>
                              </w:rPr>
                            </w:pPr>
                            <w:r w:rsidRPr="009225A2">
                              <w:rPr>
                                <w:rFonts w:ascii="Times New Roman" w:hAnsi="Times New Roman"/>
                                <w:b/>
                                <w:bCs/>
                                <w:color w:val="000000" w:themeColor="text1"/>
                                <w:sz w:val="36"/>
                                <w:szCs w:val="36"/>
                              </w:rPr>
                              <w:t>Status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0E55585C" id="Oval 6" o:spid="_x0000_s1067" style="position:absolute;left:0;text-align:left;margin-left:70.9pt;margin-top:181.25pt;width:110.35pt;height:59.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" fillcolor="#122e47 [964]" strokecolor="black [3213]" strokeweight="2.25pt">
                <v:fill color2="#5b9bd5 [3204]" rotate="t" focusposition=".5,.5" focussize="" colors="0 #2c5981;.5 #4382ba;1 #529bde" focus="100%" type="gradientRadial"/>
                <v:stroke joinstyle="miter"/>
                <v:textbox inset="0,0,0,0">
                  <w:txbxContent>
                    <w:p w:rsidR="00B93483" w:rsidRPr="009225A2" w:rsidRDefault="00B93483" w:rsidP="00B93483">
                      <w:pPr>
                        <w:jc w:val="center"/>
                        <w:rPr>
                          <w:rFonts w:ascii="Times New Roman" w:hAnsi="Times New Roman"/>
                          <w:b/>
                          <w:bCs/>
                          <w:color w:val="000000" w:themeColor="text1"/>
                          <w:sz w:val="36"/>
                          <w:szCs w:val="36"/>
                        </w:rPr>
                      </w:pPr>
                      <w:r w:rsidRPr="009225A2">
                        <w:rPr>
                          <w:rFonts w:ascii="Times New Roman" w:hAnsi="Times New Roman"/>
                          <w:b/>
                          <w:bCs/>
                          <w:color w:val="000000" w:themeColor="text1"/>
                          <w:sz w:val="36"/>
                          <w:szCs w:val="36"/>
                        </w:rPr>
                        <w:t>Status</w:t>
                      </w:r>
                    </w:p>
                  </w:txbxContent>
                </v:textbox>
              </v:oval>
            </w:pict>
          </mc:Fallback>
        </mc:AlternateContent>
      </w:r>
      <w:r w:rsidR="00B93483">
        <w:rPr>
          <w:noProof/>
        </w:rPr>
        <mc:AlternateContent>
          <mc:Choice Requires="wps">
            <w:drawing>
              <wp:anchor distT="0" distB="0" distL="114300" distR="114300" simplePos="0" relativeHeight="251776000" behindDoc="0" locked="0" layoutInCell="1" allowOverlap="1" wp14:anchorId="7CF7AC43" wp14:editId="44988651">
                <wp:simplePos x="0" y="0"/>
                <wp:positionH relativeFrom="column">
                  <wp:posOffset>2783840</wp:posOffset>
                </wp:positionH>
                <wp:positionV relativeFrom="paragraph">
                  <wp:posOffset>3783964</wp:posOffset>
                </wp:positionV>
                <wp:extent cx="1314450" cy="600075"/>
                <wp:effectExtent l="19050" t="19050" r="19050" b="28575"/>
                <wp:wrapNone/>
                <wp:docPr id="24" name="Rectangle 24"/>
                <wp:cNvGraphicFramePr/>
                <a:graphic xmlns:a="http://schemas.openxmlformats.org/drawingml/2006/main">
                  <a:graphicData uri="http://schemas.microsoft.com/office/word/2010/wordprocessingShape">
                    <wps:wsp>
                      <wps:cNvSpPr/>
                      <wps:spPr>
                        <a:xfrm>
                          <a:off x="0" y="0"/>
                          <a:ext cx="1314450" cy="60007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598FA" w14:textId="77777777" w:rsidR="00B93483" w:rsidRPr="009225A2" w:rsidRDefault="00B93483" w:rsidP="00B93483">
                            <w:pPr>
                              <w:jc w:val="center"/>
                              <w:rPr>
                                <w:rFonts w:ascii="Times New Roman" w:hAnsi="Times New Roman"/>
                                <w:b/>
                                <w:bCs/>
                                <w:color w:val="000000" w:themeColor="text1"/>
                                <w:sz w:val="36"/>
                                <w:szCs w:val="36"/>
                              </w:rPr>
                            </w:pPr>
                            <w:r w:rsidRPr="009225A2">
                              <w:rPr>
                                <w:rFonts w:ascii="Times New Roman" w:hAnsi="Times New Roman"/>
                                <w:b/>
                                <w:bCs/>
                                <w:color w:val="000000" w:themeColor="text1"/>
                                <w:sz w:val="36"/>
                                <w:szCs w:val="36"/>
                              </w:rPr>
                              <w:t>Add Classrooms</w:t>
                            </w:r>
                          </w:p>
                          <w:p w14:paraId="51AA763A" w14:textId="77777777" w:rsidR="00B93483" w:rsidRPr="00D1709A" w:rsidRDefault="00B93483" w:rsidP="00B93483">
                            <w:pPr>
                              <w:jc w:val="cente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E758F" id="Rectangle 24" o:spid="_x0000_s1068" style="position:absolute;left:0;text-align:left;margin-left:219.2pt;margin-top:297.95pt;width:103.5pt;height:47.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" fillcolor="#122e47 [964]" strokecolor="black [3213]" strokeweight="2.25pt">
                <v:fill color2="#5b9bd5 [3204]" rotate="t" focusposition=".5,.5" focussize="" colors="0 #2c5981;.5 #4382ba;1 #529bde" focus="100%" type="gradientRadial"/>
                <v:textbox inset="0,0,0,0">
                  <w:txbxContent>
                    <w:p w:rsidR="00B93483" w:rsidRPr="009225A2" w:rsidRDefault="00B93483" w:rsidP="00B93483">
                      <w:pPr>
                        <w:jc w:val="center"/>
                        <w:rPr>
                          <w:rFonts w:ascii="Times New Roman" w:hAnsi="Times New Roman"/>
                          <w:b/>
                          <w:bCs/>
                          <w:color w:val="000000" w:themeColor="text1"/>
                          <w:sz w:val="36"/>
                          <w:szCs w:val="36"/>
                        </w:rPr>
                      </w:pPr>
                      <w:r w:rsidRPr="009225A2">
                        <w:rPr>
                          <w:rFonts w:ascii="Times New Roman" w:hAnsi="Times New Roman"/>
                          <w:b/>
                          <w:bCs/>
                          <w:color w:val="000000" w:themeColor="text1"/>
                          <w:sz w:val="36"/>
                          <w:szCs w:val="36"/>
                        </w:rPr>
                        <w:t>Add Classrooms</w:t>
                      </w:r>
                    </w:p>
                    <w:p w:rsidR="00B93483" w:rsidRPr="00D1709A" w:rsidRDefault="00B93483" w:rsidP="00B93483">
                      <w:pPr>
                        <w:jc w:val="center"/>
                        <w:rPr>
                          <w:color w:val="000000" w:themeColor="text1"/>
                        </w:rPr>
                      </w:pPr>
                    </w:p>
                  </w:txbxContent>
                </v:textbox>
              </v:rect>
            </w:pict>
          </mc:Fallback>
        </mc:AlternateContent>
      </w:r>
      <w:r w:rsidR="00B93483">
        <w:rPr>
          <w:noProof/>
        </w:rPr>
        <mc:AlternateContent>
          <mc:Choice Requires="wps">
            <w:drawing>
              <wp:anchor distT="0" distB="0" distL="114300" distR="114300" simplePos="0" relativeHeight="251773952" behindDoc="0" locked="0" layoutInCell="1" allowOverlap="1" wp14:anchorId="2A65B48F" wp14:editId="1ACC9157">
                <wp:simplePos x="0" y="0"/>
                <wp:positionH relativeFrom="column">
                  <wp:posOffset>5088890</wp:posOffset>
                </wp:positionH>
                <wp:positionV relativeFrom="paragraph">
                  <wp:posOffset>2774315</wp:posOffset>
                </wp:positionV>
                <wp:extent cx="552450" cy="9525"/>
                <wp:effectExtent l="19050" t="19050" r="19050" b="28575"/>
                <wp:wrapNone/>
                <wp:docPr id="23" name="Straight Connector 23"/>
                <wp:cNvGraphicFramePr/>
                <a:graphic xmlns:a="http://schemas.openxmlformats.org/drawingml/2006/main">
                  <a:graphicData uri="http://schemas.microsoft.com/office/word/2010/wordprocessingShape">
                    <wps:wsp>
                      <wps:cNvCnPr/>
                      <wps:spPr>
                        <a:xfrm flipV="1">
                          <a:off x="0" y="0"/>
                          <a:ext cx="552450" cy="9525"/>
                        </a:xfrm>
                        <a:prstGeom prst="line">
                          <a:avLst/>
                        </a:prstGeom>
                        <a:ln w="3175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8336F" id="Straight Connector 23"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400.7pt,218.45pt" to="444.2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" strokecolor="black [3213]" strokeweight="2.5pt">
                <v:stroke joinstyle="miter"/>
              </v:line>
            </w:pict>
          </mc:Fallback>
        </mc:AlternateContent>
      </w:r>
      <w:r w:rsidR="00B93483">
        <w:rPr>
          <w:noProof/>
        </w:rPr>
        <mc:AlternateContent>
          <mc:Choice Requires="wps">
            <w:drawing>
              <wp:anchor distT="0" distB="0" distL="114300" distR="114300" simplePos="0" relativeHeight="251772928" behindDoc="0" locked="0" layoutInCell="1" allowOverlap="1" wp14:anchorId="34F083B5" wp14:editId="09F98D13">
                <wp:simplePos x="0" y="0"/>
                <wp:positionH relativeFrom="column">
                  <wp:posOffset>4079240</wp:posOffset>
                </wp:positionH>
                <wp:positionV relativeFrom="paragraph">
                  <wp:posOffset>2964815</wp:posOffset>
                </wp:positionV>
                <wp:extent cx="771525" cy="83820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771525" cy="838200"/>
                        </a:xfrm>
                        <a:prstGeom prst="line">
                          <a:avLst/>
                        </a:prstGeom>
                        <a:ln w="25400">
                          <a:solidFill>
                            <a:schemeClr val="tx1"/>
                          </a:solidFill>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52706" id="Straight Connector 21"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321.2pt,233.45pt" to="381.95pt,2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" strokecolor="black [3213]" strokeweight="2pt">
                <v:stroke joinstyle="miter"/>
              </v:line>
            </w:pict>
          </mc:Fallback>
        </mc:AlternateContent>
      </w:r>
      <w:r w:rsidR="00B93483">
        <w:rPr>
          <w:noProof/>
        </w:rPr>
        <mc:AlternateContent>
          <mc:Choice Requires="wps">
            <w:drawing>
              <wp:anchor distT="0" distB="0" distL="114300" distR="114300" simplePos="0" relativeHeight="251771904" behindDoc="0" locked="0" layoutInCell="1" allowOverlap="1" wp14:anchorId="45A5CEF8" wp14:editId="0501DB5C">
                <wp:simplePos x="0" y="0"/>
                <wp:positionH relativeFrom="column">
                  <wp:posOffset>4669790</wp:posOffset>
                </wp:positionH>
                <wp:positionV relativeFrom="paragraph">
                  <wp:posOffset>2383790</wp:posOffset>
                </wp:positionV>
                <wp:extent cx="1343025" cy="695325"/>
                <wp:effectExtent l="19050" t="19050" r="28575" b="28575"/>
                <wp:wrapNone/>
                <wp:docPr id="17" name="Oval 17"/>
                <wp:cNvGraphicFramePr/>
                <a:graphic xmlns:a="http://schemas.openxmlformats.org/drawingml/2006/main">
                  <a:graphicData uri="http://schemas.microsoft.com/office/word/2010/wordprocessingShape">
                    <wps:wsp>
                      <wps:cNvSpPr/>
                      <wps:spPr>
                        <a:xfrm>
                          <a:off x="0" y="0"/>
                          <a:ext cx="1343025" cy="695325"/>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BDD77" w14:textId="77777777" w:rsidR="00B93483" w:rsidRPr="009225A2" w:rsidRDefault="00201BBB" w:rsidP="00B93483">
                            <w:pPr>
                              <w:jc w:val="center"/>
                              <w:rPr>
                                <w:rFonts w:ascii="Times New Roman" w:hAnsi="Times New Roman"/>
                                <w:b/>
                                <w:bCs/>
                                <w:color w:val="000000" w:themeColor="text1"/>
                                <w:sz w:val="36"/>
                                <w:szCs w:val="36"/>
                                <w:u w:val="single"/>
                              </w:rPr>
                            </w:pPr>
                            <w:r w:rsidRPr="009225A2">
                              <w:rPr>
                                <w:rFonts w:ascii="Times New Roman" w:hAnsi="Times New Roman"/>
                                <w:b/>
                                <w:bCs/>
                                <w:color w:val="000000" w:themeColor="text1"/>
                                <w:sz w:val="36"/>
                                <w:szCs w:val="36"/>
                                <w:u w:val="single"/>
                              </w:rPr>
                              <w:t>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45DED" id="Oval 17" o:spid="_x0000_s1069" style="position:absolute;left:0;text-align:left;margin-left:367.7pt;margin-top:187.7pt;width:105.75pt;height:54.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" fillcolor="#122e47 [964]" strokecolor="black [3213]" strokeweight="2.25pt">
                <v:fill color2="#5b9bd5 [3204]" rotate="t" focusposition=".5,.5" focussize="" colors="0 #2c5981;.5 #4382ba;1 #529bde" focus="100%" type="gradientRadial"/>
                <v:stroke joinstyle="miter"/>
                <v:textbox inset="0,0,0,0">
                  <w:txbxContent>
                    <w:p w:rsidR="00B93483" w:rsidRPr="009225A2" w:rsidRDefault="00201BBB" w:rsidP="00B93483">
                      <w:pPr>
                        <w:jc w:val="center"/>
                        <w:rPr>
                          <w:rFonts w:ascii="Times New Roman" w:hAnsi="Times New Roman"/>
                          <w:b/>
                          <w:bCs/>
                          <w:color w:val="000000" w:themeColor="text1"/>
                          <w:sz w:val="36"/>
                          <w:szCs w:val="36"/>
                          <w:u w:val="single"/>
                        </w:rPr>
                      </w:pPr>
                      <w:r w:rsidRPr="009225A2">
                        <w:rPr>
                          <w:rFonts w:ascii="Times New Roman" w:hAnsi="Times New Roman"/>
                          <w:b/>
                          <w:bCs/>
                          <w:color w:val="000000" w:themeColor="text1"/>
                          <w:sz w:val="36"/>
                          <w:szCs w:val="36"/>
                          <w:u w:val="single"/>
                        </w:rPr>
                        <w:t>Name</w:t>
                      </w:r>
                    </w:p>
                  </w:txbxContent>
                </v:textbox>
              </v:oval>
            </w:pict>
          </mc:Fallback>
        </mc:AlternateContent>
      </w:r>
    </w:p>
    <w:p w14:paraId="14325134" w14:textId="77777777" w:rsidR="009D1382" w:rsidRPr="0019355C" w:rsidRDefault="009D1382">
      <w:pPr>
        <w:rPr>
          <w:rFonts w:ascii="Algerian" w:hAnsi="Algerian"/>
          <w:sz w:val="144"/>
          <w:szCs w:val="144"/>
        </w:rPr>
      </w:pPr>
    </w:p>
    <w:sectPr w:rsidR="009D1382" w:rsidRPr="0019355C" w:rsidSect="003F16BA">
      <w:headerReference w:type="even" r:id="rId10"/>
      <w:headerReference w:type="default" r:id="rId11"/>
      <w:footerReference w:type="default" r:id="rId12"/>
      <w:headerReference w:type="first" r:id="rId13"/>
      <w:pgSz w:w="11906" w:h="16838" w:code="9"/>
      <w:pgMar w:top="567" w:right="758" w:bottom="567"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E8349" w14:textId="77777777" w:rsidR="003664F5" w:rsidRDefault="003664F5" w:rsidP="00382D53">
      <w:pPr>
        <w:spacing w:after="0" w:line="240" w:lineRule="auto"/>
      </w:pPr>
      <w:r>
        <w:separator/>
      </w:r>
    </w:p>
  </w:endnote>
  <w:endnote w:type="continuationSeparator" w:id="0">
    <w:p w14:paraId="271709C2" w14:textId="77777777" w:rsidR="003664F5" w:rsidRDefault="003664F5" w:rsidP="0038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561448"/>
      <w:docPartObj>
        <w:docPartGallery w:val="Page Numbers (Bottom of Page)"/>
        <w:docPartUnique/>
      </w:docPartObj>
    </w:sdtPr>
    <w:sdtEndPr/>
    <w:sdtContent>
      <w:p w14:paraId="2B1B2ECF" w14:textId="77777777" w:rsidR="00FD5E4E" w:rsidRDefault="00FD5E4E">
        <w:pPr>
          <w:pStyle w:val="Footer"/>
          <w:jc w:val="center"/>
        </w:pPr>
        <w:r>
          <w:fldChar w:fldCharType="begin"/>
        </w:r>
        <w:r>
          <w:instrText xml:space="preserve"> PAGE   \* MERGEFORMAT </w:instrText>
        </w:r>
        <w:r>
          <w:fldChar w:fldCharType="separate"/>
        </w:r>
        <w:r w:rsidR="00646517">
          <w:rPr>
            <w:noProof/>
          </w:rPr>
          <w:t>1</w:t>
        </w:r>
        <w:r>
          <w:rPr>
            <w:noProof/>
          </w:rPr>
          <w:fldChar w:fldCharType="end"/>
        </w:r>
      </w:p>
    </w:sdtContent>
  </w:sdt>
  <w:p w14:paraId="4CDF75F1" w14:textId="77777777" w:rsidR="00FD5E4E" w:rsidRDefault="00FD5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4BCA7" w14:textId="77777777" w:rsidR="003664F5" w:rsidRDefault="003664F5" w:rsidP="00382D53">
      <w:pPr>
        <w:spacing w:after="0" w:line="240" w:lineRule="auto"/>
      </w:pPr>
      <w:r>
        <w:separator/>
      </w:r>
    </w:p>
  </w:footnote>
  <w:footnote w:type="continuationSeparator" w:id="0">
    <w:p w14:paraId="45BAB8DD" w14:textId="77777777" w:rsidR="003664F5" w:rsidRDefault="003664F5" w:rsidP="00382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6204" w14:textId="77777777" w:rsidR="00FD5E4E" w:rsidRDefault="003664F5">
    <w:pPr>
      <w:pStyle w:val="Header"/>
    </w:pPr>
    <w:r>
      <w:rPr>
        <w:noProof/>
      </w:rPr>
      <w:pict w14:anchorId="32D1D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18532" o:spid="_x0000_s2053" type="#_x0000_t75" style="position:absolute;left:0;text-align:left;margin-left:0;margin-top:0;width:526.4pt;height:559.55pt;z-index:-251657216;mso-position-horizontal:center;mso-position-horizontal-relative:margin;mso-position-vertical:center;mso-position-vertical-relative:margin" o:allowincell="f">
          <v:imagedata r:id="rId1" o:title="Rgpv"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31E1" w14:textId="77777777" w:rsidR="00FD5E4E" w:rsidRDefault="003664F5">
    <w:pPr>
      <w:pStyle w:val="Header"/>
    </w:pPr>
    <w:r>
      <w:rPr>
        <w:noProof/>
      </w:rPr>
      <w:pict w14:anchorId="364F3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18533" o:spid="_x0000_s2054" type="#_x0000_t75" style="position:absolute;left:0;text-align:left;margin-left:0;margin-top:0;width:526.4pt;height:559.55pt;z-index:-251656192;mso-position-horizontal:center;mso-position-horizontal-relative:margin;mso-position-vertical:center;mso-position-vertical-relative:margin" o:allowincell="f">
          <v:imagedata r:id="rId1" o:title="Rgpv"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4B19" w14:textId="77777777" w:rsidR="00FD5E4E" w:rsidRDefault="003664F5">
    <w:pPr>
      <w:pStyle w:val="Header"/>
    </w:pPr>
    <w:r>
      <w:rPr>
        <w:noProof/>
      </w:rPr>
      <w:pict w14:anchorId="17DC2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18531" o:spid="_x0000_s2052" type="#_x0000_t75" style="position:absolute;left:0;text-align:left;margin-left:0;margin-top:0;width:526.4pt;height:559.55pt;z-index:-251658240;mso-position-horizontal:center;mso-position-horizontal-relative:margin;mso-position-vertical:center;mso-position-vertical-relative:margin" o:allowincell="f">
          <v:imagedata r:id="rId1" o:title="Rgpv"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17210C5"/>
    <w:multiLevelType w:val="multilevel"/>
    <w:tmpl w:val="F6EE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B36BD"/>
    <w:multiLevelType w:val="hybridMultilevel"/>
    <w:tmpl w:val="664CE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93548"/>
    <w:multiLevelType w:val="hybridMultilevel"/>
    <w:tmpl w:val="CAFA510C"/>
    <w:lvl w:ilvl="0" w:tplc="E6502938">
      <w:start w:val="1"/>
      <w:numFmt w:val="lowerLetter"/>
      <w:lvlText w:val="%1."/>
      <w:lvlJc w:val="left"/>
      <w:pPr>
        <w:ind w:left="1800" w:hanging="360"/>
      </w:pPr>
      <w:rPr>
        <w:rFonts w:hint="default"/>
        <w:sz w:val="36"/>
      </w:rPr>
    </w:lvl>
    <w:lvl w:ilvl="1" w:tplc="BC8E1A90">
      <w:start w:val="1"/>
      <w:numFmt w:val="lowerLetter"/>
      <w:lvlText w:val="%2."/>
      <w:lvlJc w:val="left"/>
      <w:pPr>
        <w:ind w:left="1980" w:hanging="360"/>
      </w:pPr>
      <w:rPr>
        <w:b w:val="0"/>
        <w:bCs w:val="0"/>
        <w:sz w:val="24"/>
        <w:szCs w:val="24"/>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C73597B"/>
    <w:multiLevelType w:val="hybridMultilevel"/>
    <w:tmpl w:val="D7B2867A"/>
    <w:lvl w:ilvl="0" w:tplc="218ECCDE">
      <w:start w:val="1"/>
      <w:numFmt w:val="lowerLetter"/>
      <w:lvlText w:val="%1."/>
      <w:lvlJc w:val="left"/>
      <w:pPr>
        <w:ind w:left="1890" w:hanging="360"/>
      </w:pPr>
      <w:rPr>
        <w:rFonts w:hint="default"/>
        <w:sz w:val="32"/>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0E8F3BF7"/>
    <w:multiLevelType w:val="multilevel"/>
    <w:tmpl w:val="B3DCA36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1E53EE9"/>
    <w:multiLevelType w:val="multilevel"/>
    <w:tmpl w:val="7BA4D57C"/>
    <w:lvl w:ilvl="0">
      <w:start w:val="3"/>
      <w:numFmt w:val="decimal"/>
      <w:lvlText w:val="%1"/>
      <w:lvlJc w:val="left"/>
      <w:pPr>
        <w:ind w:left="435" w:hanging="435"/>
      </w:pPr>
      <w:rPr>
        <w:rFonts w:hint="default"/>
      </w:rPr>
    </w:lvl>
    <w:lvl w:ilvl="1">
      <w:start w:val="2"/>
      <w:numFmt w:val="decimal"/>
      <w:lvlText w:val="%1.%2"/>
      <w:lvlJc w:val="left"/>
      <w:pPr>
        <w:ind w:left="640" w:hanging="435"/>
      </w:pPr>
      <w:rPr>
        <w:rFonts w:hint="default"/>
      </w:rPr>
    </w:lvl>
    <w:lvl w:ilvl="2">
      <w:start w:val="2"/>
      <w:numFmt w:val="decimal"/>
      <w:lvlText w:val="%1.%2.%3"/>
      <w:lvlJc w:val="left"/>
      <w:pPr>
        <w:ind w:left="1130" w:hanging="720"/>
      </w:pPr>
      <w:rPr>
        <w:rFonts w:hint="default"/>
      </w:rPr>
    </w:lvl>
    <w:lvl w:ilvl="3">
      <w:start w:val="1"/>
      <w:numFmt w:val="decimal"/>
      <w:lvlText w:val="%1.%2.%3.%4"/>
      <w:lvlJc w:val="left"/>
      <w:pPr>
        <w:ind w:left="1335" w:hanging="720"/>
      </w:pPr>
      <w:rPr>
        <w:rFonts w:hint="default"/>
      </w:rPr>
    </w:lvl>
    <w:lvl w:ilvl="4">
      <w:start w:val="1"/>
      <w:numFmt w:val="decimal"/>
      <w:lvlText w:val="%1.%2.%3.%4.%5"/>
      <w:lvlJc w:val="left"/>
      <w:pPr>
        <w:ind w:left="1900" w:hanging="1080"/>
      </w:pPr>
      <w:rPr>
        <w:rFonts w:hint="default"/>
      </w:rPr>
    </w:lvl>
    <w:lvl w:ilvl="5">
      <w:start w:val="1"/>
      <w:numFmt w:val="decimal"/>
      <w:lvlText w:val="%1.%2.%3.%4.%5.%6"/>
      <w:lvlJc w:val="left"/>
      <w:pPr>
        <w:ind w:left="2105" w:hanging="1080"/>
      </w:pPr>
      <w:rPr>
        <w:rFonts w:hint="default"/>
      </w:rPr>
    </w:lvl>
    <w:lvl w:ilvl="6">
      <w:start w:val="1"/>
      <w:numFmt w:val="decimal"/>
      <w:lvlText w:val="%1.%2.%3.%4.%5.%6.%7"/>
      <w:lvlJc w:val="left"/>
      <w:pPr>
        <w:ind w:left="2310" w:hanging="1080"/>
      </w:pPr>
      <w:rPr>
        <w:rFonts w:hint="default"/>
      </w:rPr>
    </w:lvl>
    <w:lvl w:ilvl="7">
      <w:start w:val="1"/>
      <w:numFmt w:val="decimal"/>
      <w:lvlText w:val="%1.%2.%3.%4.%5.%6.%7.%8"/>
      <w:lvlJc w:val="left"/>
      <w:pPr>
        <w:ind w:left="2875" w:hanging="1440"/>
      </w:pPr>
      <w:rPr>
        <w:rFonts w:hint="default"/>
      </w:rPr>
    </w:lvl>
    <w:lvl w:ilvl="8">
      <w:start w:val="1"/>
      <w:numFmt w:val="decimal"/>
      <w:lvlText w:val="%1.%2.%3.%4.%5.%6.%7.%8.%9"/>
      <w:lvlJc w:val="left"/>
      <w:pPr>
        <w:ind w:left="3080" w:hanging="1440"/>
      </w:pPr>
      <w:rPr>
        <w:rFonts w:hint="default"/>
      </w:rPr>
    </w:lvl>
  </w:abstractNum>
  <w:abstractNum w:abstractNumId="9" w15:restartNumberingAfterBreak="0">
    <w:nsid w:val="1EF6044A"/>
    <w:multiLevelType w:val="hybridMultilevel"/>
    <w:tmpl w:val="978673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4A1993"/>
    <w:multiLevelType w:val="hybridMultilevel"/>
    <w:tmpl w:val="696850D0"/>
    <w:lvl w:ilvl="0" w:tplc="AD901CFC">
      <w:start w:val="1"/>
      <w:numFmt w:val="upperLetter"/>
      <w:lvlText w:val="(%1)"/>
      <w:lvlJc w:val="left"/>
      <w:pPr>
        <w:ind w:left="2640" w:hanging="105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1" w15:restartNumberingAfterBreak="0">
    <w:nsid w:val="261E742E"/>
    <w:multiLevelType w:val="multilevel"/>
    <w:tmpl w:val="CAD26250"/>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70056B7"/>
    <w:multiLevelType w:val="multilevel"/>
    <w:tmpl w:val="F7EA67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AE3392"/>
    <w:multiLevelType w:val="multilevel"/>
    <w:tmpl w:val="BD4ED420"/>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0E4DE2"/>
    <w:multiLevelType w:val="multilevel"/>
    <w:tmpl w:val="DC6E20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EEC5A6F"/>
    <w:multiLevelType w:val="hybridMultilevel"/>
    <w:tmpl w:val="2B22007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DE7472"/>
    <w:multiLevelType w:val="multilevel"/>
    <w:tmpl w:val="BDAC1DCC"/>
    <w:lvl w:ilvl="0">
      <w:start w:val="2"/>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32"/>
        <w:szCs w:val="32"/>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3FD320A"/>
    <w:multiLevelType w:val="hybridMultilevel"/>
    <w:tmpl w:val="EE56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F321A"/>
    <w:multiLevelType w:val="hybridMultilevel"/>
    <w:tmpl w:val="A7E459E4"/>
    <w:lvl w:ilvl="0" w:tplc="044C2BD6">
      <w:start w:val="1"/>
      <w:numFmt w:val="upperLetter"/>
      <w:lvlText w:val="(%1)"/>
      <w:lvlJc w:val="left"/>
      <w:pPr>
        <w:ind w:left="2160" w:hanging="720"/>
      </w:pPr>
      <w:rPr>
        <w:rFonts w:asciiTheme="majorHAnsi" w:hAnsiTheme="majorHAnsi" w:cstheme="majorHAnsi" w:hint="default"/>
        <w:b/>
        <w:bCs/>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9" w15:restartNumberingAfterBreak="0">
    <w:nsid w:val="43B42569"/>
    <w:multiLevelType w:val="hybridMultilevel"/>
    <w:tmpl w:val="83BE87EE"/>
    <w:lvl w:ilvl="0" w:tplc="04090017">
      <w:start w:val="1"/>
      <w:numFmt w:val="lowerLetter"/>
      <w:lvlText w:val="%1)"/>
      <w:lvlJc w:val="left"/>
      <w:pPr>
        <w:ind w:left="1506" w:hanging="360"/>
      </w:pPr>
    </w:lvl>
    <w:lvl w:ilvl="1" w:tplc="04090019">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0" w15:restartNumberingAfterBreak="0">
    <w:nsid w:val="4A705D71"/>
    <w:multiLevelType w:val="hybridMultilevel"/>
    <w:tmpl w:val="E506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424EC"/>
    <w:multiLevelType w:val="hybridMultilevel"/>
    <w:tmpl w:val="6B622C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50C85269"/>
    <w:multiLevelType w:val="hybridMultilevel"/>
    <w:tmpl w:val="20B4F604"/>
    <w:lvl w:ilvl="0" w:tplc="B4A80F4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869DA"/>
    <w:multiLevelType w:val="multilevel"/>
    <w:tmpl w:val="358A4B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3D132DF"/>
    <w:multiLevelType w:val="multilevel"/>
    <w:tmpl w:val="860E6F4E"/>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B23A0E"/>
    <w:multiLevelType w:val="hybridMultilevel"/>
    <w:tmpl w:val="36DA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B53727"/>
    <w:multiLevelType w:val="multilevel"/>
    <w:tmpl w:val="0A8CEFB4"/>
    <w:lvl w:ilvl="0">
      <w:start w:val="1"/>
      <w:numFmt w:val="decimal"/>
      <w:lvlText w:val="%1"/>
      <w:lvlJc w:val="left"/>
      <w:pPr>
        <w:ind w:left="450" w:hanging="45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7" w15:restartNumberingAfterBreak="0">
    <w:nsid w:val="64AD7DDC"/>
    <w:multiLevelType w:val="multilevel"/>
    <w:tmpl w:val="6D9ECC16"/>
    <w:lvl w:ilvl="0">
      <w:start w:val="1"/>
      <w:numFmt w:val="decimal"/>
      <w:lvlText w:val="%1"/>
      <w:lvlJc w:val="left"/>
      <w:pPr>
        <w:ind w:left="450" w:hanging="450"/>
      </w:pPr>
      <w:rPr>
        <w:rFonts w:hint="default"/>
      </w:rPr>
    </w:lvl>
    <w:lvl w:ilvl="1">
      <w:start w:val="1"/>
      <w:numFmt w:val="decimal"/>
      <w:lvlText w:val="%1.%2"/>
      <w:lvlJc w:val="left"/>
      <w:pPr>
        <w:ind w:left="2340" w:hanging="720"/>
      </w:pPr>
      <w:rPr>
        <w:rFonts w:hint="default"/>
      </w:rPr>
    </w:lvl>
    <w:lvl w:ilvl="2">
      <w:start w:val="1"/>
      <w:numFmt w:val="decimal"/>
      <w:lvlText w:val="%1.%2.%3"/>
      <w:lvlJc w:val="left"/>
      <w:pPr>
        <w:ind w:left="2820" w:hanging="108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6150" w:hanging="1800"/>
      </w:pPr>
      <w:rPr>
        <w:rFonts w:hint="default"/>
      </w:rPr>
    </w:lvl>
    <w:lvl w:ilvl="6">
      <w:start w:val="1"/>
      <w:numFmt w:val="decimal"/>
      <w:lvlText w:val="%1.%2.%3.%4.%5.%6.%7"/>
      <w:lvlJc w:val="left"/>
      <w:pPr>
        <w:ind w:left="7380" w:hanging="216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480" w:hanging="2520"/>
      </w:pPr>
      <w:rPr>
        <w:rFonts w:hint="default"/>
      </w:rPr>
    </w:lvl>
  </w:abstractNum>
  <w:abstractNum w:abstractNumId="28" w15:restartNumberingAfterBreak="0">
    <w:nsid w:val="651A56A6"/>
    <w:multiLevelType w:val="hybridMultilevel"/>
    <w:tmpl w:val="D0E6C7E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809738B"/>
    <w:multiLevelType w:val="multilevel"/>
    <w:tmpl w:val="F7EA67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1F0808"/>
    <w:multiLevelType w:val="multilevel"/>
    <w:tmpl w:val="A5124DAE"/>
    <w:lvl w:ilvl="0">
      <w:start w:val="1"/>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1" w15:restartNumberingAfterBreak="0">
    <w:nsid w:val="712A3AEB"/>
    <w:multiLevelType w:val="hybridMultilevel"/>
    <w:tmpl w:val="31E0ABD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78981FE0"/>
    <w:multiLevelType w:val="hybridMultilevel"/>
    <w:tmpl w:val="668EC516"/>
    <w:lvl w:ilvl="0" w:tplc="0409000F">
      <w:start w:val="1"/>
      <w:numFmt w:val="decimal"/>
      <w:lvlText w:val="%1."/>
      <w:lvlJc w:val="left"/>
      <w:pPr>
        <w:ind w:left="720" w:hanging="360"/>
      </w:pPr>
      <w:rPr>
        <w:rFonts w:hint="default"/>
      </w:rPr>
    </w:lvl>
    <w:lvl w:ilvl="1" w:tplc="627EF9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D00E6"/>
    <w:multiLevelType w:val="hybridMultilevel"/>
    <w:tmpl w:val="6E565C0A"/>
    <w:lvl w:ilvl="0" w:tplc="0409001B">
      <w:start w:val="1"/>
      <w:numFmt w:val="lowerRoman"/>
      <w:lvlText w:val="%1."/>
      <w:lvlJc w:val="right"/>
      <w:pPr>
        <w:ind w:left="1274" w:hanging="360"/>
      </w:p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abstractNum w:abstractNumId="34" w15:restartNumberingAfterBreak="0">
    <w:nsid w:val="7E740335"/>
    <w:multiLevelType w:val="hybridMultilevel"/>
    <w:tmpl w:val="764E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26BE2"/>
    <w:multiLevelType w:val="hybridMultilevel"/>
    <w:tmpl w:val="04CC6534"/>
    <w:lvl w:ilvl="0" w:tplc="149C1228">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0"/>
  </w:num>
  <w:num w:numId="4">
    <w:abstractNumId w:val="18"/>
  </w:num>
  <w:num w:numId="5">
    <w:abstractNumId w:val="23"/>
  </w:num>
  <w:num w:numId="6">
    <w:abstractNumId w:val="21"/>
  </w:num>
  <w:num w:numId="7">
    <w:abstractNumId w:val="17"/>
  </w:num>
  <w:num w:numId="8">
    <w:abstractNumId w:val="26"/>
  </w:num>
  <w:num w:numId="9">
    <w:abstractNumId w:val="11"/>
  </w:num>
  <w:num w:numId="10">
    <w:abstractNumId w:val="30"/>
  </w:num>
  <w:num w:numId="11">
    <w:abstractNumId w:val="32"/>
  </w:num>
  <w:num w:numId="12">
    <w:abstractNumId w:val="6"/>
  </w:num>
  <w:num w:numId="13">
    <w:abstractNumId w:val="5"/>
  </w:num>
  <w:num w:numId="14">
    <w:abstractNumId w:val="9"/>
  </w:num>
  <w:num w:numId="15">
    <w:abstractNumId w:val="28"/>
  </w:num>
  <w:num w:numId="16">
    <w:abstractNumId w:val="33"/>
  </w:num>
  <w:num w:numId="17">
    <w:abstractNumId w:val="14"/>
  </w:num>
  <w:num w:numId="18">
    <w:abstractNumId w:val="7"/>
  </w:num>
  <w:num w:numId="19">
    <w:abstractNumId w:val="3"/>
  </w:num>
  <w:num w:numId="20">
    <w:abstractNumId w:val="12"/>
  </w:num>
  <w:num w:numId="21">
    <w:abstractNumId w:val="29"/>
  </w:num>
  <w:num w:numId="22">
    <w:abstractNumId w:val="19"/>
  </w:num>
  <w:num w:numId="23">
    <w:abstractNumId w:val="31"/>
  </w:num>
  <w:num w:numId="24">
    <w:abstractNumId w:val="8"/>
  </w:num>
  <w:num w:numId="25">
    <w:abstractNumId w:val="24"/>
  </w:num>
  <w:num w:numId="26">
    <w:abstractNumId w:val="15"/>
  </w:num>
  <w:num w:numId="27">
    <w:abstractNumId w:val="22"/>
  </w:num>
  <w:num w:numId="28">
    <w:abstractNumId w:val="25"/>
  </w:num>
  <w:num w:numId="29">
    <w:abstractNumId w:val="16"/>
  </w:num>
  <w:num w:numId="30">
    <w:abstractNumId w:val="20"/>
  </w:num>
  <w:num w:numId="31">
    <w:abstractNumId w:val="34"/>
  </w:num>
  <w:num w:numId="32">
    <w:abstractNumId w:val="4"/>
  </w:num>
  <w:num w:numId="33">
    <w:abstractNumId w:val="0"/>
  </w:num>
  <w:num w:numId="34">
    <w:abstractNumId w:val="35"/>
  </w:num>
  <w:num w:numId="35">
    <w:abstractNumId w:val="1"/>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382"/>
    <w:rsid w:val="00012E4B"/>
    <w:rsid w:val="000214E5"/>
    <w:rsid w:val="00022820"/>
    <w:rsid w:val="000474AE"/>
    <w:rsid w:val="00083BDF"/>
    <w:rsid w:val="0009765D"/>
    <w:rsid w:val="001220BD"/>
    <w:rsid w:val="0012237F"/>
    <w:rsid w:val="00147C3F"/>
    <w:rsid w:val="001551D3"/>
    <w:rsid w:val="0019355C"/>
    <w:rsid w:val="001D7FC1"/>
    <w:rsid w:val="00201BBB"/>
    <w:rsid w:val="00285434"/>
    <w:rsid w:val="002907A4"/>
    <w:rsid w:val="002A554E"/>
    <w:rsid w:val="002D3B41"/>
    <w:rsid w:val="002D3FE0"/>
    <w:rsid w:val="00311879"/>
    <w:rsid w:val="003606D7"/>
    <w:rsid w:val="003664F5"/>
    <w:rsid w:val="00382D53"/>
    <w:rsid w:val="0039242F"/>
    <w:rsid w:val="0039349A"/>
    <w:rsid w:val="003B780D"/>
    <w:rsid w:val="003C0632"/>
    <w:rsid w:val="003C1840"/>
    <w:rsid w:val="003E7CD7"/>
    <w:rsid w:val="003F16BA"/>
    <w:rsid w:val="00401798"/>
    <w:rsid w:val="004044DC"/>
    <w:rsid w:val="0041215A"/>
    <w:rsid w:val="00422D3F"/>
    <w:rsid w:val="00434B75"/>
    <w:rsid w:val="004D7B03"/>
    <w:rsid w:val="004E3C74"/>
    <w:rsid w:val="00581AF7"/>
    <w:rsid w:val="005B1B60"/>
    <w:rsid w:val="005C1F6B"/>
    <w:rsid w:val="005F32B8"/>
    <w:rsid w:val="006169E5"/>
    <w:rsid w:val="00646517"/>
    <w:rsid w:val="00651BC5"/>
    <w:rsid w:val="00727405"/>
    <w:rsid w:val="00747D64"/>
    <w:rsid w:val="00755AA0"/>
    <w:rsid w:val="00756CAD"/>
    <w:rsid w:val="00775403"/>
    <w:rsid w:val="0079446B"/>
    <w:rsid w:val="007B7BA9"/>
    <w:rsid w:val="007C5C7E"/>
    <w:rsid w:val="007D4D96"/>
    <w:rsid w:val="00821CF4"/>
    <w:rsid w:val="0083292D"/>
    <w:rsid w:val="00835682"/>
    <w:rsid w:val="00853940"/>
    <w:rsid w:val="00856745"/>
    <w:rsid w:val="00856E96"/>
    <w:rsid w:val="00876F9E"/>
    <w:rsid w:val="00891E6A"/>
    <w:rsid w:val="008A2270"/>
    <w:rsid w:val="008F1AC5"/>
    <w:rsid w:val="009140C2"/>
    <w:rsid w:val="009225A2"/>
    <w:rsid w:val="009547E0"/>
    <w:rsid w:val="0097397C"/>
    <w:rsid w:val="009B139C"/>
    <w:rsid w:val="009D1382"/>
    <w:rsid w:val="009D51DB"/>
    <w:rsid w:val="009E36F5"/>
    <w:rsid w:val="009E7252"/>
    <w:rsid w:val="00A05DF2"/>
    <w:rsid w:val="00A111B5"/>
    <w:rsid w:val="00A11213"/>
    <w:rsid w:val="00A53679"/>
    <w:rsid w:val="00AA264A"/>
    <w:rsid w:val="00AB0177"/>
    <w:rsid w:val="00AE3584"/>
    <w:rsid w:val="00B01A30"/>
    <w:rsid w:val="00B032F3"/>
    <w:rsid w:val="00B10F91"/>
    <w:rsid w:val="00B469E7"/>
    <w:rsid w:val="00B57567"/>
    <w:rsid w:val="00B93483"/>
    <w:rsid w:val="00BA5753"/>
    <w:rsid w:val="00BA707D"/>
    <w:rsid w:val="00BB4C33"/>
    <w:rsid w:val="00BE7F0C"/>
    <w:rsid w:val="00C31D59"/>
    <w:rsid w:val="00C87BD9"/>
    <w:rsid w:val="00CB2AB3"/>
    <w:rsid w:val="00CB5BDE"/>
    <w:rsid w:val="00D64ED4"/>
    <w:rsid w:val="00D917E9"/>
    <w:rsid w:val="00DB6CD5"/>
    <w:rsid w:val="00DD5BE1"/>
    <w:rsid w:val="00E42F12"/>
    <w:rsid w:val="00E5114E"/>
    <w:rsid w:val="00E5732F"/>
    <w:rsid w:val="00E80C3D"/>
    <w:rsid w:val="00EB4A3A"/>
    <w:rsid w:val="00F14E9D"/>
    <w:rsid w:val="00F2633E"/>
    <w:rsid w:val="00F5294B"/>
    <w:rsid w:val="00F57595"/>
    <w:rsid w:val="00F87DE2"/>
    <w:rsid w:val="00FA0FED"/>
    <w:rsid w:val="00FB5CF8"/>
    <w:rsid w:val="00FC120F"/>
    <w:rsid w:val="00FD49C1"/>
    <w:rsid w:val="00FD5E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A600AC1"/>
  <w15:chartTrackingRefBased/>
  <w15:docId w15:val="{DE50BF7F-7D72-4579-93FC-CF44D6DE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20F"/>
    <w:pPr>
      <w:jc w:val="both"/>
    </w:pPr>
    <w:rPr>
      <w:rFonts w:cs="Times New Roman"/>
      <w:szCs w:val="24"/>
    </w:rPr>
  </w:style>
  <w:style w:type="paragraph" w:styleId="Heading1">
    <w:name w:val="heading 1"/>
    <w:basedOn w:val="Normal"/>
    <w:next w:val="Normal"/>
    <w:link w:val="Heading1Char"/>
    <w:uiPriority w:val="9"/>
    <w:qFormat/>
    <w:rsid w:val="00C31D59"/>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F57595"/>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1382"/>
    <w:pPr>
      <w:ind w:left="720"/>
      <w:contextualSpacing/>
    </w:pPr>
  </w:style>
  <w:style w:type="character" w:customStyle="1" w:styleId="a">
    <w:name w:val="a"/>
    <w:basedOn w:val="DefaultParagraphFont"/>
    <w:rsid w:val="009D1382"/>
  </w:style>
  <w:style w:type="character" w:customStyle="1" w:styleId="l6">
    <w:name w:val="l6"/>
    <w:basedOn w:val="DefaultParagraphFont"/>
    <w:rsid w:val="009D1382"/>
  </w:style>
  <w:style w:type="character" w:customStyle="1" w:styleId="l7">
    <w:name w:val="l7"/>
    <w:basedOn w:val="DefaultParagraphFont"/>
    <w:rsid w:val="009D1382"/>
  </w:style>
  <w:style w:type="character" w:customStyle="1" w:styleId="l12">
    <w:name w:val="l12"/>
    <w:basedOn w:val="DefaultParagraphFont"/>
    <w:rsid w:val="009D1382"/>
  </w:style>
  <w:style w:type="character" w:customStyle="1" w:styleId="l11">
    <w:name w:val="l11"/>
    <w:basedOn w:val="DefaultParagraphFont"/>
    <w:rsid w:val="009D1382"/>
  </w:style>
  <w:style w:type="character" w:customStyle="1" w:styleId="l">
    <w:name w:val="l"/>
    <w:basedOn w:val="DefaultParagraphFont"/>
    <w:rsid w:val="009D1382"/>
  </w:style>
  <w:style w:type="character" w:customStyle="1" w:styleId="l8">
    <w:name w:val="l8"/>
    <w:basedOn w:val="DefaultParagraphFont"/>
    <w:rsid w:val="00D917E9"/>
  </w:style>
  <w:style w:type="paragraph" w:styleId="NormalWeb">
    <w:name w:val="Normal (Web)"/>
    <w:basedOn w:val="Normal"/>
    <w:uiPriority w:val="99"/>
    <w:unhideWhenUsed/>
    <w:rsid w:val="000214E5"/>
    <w:pPr>
      <w:spacing w:before="100" w:beforeAutospacing="1" w:after="100" w:afterAutospacing="1" w:line="240" w:lineRule="auto"/>
    </w:pPr>
    <w:rPr>
      <w:rFonts w:ascii="Times New Roman" w:eastAsia="Times New Roman" w:hAnsi="Times New Roman"/>
      <w:sz w:val="24"/>
    </w:rPr>
  </w:style>
  <w:style w:type="character" w:styleId="Hyperlink">
    <w:name w:val="Hyperlink"/>
    <w:basedOn w:val="DefaultParagraphFont"/>
    <w:uiPriority w:val="99"/>
    <w:semiHidden/>
    <w:unhideWhenUsed/>
    <w:rsid w:val="000214E5"/>
    <w:rPr>
      <w:color w:val="0000FF"/>
      <w:u w:val="single"/>
    </w:rPr>
  </w:style>
  <w:style w:type="character" w:customStyle="1" w:styleId="Heading2Char">
    <w:name w:val="Heading 2 Char"/>
    <w:basedOn w:val="DefaultParagraphFont"/>
    <w:link w:val="Heading2"/>
    <w:uiPriority w:val="9"/>
    <w:rsid w:val="00F57595"/>
    <w:rPr>
      <w:rFonts w:ascii="Times New Roman" w:eastAsia="Times New Roman" w:hAnsi="Times New Roman" w:cs="Times New Roman"/>
      <w:b/>
      <w:bCs/>
      <w:sz w:val="36"/>
      <w:szCs w:val="36"/>
    </w:rPr>
  </w:style>
  <w:style w:type="character" w:customStyle="1" w:styleId="hs-cta-node">
    <w:name w:val="hs-cta-node"/>
    <w:basedOn w:val="DefaultParagraphFont"/>
    <w:rsid w:val="00F57595"/>
  </w:style>
  <w:style w:type="paragraph" w:styleId="Header">
    <w:name w:val="header"/>
    <w:basedOn w:val="Normal"/>
    <w:link w:val="HeaderChar"/>
    <w:uiPriority w:val="99"/>
    <w:unhideWhenUsed/>
    <w:rsid w:val="00382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53"/>
  </w:style>
  <w:style w:type="paragraph" w:styleId="Footer">
    <w:name w:val="footer"/>
    <w:basedOn w:val="Normal"/>
    <w:link w:val="FooterChar"/>
    <w:uiPriority w:val="99"/>
    <w:unhideWhenUsed/>
    <w:rsid w:val="00382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53"/>
  </w:style>
  <w:style w:type="paragraph" w:customStyle="1" w:styleId="simple">
    <w:name w:val="simple"/>
    <w:basedOn w:val="Normal"/>
    <w:link w:val="simpleChar"/>
    <w:qFormat/>
    <w:rsid w:val="00CB2AB3"/>
    <w:rPr>
      <w:rFonts w:ascii="Times New Roman" w:hAnsi="Times New Roman"/>
      <w:color w:val="000000"/>
      <w:spacing w:val="15"/>
      <w:sz w:val="24"/>
      <w:bdr w:val="none" w:sz="0" w:space="0" w:color="auto" w:frame="1"/>
      <w:shd w:val="clear" w:color="auto" w:fill="FFFFFF"/>
    </w:rPr>
  </w:style>
  <w:style w:type="character" w:customStyle="1" w:styleId="simpleChar">
    <w:name w:val="simple Char"/>
    <w:basedOn w:val="DefaultParagraphFont"/>
    <w:link w:val="simple"/>
    <w:rsid w:val="00CB2AB3"/>
    <w:rPr>
      <w:rFonts w:ascii="Times New Roman" w:hAnsi="Times New Roman" w:cs="Times New Roman"/>
      <w:color w:val="000000"/>
      <w:spacing w:val="15"/>
      <w:sz w:val="24"/>
      <w:szCs w:val="24"/>
      <w:bdr w:val="none" w:sz="0" w:space="0" w:color="auto" w:frame="1"/>
    </w:rPr>
  </w:style>
  <w:style w:type="paragraph" w:customStyle="1" w:styleId="Style1">
    <w:name w:val="Style1"/>
    <w:basedOn w:val="simple"/>
    <w:next w:val="simple"/>
    <w:autoRedefine/>
    <w:qFormat/>
    <w:rsid w:val="000474AE"/>
  </w:style>
  <w:style w:type="character" w:customStyle="1" w:styleId="Heading1Char">
    <w:name w:val="Heading 1 Char"/>
    <w:basedOn w:val="DefaultParagraphFont"/>
    <w:link w:val="Heading1"/>
    <w:uiPriority w:val="9"/>
    <w:rsid w:val="00C31D59"/>
    <w:rPr>
      <w:rFonts w:asciiTheme="majorHAnsi" w:eastAsiaTheme="majorEastAsia" w:hAnsiTheme="majorHAnsi" w:cstheme="majorBidi"/>
      <w:color w:val="2E74B5" w:themeColor="accent1" w:themeShade="BF"/>
      <w:sz w:val="32"/>
      <w:szCs w:val="29"/>
    </w:rPr>
  </w:style>
  <w:style w:type="paragraph" w:customStyle="1" w:styleId="Style2">
    <w:name w:val="Style2"/>
    <w:basedOn w:val="ListParagraph"/>
    <w:link w:val="Style2Char"/>
    <w:autoRedefine/>
    <w:qFormat/>
    <w:rsid w:val="00DD5BE1"/>
    <w:pPr>
      <w:ind w:left="0"/>
    </w:pPr>
    <w:rPr>
      <w:rFonts w:ascii="Times New Roman" w:hAnsi="Times New Roman"/>
      <w:bCs/>
      <w:color w:val="000000"/>
      <w:sz w:val="24"/>
      <w:szCs w:val="32"/>
      <w:u w:val="thick"/>
      <w:bdr w:val="none" w:sz="0" w:space="0" w:color="auto" w:frame="1"/>
      <w:shd w:val="clear" w:color="auto" w:fill="FFFFFF"/>
    </w:rPr>
  </w:style>
  <w:style w:type="character" w:customStyle="1" w:styleId="ListParagraphChar">
    <w:name w:val="List Paragraph Char"/>
    <w:basedOn w:val="DefaultParagraphFont"/>
    <w:link w:val="ListParagraph"/>
    <w:uiPriority w:val="34"/>
    <w:rsid w:val="00DD5BE1"/>
  </w:style>
  <w:style w:type="character" w:customStyle="1" w:styleId="Style2Char">
    <w:name w:val="Style2 Char"/>
    <w:basedOn w:val="ListParagraphChar"/>
    <w:link w:val="Style2"/>
    <w:rsid w:val="00DD5BE1"/>
    <w:rPr>
      <w:rFonts w:ascii="Times New Roman" w:hAnsi="Times New Roman" w:cs="Times New Roman"/>
      <w:bCs/>
      <w:color w:val="000000"/>
      <w:sz w:val="24"/>
      <w:szCs w:val="32"/>
      <w:u w:val="thick"/>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5270">
      <w:bodyDiv w:val="1"/>
      <w:marLeft w:val="0"/>
      <w:marRight w:val="0"/>
      <w:marTop w:val="0"/>
      <w:marBottom w:val="0"/>
      <w:divBdr>
        <w:top w:val="none" w:sz="0" w:space="0" w:color="auto"/>
        <w:left w:val="none" w:sz="0" w:space="0" w:color="auto"/>
        <w:bottom w:val="none" w:sz="0" w:space="0" w:color="auto"/>
        <w:right w:val="none" w:sz="0" w:space="0" w:color="auto"/>
      </w:divBdr>
    </w:div>
    <w:div w:id="351153806">
      <w:bodyDiv w:val="1"/>
      <w:marLeft w:val="0"/>
      <w:marRight w:val="0"/>
      <w:marTop w:val="0"/>
      <w:marBottom w:val="0"/>
      <w:divBdr>
        <w:top w:val="none" w:sz="0" w:space="0" w:color="auto"/>
        <w:left w:val="none" w:sz="0" w:space="0" w:color="auto"/>
        <w:bottom w:val="none" w:sz="0" w:space="0" w:color="auto"/>
        <w:right w:val="none" w:sz="0" w:space="0" w:color="auto"/>
      </w:divBdr>
    </w:div>
    <w:div w:id="839153631">
      <w:bodyDiv w:val="1"/>
      <w:marLeft w:val="0"/>
      <w:marRight w:val="0"/>
      <w:marTop w:val="0"/>
      <w:marBottom w:val="0"/>
      <w:divBdr>
        <w:top w:val="none" w:sz="0" w:space="0" w:color="auto"/>
        <w:left w:val="none" w:sz="0" w:space="0" w:color="auto"/>
        <w:bottom w:val="none" w:sz="0" w:space="0" w:color="auto"/>
        <w:right w:val="none" w:sz="0" w:space="0" w:color="auto"/>
      </w:divBdr>
    </w:div>
    <w:div w:id="897210613">
      <w:bodyDiv w:val="1"/>
      <w:marLeft w:val="0"/>
      <w:marRight w:val="0"/>
      <w:marTop w:val="0"/>
      <w:marBottom w:val="0"/>
      <w:divBdr>
        <w:top w:val="none" w:sz="0" w:space="0" w:color="auto"/>
        <w:left w:val="none" w:sz="0" w:space="0" w:color="auto"/>
        <w:bottom w:val="none" w:sz="0" w:space="0" w:color="auto"/>
        <w:right w:val="none" w:sz="0" w:space="0" w:color="auto"/>
      </w:divBdr>
      <w:divsChild>
        <w:div w:id="1796632782">
          <w:marLeft w:val="0"/>
          <w:marRight w:val="0"/>
          <w:marTop w:val="120"/>
          <w:marBottom w:val="120"/>
          <w:divBdr>
            <w:top w:val="none" w:sz="0" w:space="0" w:color="auto"/>
            <w:left w:val="none" w:sz="0" w:space="0" w:color="auto"/>
            <w:bottom w:val="none" w:sz="0" w:space="0" w:color="auto"/>
            <w:right w:val="none" w:sz="0" w:space="0" w:color="auto"/>
          </w:divBdr>
        </w:div>
      </w:divsChild>
    </w:div>
    <w:div w:id="1132214080">
      <w:bodyDiv w:val="1"/>
      <w:marLeft w:val="0"/>
      <w:marRight w:val="0"/>
      <w:marTop w:val="0"/>
      <w:marBottom w:val="0"/>
      <w:divBdr>
        <w:top w:val="none" w:sz="0" w:space="0" w:color="auto"/>
        <w:left w:val="none" w:sz="0" w:space="0" w:color="auto"/>
        <w:bottom w:val="none" w:sz="0" w:space="0" w:color="auto"/>
        <w:right w:val="none" w:sz="0" w:space="0" w:color="auto"/>
      </w:divBdr>
    </w:div>
    <w:div w:id="15785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rp.techtarget.com/definition/prototyp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YASH NARANG</cp:lastModifiedBy>
  <cp:revision>2</cp:revision>
  <dcterms:created xsi:type="dcterms:W3CDTF">2022-04-05T16:34:00Z</dcterms:created>
  <dcterms:modified xsi:type="dcterms:W3CDTF">2022-04-05T16:34:00Z</dcterms:modified>
</cp:coreProperties>
</file>